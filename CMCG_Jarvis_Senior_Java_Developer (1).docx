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96170E" w14:textId="77777777" w:rsidR="00B5197C" w:rsidRPr="00227ADD" w:rsidRDefault="00B5197C" w:rsidP="00227ADD">
      <w:pPr>
        <w:pStyle w:val="PlainText"/>
        <w:spacing w:line="276" w:lineRule="auto"/>
        <w:ind w:firstLine="720"/>
        <w:jc w:val="center"/>
        <w:rPr>
          <w:rFonts w:ascii="Times New Roman" w:hAnsi="Times New Roman" w:cs="Times New Roman"/>
          <w:b/>
          <w:bCs/>
          <w:color w:val="000000" w:themeColor="text1"/>
          <w:sz w:val="28"/>
          <w:szCs w:val="28"/>
        </w:rPr>
      </w:pPr>
      <w:r w:rsidRPr="00227ADD">
        <w:rPr>
          <w:rFonts w:ascii="Times New Roman" w:hAnsi="Times New Roman" w:cs="Times New Roman"/>
          <w:b/>
          <w:bCs/>
          <w:color w:val="000000" w:themeColor="text1"/>
          <w:sz w:val="28"/>
          <w:szCs w:val="28"/>
        </w:rPr>
        <w:t>CURRICULUM VITAE</w:t>
      </w:r>
    </w:p>
    <w:p w14:paraId="5B9FBA58" w14:textId="77777777" w:rsidR="00B5197C" w:rsidRPr="00227ADD" w:rsidRDefault="00B5197C" w:rsidP="00227ADD">
      <w:pPr>
        <w:pStyle w:val="PlainText"/>
        <w:spacing w:line="276" w:lineRule="auto"/>
        <w:ind w:firstLine="720"/>
        <w:rPr>
          <w:rFonts w:ascii="Times New Roman" w:hAnsi="Times New Roman" w:cs="Times New Roman"/>
          <w:color w:val="000000" w:themeColor="text1"/>
          <w:sz w:val="22"/>
          <w:szCs w:val="22"/>
        </w:rPr>
      </w:pPr>
      <w:r w:rsidRPr="00227ADD">
        <w:rPr>
          <w:rFonts w:ascii="Times New Roman" w:hAnsi="Times New Roman" w:cs="Times New Roman"/>
          <w:color w:val="000000" w:themeColor="text1"/>
          <w:sz w:val="22"/>
          <w:szCs w:val="22"/>
        </w:rPr>
        <w:t xml:space="preserve">            </w:t>
      </w:r>
      <w:r w:rsidRPr="00227ADD">
        <w:rPr>
          <w:rFonts w:ascii="Times New Roman" w:hAnsi="Times New Roman" w:cs="Times New Roman"/>
          <w:color w:val="000000" w:themeColor="text1"/>
          <w:sz w:val="22"/>
          <w:szCs w:val="22"/>
        </w:rPr>
        <w:tab/>
      </w:r>
      <w:r w:rsidRPr="00227ADD">
        <w:rPr>
          <w:rFonts w:ascii="Times New Roman" w:hAnsi="Times New Roman" w:cs="Times New Roman"/>
          <w:color w:val="000000" w:themeColor="text1"/>
          <w:sz w:val="22"/>
          <w:szCs w:val="22"/>
        </w:rPr>
        <w:tab/>
      </w:r>
      <w:r w:rsidRPr="00227ADD">
        <w:rPr>
          <w:rFonts w:ascii="Times New Roman" w:hAnsi="Times New Roman" w:cs="Times New Roman"/>
          <w:color w:val="000000" w:themeColor="text1"/>
          <w:sz w:val="22"/>
          <w:szCs w:val="22"/>
        </w:rPr>
        <w:tab/>
      </w:r>
      <w:r w:rsidRPr="00227ADD">
        <w:rPr>
          <w:rFonts w:ascii="Times New Roman" w:hAnsi="Times New Roman" w:cs="Times New Roman"/>
          <w:color w:val="000000" w:themeColor="text1"/>
          <w:sz w:val="22"/>
          <w:szCs w:val="22"/>
        </w:rPr>
        <w:tab/>
        <w:t xml:space="preserve">   </w:t>
      </w:r>
      <w:r w:rsidRPr="00227ADD">
        <w:rPr>
          <w:rFonts w:ascii="Times New Roman" w:hAnsi="Times New Roman" w:cs="Times New Roman"/>
          <w:color w:val="000000" w:themeColor="text1"/>
          <w:sz w:val="22"/>
          <w:szCs w:val="22"/>
        </w:rPr>
        <w:tab/>
      </w:r>
    </w:p>
    <w:p w14:paraId="55662C60" w14:textId="77777777" w:rsidR="00B5197C" w:rsidRPr="00227ADD" w:rsidRDefault="00B5197C" w:rsidP="00227ADD">
      <w:pPr>
        <w:pStyle w:val="PlainText"/>
        <w:spacing w:line="276" w:lineRule="auto"/>
        <w:rPr>
          <w:rFonts w:ascii="Times New Roman" w:hAnsi="Times New Roman" w:cs="Times New Roman"/>
          <w:color w:val="000000" w:themeColor="text1"/>
          <w:sz w:val="22"/>
          <w:szCs w:val="22"/>
        </w:rPr>
      </w:pPr>
      <w:r w:rsidRPr="00227ADD">
        <w:rPr>
          <w:rFonts w:ascii="Times New Roman" w:hAnsi="Times New Roman" w:cs="Times New Roman"/>
          <w:b/>
          <w:bCs/>
          <w:color w:val="000000" w:themeColor="text1"/>
          <w:sz w:val="22"/>
          <w:szCs w:val="22"/>
        </w:rPr>
        <w:t>PERSONAL DETAILS</w:t>
      </w:r>
    </w:p>
    <w:p w14:paraId="672A6659" w14:textId="77777777" w:rsidR="00B5197C" w:rsidRPr="00227ADD" w:rsidRDefault="00B5197C" w:rsidP="00227ADD">
      <w:pPr>
        <w:pStyle w:val="PlainText"/>
        <w:spacing w:line="276" w:lineRule="auto"/>
        <w:jc w:val="both"/>
        <w:rPr>
          <w:rFonts w:ascii="Times New Roman" w:hAnsi="Times New Roman" w:cs="Times New Roman"/>
          <w:color w:val="000000" w:themeColor="text1"/>
          <w:sz w:val="22"/>
          <w:szCs w:val="22"/>
        </w:rPr>
      </w:pPr>
    </w:p>
    <w:p w14:paraId="23E67D9B" w14:textId="25C33028" w:rsidR="00B5197C" w:rsidRPr="00227ADD" w:rsidRDefault="00B5197C" w:rsidP="00227ADD">
      <w:pPr>
        <w:pStyle w:val="PlainText"/>
        <w:numPr>
          <w:ilvl w:val="0"/>
          <w:numId w:val="2"/>
        </w:numPr>
        <w:spacing w:line="276" w:lineRule="auto"/>
        <w:rPr>
          <w:rFonts w:ascii="Times New Roman" w:hAnsi="Times New Roman" w:cs="Times New Roman"/>
          <w:color w:val="000000" w:themeColor="text1"/>
          <w:sz w:val="22"/>
          <w:szCs w:val="22"/>
        </w:rPr>
      </w:pPr>
      <w:r w:rsidRPr="00227ADD">
        <w:rPr>
          <w:rFonts w:ascii="Times New Roman" w:hAnsi="Times New Roman" w:cs="Times New Roman"/>
          <w:color w:val="000000" w:themeColor="text1"/>
          <w:sz w:val="22"/>
          <w:szCs w:val="22"/>
        </w:rPr>
        <w:t>Name</w:t>
      </w:r>
      <w:r w:rsidRPr="00227ADD">
        <w:rPr>
          <w:rFonts w:ascii="Times New Roman" w:hAnsi="Times New Roman" w:cs="Times New Roman"/>
          <w:color w:val="000000" w:themeColor="text1"/>
          <w:sz w:val="22"/>
          <w:szCs w:val="22"/>
        </w:rPr>
        <w:tab/>
      </w:r>
      <w:r w:rsidRPr="00227ADD">
        <w:rPr>
          <w:rFonts w:ascii="Times New Roman" w:hAnsi="Times New Roman" w:cs="Times New Roman"/>
          <w:color w:val="000000" w:themeColor="text1"/>
          <w:sz w:val="22"/>
          <w:szCs w:val="22"/>
        </w:rPr>
        <w:tab/>
      </w:r>
      <w:r w:rsidRPr="00227ADD">
        <w:rPr>
          <w:rFonts w:ascii="Times New Roman" w:hAnsi="Times New Roman" w:cs="Times New Roman"/>
          <w:color w:val="000000" w:themeColor="text1"/>
          <w:sz w:val="22"/>
          <w:szCs w:val="22"/>
        </w:rPr>
        <w:tab/>
      </w:r>
      <w:r w:rsidR="007106C6">
        <w:rPr>
          <w:rFonts w:ascii="Times New Roman" w:hAnsi="Times New Roman" w:cs="Times New Roman"/>
          <w:b/>
          <w:color w:val="000000" w:themeColor="text1"/>
          <w:sz w:val="22"/>
          <w:szCs w:val="22"/>
        </w:rPr>
        <w:t xml:space="preserve">Jarvis </w:t>
      </w:r>
    </w:p>
    <w:p w14:paraId="51756AD3" w14:textId="77777777" w:rsidR="00B5197C" w:rsidRPr="00227ADD" w:rsidRDefault="00B5197C" w:rsidP="00227ADD">
      <w:pPr>
        <w:pStyle w:val="PlainText"/>
        <w:numPr>
          <w:ilvl w:val="0"/>
          <w:numId w:val="2"/>
        </w:numPr>
        <w:spacing w:line="276" w:lineRule="auto"/>
        <w:rPr>
          <w:rFonts w:ascii="Times New Roman" w:hAnsi="Times New Roman" w:cs="Times New Roman"/>
          <w:color w:val="000000" w:themeColor="text1"/>
          <w:sz w:val="22"/>
          <w:szCs w:val="22"/>
        </w:rPr>
      </w:pPr>
      <w:r w:rsidRPr="00227ADD">
        <w:rPr>
          <w:rFonts w:ascii="Times New Roman" w:hAnsi="Times New Roman" w:cs="Times New Roman"/>
          <w:color w:val="000000" w:themeColor="text1"/>
          <w:sz w:val="22"/>
          <w:szCs w:val="22"/>
        </w:rPr>
        <w:t xml:space="preserve">Nationality </w:t>
      </w:r>
      <w:r w:rsidRPr="00227ADD">
        <w:rPr>
          <w:rFonts w:ascii="Times New Roman" w:hAnsi="Times New Roman" w:cs="Times New Roman"/>
          <w:color w:val="000000" w:themeColor="text1"/>
          <w:sz w:val="22"/>
          <w:szCs w:val="22"/>
        </w:rPr>
        <w:tab/>
      </w:r>
      <w:r w:rsidRPr="00227ADD">
        <w:rPr>
          <w:rFonts w:ascii="Times New Roman" w:hAnsi="Times New Roman" w:cs="Times New Roman"/>
          <w:color w:val="000000" w:themeColor="text1"/>
          <w:sz w:val="22"/>
          <w:szCs w:val="22"/>
        </w:rPr>
        <w:tab/>
        <w:t>Vietnamese</w:t>
      </w:r>
    </w:p>
    <w:p w14:paraId="204B3327" w14:textId="3C6E886A" w:rsidR="00B5197C" w:rsidRPr="00227ADD" w:rsidRDefault="008F58D5" w:rsidP="00227ADD">
      <w:pPr>
        <w:pStyle w:val="PlainText"/>
        <w:numPr>
          <w:ilvl w:val="0"/>
          <w:numId w:val="2"/>
        </w:num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Gender</w:t>
      </w:r>
      <w:r w:rsidR="00B5197C" w:rsidRPr="00227ADD">
        <w:rPr>
          <w:rFonts w:ascii="Times New Roman" w:hAnsi="Times New Roman" w:cs="Times New Roman"/>
          <w:color w:val="000000" w:themeColor="text1"/>
          <w:sz w:val="22"/>
          <w:szCs w:val="22"/>
        </w:rPr>
        <w:tab/>
      </w:r>
      <w:r w:rsidR="00B5197C" w:rsidRPr="00227ADD">
        <w:rPr>
          <w:rFonts w:ascii="Times New Roman" w:hAnsi="Times New Roman" w:cs="Times New Roman"/>
          <w:color w:val="000000" w:themeColor="text1"/>
          <w:sz w:val="22"/>
          <w:szCs w:val="22"/>
        </w:rPr>
        <w:tab/>
      </w:r>
      <w:r w:rsidR="00B5197C" w:rsidRPr="00227ADD">
        <w:rPr>
          <w:rFonts w:ascii="Times New Roman" w:hAnsi="Times New Roman" w:cs="Times New Roman"/>
          <w:color w:val="000000" w:themeColor="text1"/>
          <w:sz w:val="22"/>
          <w:szCs w:val="22"/>
        </w:rPr>
        <w:tab/>
        <w:t>Male</w:t>
      </w:r>
    </w:p>
    <w:p w14:paraId="02EB378F" w14:textId="77777777" w:rsidR="008B1418" w:rsidRPr="00227ADD" w:rsidRDefault="008B1418" w:rsidP="00227ADD">
      <w:pPr>
        <w:spacing w:line="276" w:lineRule="auto"/>
        <w:rPr>
          <w:color w:val="000000" w:themeColor="text1"/>
          <w:sz w:val="22"/>
          <w:szCs w:val="22"/>
        </w:rPr>
      </w:pPr>
    </w:p>
    <w:tbl>
      <w:tblPr>
        <w:tblW w:w="9863" w:type="dxa"/>
        <w:tblInd w:w="-108" w:type="dxa"/>
        <w:tblLayout w:type="fixed"/>
        <w:tblCellMar>
          <w:left w:w="0" w:type="dxa"/>
          <w:right w:w="0" w:type="dxa"/>
        </w:tblCellMar>
        <w:tblLook w:val="0000" w:firstRow="0" w:lastRow="0" w:firstColumn="0" w:lastColumn="0" w:noHBand="0" w:noVBand="0"/>
      </w:tblPr>
      <w:tblGrid>
        <w:gridCol w:w="9108"/>
        <w:gridCol w:w="90"/>
        <w:gridCol w:w="426"/>
        <w:gridCol w:w="239"/>
      </w:tblGrid>
      <w:tr w:rsidR="00F466F9" w:rsidRPr="00227ADD" w14:paraId="07DAC14A" w14:textId="77777777" w:rsidTr="0BD63EF6">
        <w:tc>
          <w:tcPr>
            <w:tcW w:w="9108" w:type="dxa"/>
            <w:shd w:val="clear" w:color="auto" w:fill="EBE4EC"/>
          </w:tcPr>
          <w:p w14:paraId="4E4B4740" w14:textId="77777777" w:rsidR="00B5197C" w:rsidRPr="00227ADD" w:rsidRDefault="00B5197C" w:rsidP="00227ADD">
            <w:pPr>
              <w:spacing w:before="96" w:line="276" w:lineRule="auto"/>
              <w:jc w:val="center"/>
              <w:rPr>
                <w:color w:val="000000" w:themeColor="text1"/>
                <w:sz w:val="22"/>
                <w:szCs w:val="22"/>
              </w:rPr>
            </w:pPr>
            <w:r w:rsidRPr="00227ADD">
              <w:rPr>
                <w:b/>
                <w:color w:val="000000" w:themeColor="text1"/>
                <w:sz w:val="22"/>
                <w:szCs w:val="22"/>
              </w:rPr>
              <w:t>PROFESSIONAL SUMMARY</w:t>
            </w:r>
          </w:p>
        </w:tc>
        <w:tc>
          <w:tcPr>
            <w:tcW w:w="755" w:type="dxa"/>
            <w:gridSpan w:val="3"/>
            <w:shd w:val="clear" w:color="auto" w:fill="auto"/>
          </w:tcPr>
          <w:p w14:paraId="6A05A809" w14:textId="77777777" w:rsidR="008B1418" w:rsidRPr="00227ADD" w:rsidRDefault="008B1418" w:rsidP="00227ADD">
            <w:pPr>
              <w:snapToGrid w:val="0"/>
              <w:spacing w:line="276" w:lineRule="auto"/>
              <w:rPr>
                <w:color w:val="000000" w:themeColor="text1"/>
                <w:sz w:val="22"/>
                <w:szCs w:val="22"/>
              </w:rPr>
            </w:pPr>
          </w:p>
        </w:tc>
      </w:tr>
      <w:tr w:rsidR="00F466F9" w:rsidRPr="00227ADD" w14:paraId="1EF216AC" w14:textId="77777777" w:rsidTr="0BD63EF6">
        <w:tc>
          <w:tcPr>
            <w:tcW w:w="9108" w:type="dxa"/>
            <w:shd w:val="clear" w:color="auto" w:fill="auto"/>
          </w:tcPr>
          <w:p w14:paraId="5A39BBE3" w14:textId="73A59E37" w:rsidR="008B1418" w:rsidRPr="00227ADD" w:rsidRDefault="008B1418" w:rsidP="00227ADD">
            <w:pPr>
              <w:spacing w:after="160" w:line="276" w:lineRule="auto"/>
              <w:jc w:val="both"/>
              <w:rPr>
                <w:color w:val="000000" w:themeColor="text1"/>
                <w:sz w:val="22"/>
                <w:szCs w:val="22"/>
                <w:lang w:eastAsia="ko-KR"/>
              </w:rPr>
            </w:pPr>
          </w:p>
          <w:p w14:paraId="3B6F6B86" w14:textId="69FD18AC" w:rsidR="00B44BD3" w:rsidRPr="00227ADD" w:rsidRDefault="004119DD" w:rsidP="00227ADD">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Pr>
                <w:rFonts w:ascii="Times New Roman" w:hAnsi="Times New Roman" w:cs="Times New Roman"/>
                <w:color w:val="000000" w:themeColor="text1"/>
                <w:sz w:val="22"/>
                <w:szCs w:val="22"/>
                <w:lang w:eastAsia="ko-KR"/>
              </w:rPr>
              <w:t>6</w:t>
            </w:r>
            <w:r w:rsidR="00EE2105">
              <w:rPr>
                <w:rFonts w:ascii="Times New Roman" w:hAnsi="Times New Roman" w:cs="Times New Roman"/>
                <w:color w:val="000000" w:themeColor="text1"/>
                <w:sz w:val="22"/>
                <w:szCs w:val="22"/>
                <w:lang w:eastAsia="ko-KR"/>
              </w:rPr>
              <w:t>+</w:t>
            </w:r>
            <w:r w:rsidR="00B44BD3" w:rsidRPr="00227ADD">
              <w:rPr>
                <w:rFonts w:ascii="Times New Roman" w:hAnsi="Times New Roman" w:cs="Times New Roman"/>
                <w:color w:val="000000" w:themeColor="text1"/>
                <w:sz w:val="22"/>
                <w:szCs w:val="22"/>
                <w:lang w:eastAsia="ko-KR"/>
              </w:rPr>
              <w:t xml:space="preserve"> years’ experience in professional software development and web application development</w:t>
            </w:r>
          </w:p>
          <w:p w14:paraId="37A65A9F" w14:textId="5A40BAA1" w:rsidR="004E1FCB" w:rsidRPr="004E1FCB" w:rsidRDefault="00B44BD3" w:rsidP="004E1FCB">
            <w:pPr>
              <w:pStyle w:val="ListParagraph"/>
              <w:spacing w:after="160" w:line="276" w:lineRule="auto"/>
              <w:jc w:val="both"/>
              <w:rPr>
                <w:rFonts w:ascii="Times New Roman" w:hAnsi="Times New Roman" w:cs="Times New Roman"/>
                <w:color w:val="000000" w:themeColor="text1"/>
                <w:sz w:val="22"/>
                <w:szCs w:val="22"/>
                <w:lang w:eastAsia="ko-KR"/>
              </w:rPr>
            </w:pPr>
            <w:r w:rsidRPr="00227ADD">
              <w:rPr>
                <w:rFonts w:ascii="Times New Roman" w:hAnsi="Times New Roman" w:cs="Times New Roman"/>
                <w:color w:val="000000" w:themeColor="text1"/>
                <w:sz w:val="22"/>
                <w:szCs w:val="22"/>
                <w:lang w:eastAsia="ko-KR"/>
              </w:rPr>
              <w:t>with Java language and Spring Boot</w:t>
            </w:r>
          </w:p>
          <w:p w14:paraId="1841B762" w14:textId="06BC8A27" w:rsidR="00B44BD3" w:rsidRDefault="009E6B3C" w:rsidP="00227ADD">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Pr>
                <w:rFonts w:ascii="Times New Roman" w:hAnsi="Times New Roman" w:cs="Times New Roman"/>
                <w:color w:val="000000" w:themeColor="text1"/>
                <w:sz w:val="22"/>
                <w:szCs w:val="22"/>
                <w:lang w:eastAsia="ko-KR"/>
              </w:rPr>
              <w:t>3</w:t>
            </w:r>
            <w:r w:rsidR="004E1FCB">
              <w:rPr>
                <w:rFonts w:ascii="Times New Roman" w:hAnsi="Times New Roman" w:cs="Times New Roman"/>
                <w:color w:val="000000" w:themeColor="text1"/>
                <w:sz w:val="22"/>
                <w:szCs w:val="22"/>
                <w:lang w:eastAsia="ko-KR"/>
              </w:rPr>
              <w:t xml:space="preserve"> years’ </w:t>
            </w:r>
            <w:r w:rsidR="004E1FCB" w:rsidRPr="00227ADD">
              <w:rPr>
                <w:rFonts w:ascii="Times New Roman" w:hAnsi="Times New Roman" w:cs="Times New Roman"/>
                <w:color w:val="000000" w:themeColor="text1"/>
                <w:sz w:val="22"/>
                <w:szCs w:val="22"/>
                <w:lang w:eastAsia="ko-KR"/>
              </w:rPr>
              <w:t>experience in</w:t>
            </w:r>
            <w:r w:rsidR="004E1FCB">
              <w:rPr>
                <w:rFonts w:ascii="Times New Roman" w:hAnsi="Times New Roman" w:cs="Times New Roman"/>
                <w:color w:val="000000" w:themeColor="text1"/>
                <w:sz w:val="22"/>
                <w:szCs w:val="22"/>
                <w:lang w:eastAsia="ko-KR"/>
              </w:rPr>
              <w:t xml:space="preserve"> </w:t>
            </w:r>
            <w:r w:rsidR="004E1FCB" w:rsidRPr="00227ADD">
              <w:rPr>
                <w:rFonts w:ascii="Times New Roman" w:hAnsi="Times New Roman" w:cs="Times New Roman"/>
                <w:color w:val="000000" w:themeColor="text1"/>
                <w:sz w:val="22"/>
                <w:szCs w:val="22"/>
                <w:lang w:eastAsia="ko-KR"/>
              </w:rPr>
              <w:t>application development</w:t>
            </w:r>
            <w:r w:rsidR="004E1FCB">
              <w:rPr>
                <w:rFonts w:ascii="Times New Roman" w:hAnsi="Times New Roman" w:cs="Times New Roman"/>
                <w:color w:val="000000" w:themeColor="text1"/>
                <w:sz w:val="22"/>
                <w:szCs w:val="22"/>
                <w:lang w:eastAsia="ko-KR"/>
              </w:rPr>
              <w:t xml:space="preserve"> with Node.js</w:t>
            </w:r>
            <w:r w:rsidR="00E73151">
              <w:rPr>
                <w:rFonts w:ascii="Times New Roman" w:hAnsi="Times New Roman" w:cs="Times New Roman"/>
                <w:color w:val="000000" w:themeColor="text1"/>
                <w:sz w:val="22"/>
                <w:szCs w:val="22"/>
                <w:lang w:eastAsia="ko-KR"/>
              </w:rPr>
              <w:t>, Koa framework</w:t>
            </w:r>
          </w:p>
          <w:p w14:paraId="30B821BA" w14:textId="61B3B798" w:rsidR="004E1FCB" w:rsidRDefault="000C072C" w:rsidP="004E1FCB">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Pr>
                <w:rFonts w:ascii="Times New Roman" w:hAnsi="Times New Roman" w:cs="Times New Roman"/>
                <w:color w:val="000000" w:themeColor="text1"/>
                <w:sz w:val="22"/>
                <w:szCs w:val="22"/>
                <w:lang w:eastAsia="ko-KR"/>
              </w:rPr>
              <w:t>Excellent</w:t>
            </w:r>
            <w:r w:rsidR="007C5F9D">
              <w:rPr>
                <w:rFonts w:ascii="Times New Roman" w:hAnsi="Times New Roman" w:cs="Times New Roman"/>
                <w:color w:val="000000" w:themeColor="text1"/>
                <w:sz w:val="22"/>
                <w:szCs w:val="22"/>
                <w:lang w:eastAsia="ko-KR"/>
              </w:rPr>
              <w:t xml:space="preserve"> at w</w:t>
            </w:r>
            <w:r w:rsidR="004E1FCB" w:rsidRPr="00227ADD">
              <w:rPr>
                <w:rFonts w:ascii="Times New Roman" w:hAnsi="Times New Roman" w:cs="Times New Roman"/>
                <w:color w:val="000000" w:themeColor="text1"/>
                <w:sz w:val="22"/>
                <w:szCs w:val="22"/>
                <w:lang w:eastAsia="ko-KR"/>
              </w:rPr>
              <w:t>ork</w:t>
            </w:r>
            <w:r w:rsidR="007C5F9D">
              <w:rPr>
                <w:rFonts w:ascii="Times New Roman" w:hAnsi="Times New Roman" w:cs="Times New Roman"/>
                <w:color w:val="000000" w:themeColor="text1"/>
                <w:sz w:val="22"/>
                <w:szCs w:val="22"/>
                <w:lang w:eastAsia="ko-KR"/>
              </w:rPr>
              <w:t>ing</w:t>
            </w:r>
            <w:r w:rsidR="004E1FCB" w:rsidRPr="00227ADD">
              <w:rPr>
                <w:rFonts w:ascii="Times New Roman" w:hAnsi="Times New Roman" w:cs="Times New Roman"/>
                <w:color w:val="000000" w:themeColor="text1"/>
                <w:sz w:val="22"/>
                <w:szCs w:val="22"/>
                <w:lang w:eastAsia="ko-KR"/>
              </w:rPr>
              <w:t xml:space="preserve"> with </w:t>
            </w:r>
            <w:r w:rsidR="003C47CD">
              <w:rPr>
                <w:rFonts w:ascii="Times New Roman" w:hAnsi="Times New Roman" w:cs="Times New Roman"/>
                <w:color w:val="000000" w:themeColor="text1"/>
                <w:sz w:val="22"/>
                <w:szCs w:val="22"/>
                <w:lang w:eastAsia="ko-KR"/>
              </w:rPr>
              <w:t xml:space="preserve">Java, </w:t>
            </w:r>
            <w:r w:rsidR="004E1FCB" w:rsidRPr="00227ADD">
              <w:rPr>
                <w:rFonts w:ascii="Times New Roman" w:hAnsi="Times New Roman" w:cs="Times New Roman"/>
                <w:color w:val="000000" w:themeColor="text1"/>
                <w:sz w:val="22"/>
                <w:szCs w:val="22"/>
                <w:lang w:eastAsia="ko-KR"/>
              </w:rPr>
              <w:t xml:space="preserve">Spring MVC, Spring Boot, </w:t>
            </w:r>
            <w:r w:rsidR="002436F2">
              <w:rPr>
                <w:rFonts w:ascii="Times New Roman" w:hAnsi="Times New Roman" w:cs="Times New Roman"/>
                <w:color w:val="000000" w:themeColor="text1"/>
                <w:sz w:val="22"/>
                <w:szCs w:val="22"/>
                <w:lang w:eastAsia="ko-KR"/>
              </w:rPr>
              <w:t xml:space="preserve">Data </w:t>
            </w:r>
            <w:r w:rsidR="004E1FCB" w:rsidRPr="00227ADD">
              <w:rPr>
                <w:rFonts w:ascii="Times New Roman" w:hAnsi="Times New Roman" w:cs="Times New Roman"/>
                <w:color w:val="000000" w:themeColor="text1"/>
                <w:sz w:val="22"/>
                <w:szCs w:val="22"/>
                <w:lang w:eastAsia="ko-KR"/>
              </w:rPr>
              <w:t>JPA, Hibernate</w:t>
            </w:r>
          </w:p>
          <w:p w14:paraId="6839E951" w14:textId="02014C1F" w:rsidR="000C072C" w:rsidRPr="000C072C" w:rsidRDefault="003C47CD" w:rsidP="000C072C">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Pr>
                <w:rFonts w:ascii="Times New Roman" w:hAnsi="Times New Roman" w:cs="Times New Roman"/>
                <w:color w:val="000000" w:themeColor="text1"/>
                <w:sz w:val="22"/>
                <w:szCs w:val="22"/>
                <w:lang w:eastAsia="ko-KR"/>
              </w:rPr>
              <w:t xml:space="preserve">Good at </w:t>
            </w:r>
            <w:r w:rsidR="000C072C" w:rsidRPr="00227ADD">
              <w:rPr>
                <w:rFonts w:ascii="Times New Roman" w:hAnsi="Times New Roman" w:cs="Times New Roman"/>
                <w:color w:val="000000" w:themeColor="text1"/>
                <w:sz w:val="22"/>
                <w:szCs w:val="22"/>
                <w:lang w:eastAsia="ko-KR"/>
              </w:rPr>
              <w:t>JavaScript</w:t>
            </w:r>
            <w:r w:rsidR="000C072C">
              <w:rPr>
                <w:rFonts w:ascii="Times New Roman" w:hAnsi="Times New Roman" w:cs="Times New Roman"/>
                <w:color w:val="000000" w:themeColor="text1"/>
                <w:sz w:val="22"/>
                <w:szCs w:val="22"/>
                <w:lang w:eastAsia="ko-KR"/>
              </w:rPr>
              <w:t>, TypeScript</w:t>
            </w:r>
          </w:p>
          <w:p w14:paraId="2C24E6FF" w14:textId="2CAF0935" w:rsidR="00B44BD3" w:rsidRPr="00227ADD" w:rsidRDefault="00B44BD3" w:rsidP="00227ADD">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sidRPr="00227ADD">
              <w:rPr>
                <w:rFonts w:ascii="Times New Roman" w:hAnsi="Times New Roman" w:cs="Times New Roman"/>
                <w:color w:val="000000" w:themeColor="text1"/>
                <w:sz w:val="22"/>
                <w:szCs w:val="22"/>
                <w:lang w:eastAsia="ko-KR"/>
              </w:rPr>
              <w:t>Experience in database systems such as MySQL, Oracle,</w:t>
            </w:r>
            <w:r w:rsidR="001A03CB" w:rsidRPr="00227ADD">
              <w:rPr>
                <w:rFonts w:ascii="Times New Roman" w:hAnsi="Times New Roman" w:cs="Times New Roman"/>
                <w:color w:val="000000" w:themeColor="text1"/>
                <w:sz w:val="22"/>
                <w:szCs w:val="22"/>
                <w:lang w:eastAsia="ko-KR"/>
              </w:rPr>
              <w:t xml:space="preserve"> </w:t>
            </w:r>
            <w:r w:rsidR="0001260C" w:rsidRPr="00227ADD">
              <w:rPr>
                <w:rFonts w:ascii="Times New Roman" w:hAnsi="Times New Roman" w:cs="Times New Roman"/>
                <w:color w:val="000000" w:themeColor="text1"/>
                <w:sz w:val="22"/>
                <w:szCs w:val="22"/>
                <w:lang w:eastAsia="ko-KR"/>
              </w:rPr>
              <w:t>and</w:t>
            </w:r>
            <w:r w:rsidRPr="00227ADD">
              <w:rPr>
                <w:rFonts w:ascii="Times New Roman" w:hAnsi="Times New Roman" w:cs="Times New Roman"/>
                <w:color w:val="000000" w:themeColor="text1"/>
                <w:sz w:val="22"/>
                <w:szCs w:val="22"/>
                <w:lang w:eastAsia="ko-KR"/>
              </w:rPr>
              <w:t xml:space="preserve"> </w:t>
            </w:r>
            <w:r w:rsidR="00A66F17">
              <w:rPr>
                <w:rFonts w:ascii="Times New Roman" w:hAnsi="Times New Roman" w:cs="Times New Roman"/>
                <w:color w:val="000000" w:themeColor="text1"/>
                <w:sz w:val="22"/>
                <w:szCs w:val="22"/>
                <w:lang w:eastAsia="ko-KR"/>
              </w:rPr>
              <w:t>Dynamo</w:t>
            </w:r>
            <w:r w:rsidRPr="00227ADD">
              <w:rPr>
                <w:rFonts w:ascii="Times New Roman" w:hAnsi="Times New Roman" w:cs="Times New Roman"/>
                <w:color w:val="000000" w:themeColor="text1"/>
                <w:sz w:val="22"/>
                <w:szCs w:val="22"/>
                <w:lang w:eastAsia="ko-KR"/>
              </w:rPr>
              <w:t>DB</w:t>
            </w:r>
          </w:p>
          <w:p w14:paraId="0E62E792" w14:textId="76370638" w:rsidR="00B44BD3" w:rsidRDefault="00843B4F" w:rsidP="00227ADD">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Pr>
                <w:rFonts w:ascii="Times New Roman" w:hAnsi="Times New Roman" w:cs="Times New Roman"/>
                <w:color w:val="000000" w:themeColor="text1"/>
                <w:sz w:val="22"/>
                <w:szCs w:val="22"/>
                <w:lang w:eastAsia="ko-KR"/>
              </w:rPr>
              <w:t xml:space="preserve">Good at </w:t>
            </w:r>
            <w:r w:rsidR="00B44BD3" w:rsidRPr="00227ADD">
              <w:rPr>
                <w:rFonts w:ascii="Times New Roman" w:hAnsi="Times New Roman" w:cs="Times New Roman"/>
                <w:color w:val="000000" w:themeColor="text1"/>
                <w:sz w:val="22"/>
                <w:szCs w:val="22"/>
                <w:lang w:eastAsia="ko-KR"/>
              </w:rPr>
              <w:t>OOP, SOLID design principles, Design Pattern</w:t>
            </w:r>
          </w:p>
          <w:p w14:paraId="410BC5F0" w14:textId="2C85B027" w:rsidR="00B44BD3" w:rsidRDefault="008036BF" w:rsidP="00227ADD">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Pr>
                <w:rFonts w:ascii="Times New Roman" w:hAnsi="Times New Roman" w:cs="Times New Roman"/>
                <w:color w:val="000000" w:themeColor="text1"/>
                <w:sz w:val="22"/>
                <w:szCs w:val="22"/>
                <w:lang w:eastAsia="ko-KR"/>
              </w:rPr>
              <w:t>Good at</w:t>
            </w:r>
            <w:r w:rsidR="00B44BD3" w:rsidRPr="00227ADD">
              <w:rPr>
                <w:rFonts w:ascii="Times New Roman" w:hAnsi="Times New Roman" w:cs="Times New Roman"/>
                <w:color w:val="000000" w:themeColor="text1"/>
                <w:sz w:val="22"/>
                <w:szCs w:val="22"/>
                <w:lang w:eastAsia="ko-KR"/>
              </w:rPr>
              <w:t xml:space="preserve"> git control, CI/CD</w:t>
            </w:r>
          </w:p>
          <w:p w14:paraId="429C5470" w14:textId="24BD0CE5" w:rsidR="002436F2" w:rsidRPr="002436F2" w:rsidRDefault="008036BF" w:rsidP="002436F2">
            <w:pPr>
              <w:pStyle w:val="ListParagraph"/>
              <w:numPr>
                <w:ilvl w:val="0"/>
                <w:numId w:val="18"/>
              </w:numPr>
              <w:rPr>
                <w:rFonts w:ascii="Times New Roman" w:hAnsi="Times New Roman" w:cs="Times New Roman"/>
                <w:color w:val="000000" w:themeColor="text1"/>
                <w:sz w:val="22"/>
                <w:szCs w:val="22"/>
                <w:lang w:eastAsia="ko-KR"/>
              </w:rPr>
            </w:pPr>
            <w:r>
              <w:rPr>
                <w:rFonts w:ascii="Times New Roman" w:hAnsi="Times New Roman" w:cs="Times New Roman"/>
                <w:color w:val="000000" w:themeColor="text1"/>
                <w:sz w:val="22"/>
                <w:szCs w:val="22"/>
                <w:lang w:eastAsia="ko-KR"/>
              </w:rPr>
              <w:t>Good at</w:t>
            </w:r>
            <w:r w:rsidRPr="002436F2">
              <w:rPr>
                <w:rFonts w:ascii="Times New Roman" w:hAnsi="Times New Roman" w:cs="Times New Roman"/>
                <w:color w:val="000000" w:themeColor="text1"/>
                <w:sz w:val="22"/>
                <w:szCs w:val="22"/>
                <w:lang w:eastAsia="ko-KR"/>
              </w:rPr>
              <w:t xml:space="preserve"> </w:t>
            </w:r>
            <w:r w:rsidR="002436F2" w:rsidRPr="002436F2">
              <w:rPr>
                <w:rFonts w:ascii="Times New Roman" w:hAnsi="Times New Roman" w:cs="Times New Roman"/>
                <w:color w:val="000000" w:themeColor="text1"/>
                <w:sz w:val="22"/>
                <w:szCs w:val="22"/>
                <w:lang w:eastAsia="ko-KR"/>
              </w:rPr>
              <w:t xml:space="preserve">Authentication: Keycloak, AWS Cognito, Auth0 </w:t>
            </w:r>
          </w:p>
          <w:p w14:paraId="32CE4D32" w14:textId="7D03A343" w:rsidR="002436F2" w:rsidRPr="00227ADD" w:rsidRDefault="002436F2" w:rsidP="00227ADD">
            <w:pPr>
              <w:pStyle w:val="ListParagraph"/>
              <w:numPr>
                <w:ilvl w:val="0"/>
                <w:numId w:val="18"/>
              </w:numPr>
              <w:spacing w:after="160" w:line="276" w:lineRule="auto"/>
              <w:jc w:val="both"/>
              <w:rPr>
                <w:rFonts w:ascii="Times New Roman" w:hAnsi="Times New Roman" w:cs="Times New Roman"/>
                <w:color w:val="000000" w:themeColor="text1"/>
                <w:sz w:val="22"/>
                <w:szCs w:val="22"/>
                <w:lang w:eastAsia="ko-KR"/>
              </w:rPr>
            </w:pPr>
            <w:r w:rsidRPr="002436F2">
              <w:rPr>
                <w:rFonts w:ascii="Times New Roman" w:hAnsi="Times New Roman" w:cs="Times New Roman"/>
                <w:color w:val="000000" w:themeColor="text1"/>
                <w:sz w:val="22"/>
                <w:szCs w:val="22"/>
                <w:lang w:eastAsia="ko-KR"/>
              </w:rPr>
              <w:t>Experience in Message Queue such as RabbitMQ, Apache Kafka</w:t>
            </w:r>
            <w:r w:rsidR="00A66F17">
              <w:rPr>
                <w:rFonts w:ascii="Times New Roman" w:hAnsi="Times New Roman" w:cs="Times New Roman"/>
                <w:color w:val="000000" w:themeColor="text1"/>
                <w:sz w:val="22"/>
                <w:szCs w:val="22"/>
                <w:lang w:eastAsia="ko-KR"/>
              </w:rPr>
              <w:t>, AWS SQS</w:t>
            </w:r>
          </w:p>
          <w:p w14:paraId="7CF790DF" w14:textId="7DC2F22B" w:rsidR="00E15F32" w:rsidRPr="00227ADD" w:rsidRDefault="00E15F32" w:rsidP="00227ADD">
            <w:pPr>
              <w:pStyle w:val="ListParagraph"/>
              <w:numPr>
                <w:ilvl w:val="0"/>
                <w:numId w:val="18"/>
              </w:numPr>
              <w:spacing w:line="276" w:lineRule="auto"/>
              <w:rPr>
                <w:rFonts w:ascii="Times New Roman" w:hAnsi="Times New Roman" w:cs="Times New Roman"/>
                <w:color w:val="000000" w:themeColor="text1"/>
                <w:sz w:val="22"/>
                <w:szCs w:val="22"/>
                <w:lang w:eastAsia="ko-KR"/>
              </w:rPr>
            </w:pPr>
            <w:r w:rsidRPr="00227ADD">
              <w:rPr>
                <w:rFonts w:ascii="Times New Roman" w:hAnsi="Times New Roman" w:cs="Times New Roman"/>
                <w:color w:val="000000" w:themeColor="text1"/>
                <w:sz w:val="22"/>
                <w:szCs w:val="22"/>
                <w:lang w:eastAsia="ko-KR"/>
              </w:rPr>
              <w:t xml:space="preserve">Ability to communicate efficiently in English </w:t>
            </w:r>
          </w:p>
          <w:p w14:paraId="72A3D3EC" w14:textId="25D5D043" w:rsidR="001243DB" w:rsidRPr="00227ADD" w:rsidRDefault="700B7F75" w:rsidP="00227ADD">
            <w:pPr>
              <w:pStyle w:val="ListParagraph"/>
              <w:numPr>
                <w:ilvl w:val="0"/>
                <w:numId w:val="18"/>
              </w:numPr>
              <w:spacing w:after="160" w:line="276" w:lineRule="auto"/>
              <w:jc w:val="both"/>
              <w:rPr>
                <w:rFonts w:ascii="Times New Roman" w:hAnsi="Times New Roman" w:cs="Times New Roman"/>
                <w:color w:val="000000" w:themeColor="text1"/>
                <w:sz w:val="22"/>
                <w:szCs w:val="22"/>
              </w:rPr>
            </w:pPr>
            <w:r w:rsidRPr="0BD63EF6">
              <w:rPr>
                <w:rFonts w:ascii="Times New Roman" w:hAnsi="Times New Roman" w:cs="Times New Roman"/>
                <w:color w:val="000000" w:themeColor="text1"/>
                <w:sz w:val="22"/>
                <w:szCs w:val="22"/>
                <w:lang w:eastAsia="ko-KR"/>
              </w:rPr>
              <w:t xml:space="preserve">Ability to work under pressure and manage tasks with </w:t>
            </w:r>
            <w:r w:rsidR="42C276C9" w:rsidRPr="0BD63EF6">
              <w:rPr>
                <w:rFonts w:ascii="Times New Roman" w:hAnsi="Times New Roman" w:cs="Times New Roman"/>
                <w:color w:val="000000" w:themeColor="text1"/>
                <w:sz w:val="22"/>
                <w:szCs w:val="22"/>
                <w:lang w:eastAsia="ko-KR"/>
              </w:rPr>
              <w:t>less supervision</w:t>
            </w:r>
            <w:r w:rsidRPr="0BD63EF6">
              <w:rPr>
                <w:rFonts w:ascii="Times New Roman" w:hAnsi="Times New Roman" w:cs="Times New Roman"/>
                <w:color w:val="000000" w:themeColor="text1"/>
                <w:sz w:val="22"/>
                <w:szCs w:val="22"/>
                <w:lang w:eastAsia="ko-KR"/>
              </w:rPr>
              <w:t>. Eager to learn new knowledge technologies.</w:t>
            </w:r>
          </w:p>
        </w:tc>
        <w:tc>
          <w:tcPr>
            <w:tcW w:w="755" w:type="dxa"/>
            <w:gridSpan w:val="3"/>
            <w:shd w:val="clear" w:color="auto" w:fill="auto"/>
          </w:tcPr>
          <w:p w14:paraId="0D0B940D" w14:textId="77777777" w:rsidR="00B5197C" w:rsidRPr="00227ADD" w:rsidRDefault="00B5197C" w:rsidP="00227ADD">
            <w:pPr>
              <w:snapToGrid w:val="0"/>
              <w:spacing w:line="276" w:lineRule="auto"/>
              <w:rPr>
                <w:color w:val="000000" w:themeColor="text1"/>
                <w:sz w:val="22"/>
                <w:szCs w:val="22"/>
              </w:rPr>
            </w:pPr>
          </w:p>
        </w:tc>
      </w:tr>
      <w:tr w:rsidR="00F466F9" w:rsidRPr="00227ADD" w14:paraId="36162D9C" w14:textId="77777777" w:rsidTr="0BD63EF6">
        <w:tc>
          <w:tcPr>
            <w:tcW w:w="9108" w:type="dxa"/>
            <w:shd w:val="clear" w:color="auto" w:fill="auto"/>
          </w:tcPr>
          <w:p w14:paraId="3656B9AB" w14:textId="77777777" w:rsidR="001243DB" w:rsidRPr="00227ADD" w:rsidRDefault="001243DB" w:rsidP="00227ADD">
            <w:pPr>
              <w:snapToGrid w:val="0"/>
              <w:spacing w:before="96" w:line="276" w:lineRule="auto"/>
              <w:rPr>
                <w:color w:val="000000" w:themeColor="text1"/>
                <w:sz w:val="22"/>
                <w:szCs w:val="22"/>
              </w:rPr>
            </w:pPr>
          </w:p>
        </w:tc>
        <w:tc>
          <w:tcPr>
            <w:tcW w:w="755" w:type="dxa"/>
            <w:gridSpan w:val="3"/>
            <w:shd w:val="clear" w:color="auto" w:fill="auto"/>
          </w:tcPr>
          <w:p w14:paraId="45FB0818" w14:textId="77777777" w:rsidR="00B5197C" w:rsidRPr="00227ADD" w:rsidRDefault="00B5197C" w:rsidP="00227ADD">
            <w:pPr>
              <w:snapToGrid w:val="0"/>
              <w:spacing w:line="276" w:lineRule="auto"/>
              <w:rPr>
                <w:color w:val="000000" w:themeColor="text1"/>
                <w:sz w:val="22"/>
                <w:szCs w:val="22"/>
              </w:rPr>
            </w:pPr>
          </w:p>
        </w:tc>
      </w:tr>
      <w:tr w:rsidR="00F466F9" w:rsidRPr="00227ADD" w14:paraId="229C630D" w14:textId="77777777" w:rsidTr="0BD63EF6">
        <w:tc>
          <w:tcPr>
            <w:tcW w:w="9108" w:type="dxa"/>
            <w:shd w:val="clear" w:color="auto" w:fill="EBE4EC"/>
          </w:tcPr>
          <w:p w14:paraId="127EB574" w14:textId="77777777" w:rsidR="00B5197C" w:rsidRPr="00227ADD" w:rsidRDefault="00B5197C" w:rsidP="00227ADD">
            <w:pPr>
              <w:spacing w:before="96" w:line="276" w:lineRule="auto"/>
              <w:jc w:val="center"/>
              <w:rPr>
                <w:color w:val="000000" w:themeColor="text1"/>
                <w:sz w:val="22"/>
                <w:szCs w:val="22"/>
              </w:rPr>
            </w:pPr>
            <w:r w:rsidRPr="00227ADD">
              <w:rPr>
                <w:b/>
                <w:color w:val="000000" w:themeColor="text1"/>
                <w:sz w:val="22"/>
                <w:szCs w:val="22"/>
              </w:rPr>
              <w:t xml:space="preserve">EDUCATION &amp; </w:t>
            </w:r>
            <w:r w:rsidRPr="00227ADD">
              <w:rPr>
                <w:b/>
                <w:iCs/>
                <w:color w:val="000000" w:themeColor="text1"/>
                <w:sz w:val="22"/>
                <w:szCs w:val="22"/>
              </w:rPr>
              <w:t>CERTIFICATIONS</w:t>
            </w:r>
          </w:p>
        </w:tc>
        <w:tc>
          <w:tcPr>
            <w:tcW w:w="755" w:type="dxa"/>
            <w:gridSpan w:val="3"/>
            <w:shd w:val="clear" w:color="auto" w:fill="auto"/>
          </w:tcPr>
          <w:p w14:paraId="049F31CB" w14:textId="77777777" w:rsidR="00B5197C" w:rsidRPr="00227ADD" w:rsidRDefault="00B5197C" w:rsidP="00227ADD">
            <w:pPr>
              <w:snapToGrid w:val="0"/>
              <w:spacing w:line="276" w:lineRule="auto"/>
              <w:rPr>
                <w:color w:val="000000" w:themeColor="text1"/>
                <w:sz w:val="22"/>
                <w:szCs w:val="22"/>
              </w:rPr>
            </w:pPr>
          </w:p>
        </w:tc>
      </w:tr>
      <w:tr w:rsidR="00F466F9" w:rsidRPr="00227ADD" w14:paraId="33A58E39" w14:textId="77777777" w:rsidTr="0BD63EF6">
        <w:tblPrEx>
          <w:tblCellMar>
            <w:left w:w="108" w:type="dxa"/>
            <w:right w:w="108" w:type="dxa"/>
          </w:tblCellMar>
        </w:tblPrEx>
        <w:trPr>
          <w:trHeight w:val="710"/>
        </w:trPr>
        <w:tc>
          <w:tcPr>
            <w:tcW w:w="9624" w:type="dxa"/>
            <w:gridSpan w:val="3"/>
            <w:shd w:val="clear" w:color="auto" w:fill="auto"/>
          </w:tcPr>
          <w:p w14:paraId="53128261" w14:textId="77777777" w:rsidR="00B5197C" w:rsidRPr="00227ADD" w:rsidRDefault="00B5197C" w:rsidP="00227ADD">
            <w:pPr>
              <w:snapToGrid w:val="0"/>
              <w:spacing w:before="96" w:line="276" w:lineRule="auto"/>
              <w:rPr>
                <w:color w:val="000000" w:themeColor="text1"/>
                <w:sz w:val="22"/>
                <w:szCs w:val="22"/>
              </w:rPr>
            </w:pPr>
          </w:p>
          <w:tbl>
            <w:tblPr>
              <w:tblW w:w="0" w:type="auto"/>
              <w:tblLayout w:type="fixed"/>
              <w:tblLook w:val="0000" w:firstRow="0" w:lastRow="0" w:firstColumn="0" w:lastColumn="0" w:noHBand="0" w:noVBand="0"/>
            </w:tblPr>
            <w:tblGrid>
              <w:gridCol w:w="2497"/>
              <w:gridCol w:w="6553"/>
            </w:tblGrid>
            <w:tr w:rsidR="00F466F9" w:rsidRPr="00227ADD" w14:paraId="67841A75" w14:textId="77777777" w:rsidTr="00447846">
              <w:trPr>
                <w:trHeight w:val="650"/>
              </w:trPr>
              <w:tc>
                <w:tcPr>
                  <w:tcW w:w="2497" w:type="dxa"/>
                  <w:tcBorders>
                    <w:top w:val="single" w:sz="8" w:space="0" w:color="C0C0C0"/>
                    <w:left w:val="single" w:sz="8" w:space="0" w:color="C0C0C0"/>
                    <w:bottom w:val="single" w:sz="8" w:space="0" w:color="C0C0C0"/>
                  </w:tcBorders>
                  <w:shd w:val="clear" w:color="auto" w:fill="auto"/>
                </w:tcPr>
                <w:p w14:paraId="3641F7EB" w14:textId="4634DCE1" w:rsidR="007E24A5" w:rsidRDefault="007C5966" w:rsidP="007E24A5">
                  <w:pPr>
                    <w:spacing w:line="276" w:lineRule="auto"/>
                    <w:rPr>
                      <w:color w:val="000000" w:themeColor="text1"/>
                      <w:sz w:val="22"/>
                      <w:szCs w:val="22"/>
                    </w:rPr>
                  </w:pPr>
                  <w:r w:rsidRPr="00227ADD">
                    <w:rPr>
                      <w:color w:val="000000" w:themeColor="text1"/>
                      <w:sz w:val="22"/>
                      <w:szCs w:val="22"/>
                    </w:rPr>
                    <w:t>From: 06/</w:t>
                  </w:r>
                  <w:r w:rsidRPr="00227ADD">
                    <w:rPr>
                      <w:rFonts w:eastAsia="Tahoma"/>
                      <w:color w:val="000000" w:themeColor="text1"/>
                      <w:sz w:val="22"/>
                      <w:szCs w:val="22"/>
                    </w:rPr>
                    <w:t>20</w:t>
                  </w:r>
                  <w:r w:rsidR="0001260C" w:rsidRPr="00227ADD">
                    <w:rPr>
                      <w:rFonts w:eastAsia="Tahoma"/>
                      <w:color w:val="000000" w:themeColor="text1"/>
                      <w:sz w:val="22"/>
                      <w:szCs w:val="22"/>
                    </w:rPr>
                    <w:t>1</w:t>
                  </w:r>
                  <w:r w:rsidR="00151059">
                    <w:rPr>
                      <w:rFonts w:eastAsia="Tahoma"/>
                      <w:color w:val="000000" w:themeColor="text1"/>
                      <w:sz w:val="22"/>
                      <w:szCs w:val="22"/>
                    </w:rPr>
                    <w:t>4</w:t>
                  </w:r>
                </w:p>
                <w:p w14:paraId="1AECDC45" w14:textId="24D21922" w:rsidR="00B5197C" w:rsidRPr="007E24A5" w:rsidRDefault="007C5966" w:rsidP="007E24A5">
                  <w:pPr>
                    <w:spacing w:line="276" w:lineRule="auto"/>
                    <w:rPr>
                      <w:color w:val="000000" w:themeColor="text1"/>
                      <w:sz w:val="22"/>
                      <w:szCs w:val="22"/>
                    </w:rPr>
                  </w:pPr>
                  <w:r w:rsidRPr="00227ADD">
                    <w:rPr>
                      <w:color w:val="000000" w:themeColor="text1"/>
                      <w:sz w:val="22"/>
                      <w:szCs w:val="22"/>
                    </w:rPr>
                    <w:t xml:space="preserve">To:  </w:t>
                  </w:r>
                  <w:r w:rsidRPr="00227ADD">
                    <w:rPr>
                      <w:rFonts w:eastAsia="Tahoma"/>
                      <w:color w:val="000000" w:themeColor="text1"/>
                      <w:sz w:val="22"/>
                      <w:szCs w:val="22"/>
                    </w:rPr>
                    <w:t>06/20</w:t>
                  </w:r>
                  <w:r w:rsidR="00151059">
                    <w:rPr>
                      <w:rFonts w:eastAsia="Tahoma"/>
                      <w:color w:val="000000" w:themeColor="text1"/>
                      <w:sz w:val="22"/>
                      <w:szCs w:val="22"/>
                    </w:rPr>
                    <w:t>18</w:t>
                  </w:r>
                </w:p>
              </w:tc>
              <w:tc>
                <w:tcPr>
                  <w:tcW w:w="6553" w:type="dxa"/>
                  <w:tcBorders>
                    <w:top w:val="single" w:sz="8" w:space="0" w:color="C0C0C0"/>
                    <w:left w:val="single" w:sz="8" w:space="0" w:color="C0C0C0"/>
                    <w:bottom w:val="single" w:sz="8" w:space="0" w:color="C0C0C0"/>
                    <w:right w:val="single" w:sz="8" w:space="0" w:color="C0C0C0"/>
                  </w:tcBorders>
                  <w:shd w:val="clear" w:color="auto" w:fill="auto"/>
                </w:tcPr>
                <w:p w14:paraId="0CBF2C64" w14:textId="77777777" w:rsidR="007C5966" w:rsidRPr="00227ADD" w:rsidRDefault="007C5966" w:rsidP="00227ADD">
                  <w:pPr>
                    <w:tabs>
                      <w:tab w:val="left" w:pos="2127"/>
                    </w:tabs>
                    <w:spacing w:line="276" w:lineRule="auto"/>
                    <w:jc w:val="both"/>
                    <w:rPr>
                      <w:rFonts w:eastAsia="Tahoma"/>
                      <w:b/>
                      <w:color w:val="000000" w:themeColor="text1"/>
                      <w:sz w:val="22"/>
                      <w:szCs w:val="22"/>
                    </w:rPr>
                  </w:pPr>
                  <w:r w:rsidRPr="00227ADD">
                    <w:rPr>
                      <w:rFonts w:eastAsia="Tahoma"/>
                      <w:b/>
                      <w:color w:val="000000" w:themeColor="text1"/>
                      <w:sz w:val="22"/>
                      <w:szCs w:val="22"/>
                    </w:rPr>
                    <w:t>Hanoi University of Technology</w:t>
                  </w:r>
                </w:p>
                <w:p w14:paraId="192806FD" w14:textId="1D16B180" w:rsidR="00C1437B" w:rsidRPr="00227ADD" w:rsidRDefault="00C1437B" w:rsidP="00227ADD">
                  <w:pPr>
                    <w:tabs>
                      <w:tab w:val="left" w:pos="2127"/>
                    </w:tabs>
                    <w:spacing w:line="276" w:lineRule="auto"/>
                    <w:jc w:val="both"/>
                    <w:rPr>
                      <w:color w:val="000000" w:themeColor="text1"/>
                      <w:sz w:val="22"/>
                      <w:szCs w:val="22"/>
                    </w:rPr>
                  </w:pPr>
                  <w:r w:rsidRPr="00227ADD">
                    <w:rPr>
                      <w:color w:val="000000" w:themeColor="text1"/>
                      <w:sz w:val="22"/>
                      <w:szCs w:val="22"/>
                    </w:rPr>
                    <w:t>Major: Information Technology</w:t>
                  </w:r>
                </w:p>
              </w:tc>
            </w:tr>
          </w:tbl>
          <w:p w14:paraId="4101652C" w14:textId="7F71A2E7" w:rsidR="001243DB" w:rsidRPr="00227ADD" w:rsidRDefault="001243DB" w:rsidP="00227ADD">
            <w:pPr>
              <w:spacing w:line="276" w:lineRule="auto"/>
              <w:rPr>
                <w:color w:val="000000" w:themeColor="text1"/>
                <w:sz w:val="22"/>
                <w:szCs w:val="22"/>
              </w:rPr>
            </w:pPr>
          </w:p>
          <w:p w14:paraId="4B99056E" w14:textId="77777777" w:rsidR="001243DB" w:rsidRPr="00227ADD" w:rsidRDefault="001243DB" w:rsidP="00227ADD">
            <w:pPr>
              <w:spacing w:line="276" w:lineRule="auto"/>
              <w:rPr>
                <w:color w:val="000000" w:themeColor="text1"/>
                <w:sz w:val="22"/>
                <w:szCs w:val="22"/>
              </w:rPr>
            </w:pPr>
          </w:p>
        </w:tc>
        <w:tc>
          <w:tcPr>
            <w:tcW w:w="239" w:type="dxa"/>
            <w:shd w:val="clear" w:color="auto" w:fill="auto"/>
          </w:tcPr>
          <w:p w14:paraId="1299C43A" w14:textId="77777777" w:rsidR="00B5197C" w:rsidRPr="00227ADD" w:rsidRDefault="00B5197C" w:rsidP="00227ADD">
            <w:pPr>
              <w:snapToGrid w:val="0"/>
              <w:spacing w:before="96" w:line="276" w:lineRule="auto"/>
              <w:rPr>
                <w:color w:val="000000" w:themeColor="text1"/>
                <w:sz w:val="22"/>
                <w:szCs w:val="22"/>
              </w:rPr>
            </w:pPr>
          </w:p>
        </w:tc>
      </w:tr>
      <w:tr w:rsidR="00F466F9" w:rsidRPr="00227ADD" w14:paraId="74D97871" w14:textId="77777777" w:rsidTr="0BD63EF6">
        <w:tc>
          <w:tcPr>
            <w:tcW w:w="9108" w:type="dxa"/>
            <w:shd w:val="clear" w:color="auto" w:fill="EBE4EC"/>
          </w:tcPr>
          <w:p w14:paraId="1CC05D50" w14:textId="77777777" w:rsidR="00B5197C" w:rsidRPr="00227ADD" w:rsidRDefault="00B5197C" w:rsidP="00227ADD">
            <w:pPr>
              <w:spacing w:before="96" w:line="276" w:lineRule="auto"/>
              <w:jc w:val="center"/>
              <w:rPr>
                <w:color w:val="000000" w:themeColor="text1"/>
                <w:sz w:val="22"/>
                <w:szCs w:val="22"/>
              </w:rPr>
            </w:pPr>
            <w:r w:rsidRPr="00227ADD">
              <w:rPr>
                <w:b/>
                <w:color w:val="000000" w:themeColor="text1"/>
                <w:sz w:val="22"/>
                <w:szCs w:val="22"/>
              </w:rPr>
              <w:t>WORK EXPERIENCE</w:t>
            </w:r>
          </w:p>
        </w:tc>
        <w:tc>
          <w:tcPr>
            <w:tcW w:w="755" w:type="dxa"/>
            <w:gridSpan w:val="3"/>
            <w:shd w:val="clear" w:color="auto" w:fill="auto"/>
          </w:tcPr>
          <w:p w14:paraId="4DDBEF00" w14:textId="77777777" w:rsidR="00B5197C" w:rsidRPr="00227ADD" w:rsidRDefault="00B5197C" w:rsidP="00227ADD">
            <w:pPr>
              <w:snapToGrid w:val="0"/>
              <w:spacing w:line="276" w:lineRule="auto"/>
              <w:jc w:val="center"/>
              <w:rPr>
                <w:color w:val="000000" w:themeColor="text1"/>
                <w:sz w:val="22"/>
                <w:szCs w:val="22"/>
              </w:rPr>
            </w:pPr>
          </w:p>
        </w:tc>
      </w:tr>
      <w:tr w:rsidR="00F466F9" w:rsidRPr="00227ADD" w14:paraId="7B850894" w14:textId="77777777" w:rsidTr="0BD63EF6">
        <w:tblPrEx>
          <w:tblCellMar>
            <w:left w:w="108" w:type="dxa"/>
            <w:right w:w="108" w:type="dxa"/>
          </w:tblCellMar>
        </w:tblPrEx>
        <w:tc>
          <w:tcPr>
            <w:tcW w:w="9624" w:type="dxa"/>
            <w:gridSpan w:val="3"/>
            <w:shd w:val="clear" w:color="auto" w:fill="auto"/>
          </w:tcPr>
          <w:p w14:paraId="3461D779" w14:textId="77777777" w:rsidR="00B5197C" w:rsidRPr="00227ADD" w:rsidRDefault="00B5197C" w:rsidP="00227ADD">
            <w:pPr>
              <w:snapToGrid w:val="0"/>
              <w:spacing w:line="276" w:lineRule="auto"/>
              <w:rPr>
                <w:color w:val="000000" w:themeColor="text1"/>
                <w:sz w:val="22"/>
                <w:szCs w:val="22"/>
              </w:rPr>
            </w:pPr>
          </w:p>
          <w:tbl>
            <w:tblPr>
              <w:tblW w:w="0" w:type="auto"/>
              <w:tblLayout w:type="fixed"/>
              <w:tblLook w:val="0000" w:firstRow="0" w:lastRow="0" w:firstColumn="0" w:lastColumn="0" w:noHBand="0" w:noVBand="0"/>
            </w:tblPr>
            <w:tblGrid>
              <w:gridCol w:w="2427"/>
              <w:gridCol w:w="6653"/>
            </w:tblGrid>
            <w:tr w:rsidR="00227ADD" w:rsidRPr="00227ADD" w14:paraId="3B70550E" w14:textId="77777777" w:rsidTr="6153C76E">
              <w:trPr>
                <w:trHeight w:val="578"/>
              </w:trPr>
              <w:tc>
                <w:tcPr>
                  <w:tcW w:w="2427" w:type="dxa"/>
                  <w:tcBorders>
                    <w:top w:val="single" w:sz="8" w:space="0" w:color="C0C0C0"/>
                    <w:left w:val="single" w:sz="8" w:space="0" w:color="C0C0C0"/>
                    <w:bottom w:val="single" w:sz="8" w:space="0" w:color="C0C0C0"/>
                  </w:tcBorders>
                  <w:shd w:val="clear" w:color="auto" w:fill="auto"/>
                </w:tcPr>
                <w:p w14:paraId="3720883E" w14:textId="36BC4CB3" w:rsidR="00227ADD" w:rsidRPr="00227ADD" w:rsidRDefault="00227ADD" w:rsidP="00227ADD">
                  <w:pPr>
                    <w:spacing w:line="276" w:lineRule="auto"/>
                    <w:rPr>
                      <w:rFonts w:eastAsia="Tahoma"/>
                      <w:sz w:val="22"/>
                      <w:szCs w:val="22"/>
                    </w:rPr>
                  </w:pPr>
                  <w:r w:rsidRPr="00227ADD">
                    <w:rPr>
                      <w:rFonts w:eastAsia="Tahoma"/>
                      <w:sz w:val="22"/>
                      <w:szCs w:val="22"/>
                    </w:rPr>
                    <w:t>From: 20</w:t>
                  </w:r>
                  <w:r w:rsidR="002B05E7">
                    <w:rPr>
                      <w:rFonts w:eastAsia="Tahoma"/>
                      <w:sz w:val="22"/>
                      <w:szCs w:val="22"/>
                    </w:rPr>
                    <w:t>2</w:t>
                  </w:r>
                  <w:r w:rsidR="003E0BDC">
                    <w:rPr>
                      <w:rFonts w:eastAsia="Tahoma"/>
                      <w:sz w:val="22"/>
                      <w:szCs w:val="22"/>
                    </w:rPr>
                    <w:t>1</w:t>
                  </w:r>
                </w:p>
                <w:p w14:paraId="012E0871" w14:textId="76177103" w:rsidR="00227ADD" w:rsidRPr="00227ADD" w:rsidRDefault="00227ADD" w:rsidP="00227ADD">
                  <w:pPr>
                    <w:spacing w:line="276" w:lineRule="auto"/>
                    <w:rPr>
                      <w:rFonts w:eastAsia="Tahoma"/>
                      <w:sz w:val="22"/>
                      <w:szCs w:val="22"/>
                    </w:rPr>
                  </w:pPr>
                  <w:r w:rsidRPr="00227ADD">
                    <w:rPr>
                      <w:rFonts w:eastAsia="Tahoma"/>
                      <w:sz w:val="22"/>
                      <w:szCs w:val="22"/>
                    </w:rPr>
                    <w:t>To: Now</w:t>
                  </w:r>
                </w:p>
              </w:tc>
              <w:tc>
                <w:tcPr>
                  <w:tcW w:w="6653" w:type="dxa"/>
                  <w:tcBorders>
                    <w:top w:val="single" w:sz="8" w:space="0" w:color="C0C0C0"/>
                    <w:left w:val="single" w:sz="8" w:space="0" w:color="C0C0C0"/>
                    <w:bottom w:val="single" w:sz="8" w:space="0" w:color="C0C0C0"/>
                    <w:right w:val="single" w:sz="8" w:space="0" w:color="C0C0C0"/>
                  </w:tcBorders>
                  <w:shd w:val="clear" w:color="auto" w:fill="auto"/>
                </w:tcPr>
                <w:p w14:paraId="7C576CA8" w14:textId="77777777" w:rsidR="00227ADD" w:rsidRPr="00227ADD" w:rsidRDefault="00227ADD" w:rsidP="00227ADD">
                  <w:pPr>
                    <w:spacing w:line="276" w:lineRule="auto"/>
                    <w:rPr>
                      <w:sz w:val="22"/>
                      <w:szCs w:val="22"/>
                    </w:rPr>
                  </w:pPr>
                  <w:r w:rsidRPr="00227ADD">
                    <w:rPr>
                      <w:rFonts w:eastAsia="Tahoma"/>
                      <w:sz w:val="22"/>
                      <w:szCs w:val="22"/>
                    </w:rPr>
                    <w:t xml:space="preserve">Company: </w:t>
                  </w:r>
                  <w:r w:rsidRPr="00227ADD">
                    <w:rPr>
                      <w:rFonts w:eastAsia="Tahoma"/>
                      <w:b/>
                      <w:sz w:val="22"/>
                      <w:szCs w:val="22"/>
                    </w:rPr>
                    <w:t>CMC Global</w:t>
                  </w:r>
                </w:p>
                <w:p w14:paraId="5E0686DB" w14:textId="22C510A9" w:rsidR="00227ADD" w:rsidRPr="00227ADD" w:rsidRDefault="00227ADD" w:rsidP="00227ADD">
                  <w:pPr>
                    <w:spacing w:line="276" w:lineRule="auto"/>
                    <w:rPr>
                      <w:rFonts w:eastAsia="Tahoma"/>
                      <w:sz w:val="22"/>
                      <w:szCs w:val="22"/>
                    </w:rPr>
                  </w:pPr>
                  <w:r>
                    <w:rPr>
                      <w:rFonts w:eastAsia="Tahoma"/>
                      <w:sz w:val="22"/>
                      <w:szCs w:val="22"/>
                    </w:rPr>
                    <w:t xml:space="preserve">Job title: </w:t>
                  </w:r>
                  <w:r w:rsidRPr="00227ADD">
                    <w:rPr>
                      <w:rFonts w:eastAsia="Tahoma"/>
                      <w:sz w:val="22"/>
                      <w:szCs w:val="22"/>
                      <w:lang w:val="vi-VN"/>
                    </w:rPr>
                    <w:t xml:space="preserve">Software </w:t>
                  </w:r>
                  <w:r w:rsidRPr="00227ADD">
                    <w:rPr>
                      <w:rFonts w:eastAsia="Tahoma"/>
                      <w:sz w:val="22"/>
                      <w:szCs w:val="22"/>
                    </w:rPr>
                    <w:t>Developer</w:t>
                  </w:r>
                </w:p>
              </w:tc>
            </w:tr>
            <w:tr w:rsidR="00227ADD" w:rsidRPr="00227ADD" w14:paraId="7B358475" w14:textId="77777777" w:rsidTr="6153C76E">
              <w:trPr>
                <w:trHeight w:val="578"/>
              </w:trPr>
              <w:tc>
                <w:tcPr>
                  <w:tcW w:w="2427" w:type="dxa"/>
                  <w:tcBorders>
                    <w:top w:val="single" w:sz="8" w:space="0" w:color="C0C0C0"/>
                    <w:left w:val="single" w:sz="8" w:space="0" w:color="C0C0C0"/>
                    <w:bottom w:val="single" w:sz="8" w:space="0" w:color="C0C0C0"/>
                  </w:tcBorders>
                  <w:shd w:val="clear" w:color="auto" w:fill="auto"/>
                </w:tcPr>
                <w:p w14:paraId="0EABD726" w14:textId="53AAA546" w:rsidR="00227ADD" w:rsidRPr="00227ADD" w:rsidRDefault="00227ADD" w:rsidP="00227ADD">
                  <w:pPr>
                    <w:spacing w:line="276" w:lineRule="auto"/>
                    <w:rPr>
                      <w:rFonts w:eastAsia="Tahoma"/>
                      <w:sz w:val="22"/>
                      <w:szCs w:val="22"/>
                    </w:rPr>
                  </w:pPr>
                  <w:r w:rsidRPr="00227ADD">
                    <w:rPr>
                      <w:rFonts w:eastAsia="Tahoma"/>
                      <w:sz w:val="22"/>
                      <w:szCs w:val="22"/>
                    </w:rPr>
                    <w:t>From: 20</w:t>
                  </w:r>
                  <w:r w:rsidR="00151059">
                    <w:rPr>
                      <w:rFonts w:eastAsia="Tahoma"/>
                      <w:sz w:val="22"/>
                      <w:szCs w:val="22"/>
                    </w:rPr>
                    <w:t>18</w:t>
                  </w:r>
                </w:p>
                <w:p w14:paraId="034D80E6" w14:textId="1E06DD10" w:rsidR="00227ADD" w:rsidRPr="00227ADD" w:rsidRDefault="00227ADD" w:rsidP="00227ADD">
                  <w:pPr>
                    <w:spacing w:line="276" w:lineRule="auto"/>
                    <w:rPr>
                      <w:color w:val="000000" w:themeColor="text1"/>
                      <w:sz w:val="22"/>
                      <w:szCs w:val="22"/>
                    </w:rPr>
                  </w:pPr>
                  <w:r w:rsidRPr="00227ADD">
                    <w:rPr>
                      <w:rFonts w:eastAsia="Tahoma"/>
                      <w:sz w:val="22"/>
                      <w:szCs w:val="22"/>
                    </w:rPr>
                    <w:t>To:  20</w:t>
                  </w:r>
                  <w:r w:rsidR="002B05E7">
                    <w:rPr>
                      <w:rFonts w:eastAsia="Tahoma"/>
                      <w:sz w:val="22"/>
                      <w:szCs w:val="22"/>
                    </w:rPr>
                    <w:t>2</w:t>
                  </w:r>
                  <w:r w:rsidR="003E0BDC">
                    <w:rPr>
                      <w:rFonts w:eastAsia="Tahoma"/>
                      <w:sz w:val="22"/>
                      <w:szCs w:val="22"/>
                    </w:rPr>
                    <w:t>1</w:t>
                  </w:r>
                </w:p>
              </w:tc>
              <w:tc>
                <w:tcPr>
                  <w:tcW w:w="6653" w:type="dxa"/>
                  <w:tcBorders>
                    <w:top w:val="single" w:sz="8" w:space="0" w:color="C0C0C0"/>
                    <w:left w:val="single" w:sz="8" w:space="0" w:color="C0C0C0"/>
                    <w:bottom w:val="single" w:sz="8" w:space="0" w:color="C0C0C0"/>
                    <w:right w:val="single" w:sz="8" w:space="0" w:color="C0C0C0"/>
                  </w:tcBorders>
                  <w:shd w:val="clear" w:color="auto" w:fill="auto"/>
                </w:tcPr>
                <w:p w14:paraId="08AFB80E" w14:textId="42C2C93A" w:rsidR="00227ADD" w:rsidRPr="00227ADD" w:rsidRDefault="00227ADD" w:rsidP="00227ADD">
                  <w:pPr>
                    <w:spacing w:line="276" w:lineRule="auto"/>
                    <w:rPr>
                      <w:rFonts w:eastAsia="Tahoma"/>
                      <w:sz w:val="22"/>
                      <w:szCs w:val="22"/>
                    </w:rPr>
                  </w:pPr>
                  <w:r w:rsidRPr="00227ADD">
                    <w:rPr>
                      <w:rFonts w:eastAsia="Tahoma"/>
                      <w:sz w:val="22"/>
                      <w:szCs w:val="22"/>
                    </w:rPr>
                    <w:t xml:space="preserve">Company: </w:t>
                  </w:r>
                  <w:r>
                    <w:rPr>
                      <w:rFonts w:eastAsia="Tahoma"/>
                      <w:b/>
                      <w:sz w:val="22"/>
                      <w:szCs w:val="22"/>
                    </w:rPr>
                    <w:t>Confidential</w:t>
                  </w:r>
                </w:p>
                <w:p w14:paraId="436DFCEF" w14:textId="587FC2C2" w:rsidR="00227ADD" w:rsidRPr="00227ADD" w:rsidRDefault="00227ADD" w:rsidP="00227ADD">
                  <w:pPr>
                    <w:spacing w:line="276" w:lineRule="auto"/>
                    <w:rPr>
                      <w:rFonts w:eastAsia="Tahoma"/>
                      <w:color w:val="000000" w:themeColor="text1"/>
                      <w:sz w:val="22"/>
                      <w:szCs w:val="22"/>
                    </w:rPr>
                  </w:pPr>
                  <w:r>
                    <w:rPr>
                      <w:rFonts w:eastAsia="Tahoma"/>
                      <w:sz w:val="22"/>
                      <w:szCs w:val="22"/>
                    </w:rPr>
                    <w:t xml:space="preserve">Job title: </w:t>
                  </w:r>
                  <w:r w:rsidRPr="00227ADD">
                    <w:rPr>
                      <w:rFonts w:eastAsia="Tahoma"/>
                      <w:sz w:val="22"/>
                      <w:szCs w:val="22"/>
                      <w:lang w:val="vi-VN"/>
                    </w:rPr>
                    <w:t xml:space="preserve">Software </w:t>
                  </w:r>
                  <w:r w:rsidRPr="00227ADD">
                    <w:rPr>
                      <w:rFonts w:eastAsia="Tahoma"/>
                      <w:sz w:val="22"/>
                      <w:szCs w:val="22"/>
                    </w:rPr>
                    <w:t>Developer</w:t>
                  </w:r>
                </w:p>
              </w:tc>
            </w:tr>
          </w:tbl>
          <w:p w14:paraId="3CF2D8B6" w14:textId="77777777" w:rsidR="00B5197C" w:rsidRPr="00227ADD" w:rsidRDefault="00B5197C" w:rsidP="00227ADD">
            <w:pPr>
              <w:spacing w:line="276" w:lineRule="auto"/>
              <w:rPr>
                <w:color w:val="000000" w:themeColor="text1"/>
                <w:sz w:val="22"/>
                <w:szCs w:val="22"/>
              </w:rPr>
            </w:pPr>
          </w:p>
        </w:tc>
        <w:tc>
          <w:tcPr>
            <w:tcW w:w="239" w:type="dxa"/>
            <w:shd w:val="clear" w:color="auto" w:fill="auto"/>
          </w:tcPr>
          <w:p w14:paraId="0FB78278" w14:textId="77777777" w:rsidR="00B5197C" w:rsidRPr="00227ADD" w:rsidRDefault="00B5197C" w:rsidP="00227ADD">
            <w:pPr>
              <w:pStyle w:val="BodyText"/>
              <w:snapToGrid w:val="0"/>
              <w:spacing w:before="20" w:after="20" w:line="276" w:lineRule="auto"/>
              <w:ind w:left="72"/>
              <w:jc w:val="left"/>
              <w:rPr>
                <w:rFonts w:ascii="Times New Roman" w:hAnsi="Times New Roman" w:cs="Times New Roman"/>
                <w:color w:val="000000" w:themeColor="text1"/>
                <w:sz w:val="22"/>
                <w:szCs w:val="22"/>
              </w:rPr>
            </w:pPr>
          </w:p>
        </w:tc>
      </w:tr>
      <w:tr w:rsidR="00F466F9" w:rsidRPr="00227ADD" w14:paraId="1FC39945" w14:textId="77777777" w:rsidTr="0BD63EF6">
        <w:tblPrEx>
          <w:tblCellMar>
            <w:left w:w="108" w:type="dxa"/>
            <w:right w:w="108" w:type="dxa"/>
          </w:tblCellMar>
        </w:tblPrEx>
        <w:tc>
          <w:tcPr>
            <w:tcW w:w="9624" w:type="dxa"/>
            <w:gridSpan w:val="3"/>
            <w:shd w:val="clear" w:color="auto" w:fill="auto"/>
          </w:tcPr>
          <w:p w14:paraId="0562CB0E" w14:textId="77777777" w:rsidR="00B5197C" w:rsidRPr="00227ADD" w:rsidRDefault="00B5197C" w:rsidP="00227ADD">
            <w:pPr>
              <w:snapToGrid w:val="0"/>
              <w:spacing w:line="276" w:lineRule="auto"/>
              <w:rPr>
                <w:color w:val="000000" w:themeColor="text1"/>
                <w:sz w:val="22"/>
                <w:szCs w:val="22"/>
              </w:rPr>
            </w:pPr>
          </w:p>
        </w:tc>
        <w:tc>
          <w:tcPr>
            <w:tcW w:w="239" w:type="dxa"/>
            <w:shd w:val="clear" w:color="auto" w:fill="auto"/>
          </w:tcPr>
          <w:p w14:paraId="34CE0A41" w14:textId="77777777" w:rsidR="00B5197C" w:rsidRPr="00227ADD" w:rsidRDefault="00B5197C" w:rsidP="00227ADD">
            <w:pPr>
              <w:pStyle w:val="BodyText"/>
              <w:snapToGrid w:val="0"/>
              <w:spacing w:before="20" w:after="20" w:line="276" w:lineRule="auto"/>
              <w:ind w:left="72"/>
              <w:jc w:val="left"/>
              <w:rPr>
                <w:rFonts w:ascii="Times New Roman" w:hAnsi="Times New Roman" w:cs="Times New Roman"/>
                <w:color w:val="000000" w:themeColor="text1"/>
                <w:sz w:val="22"/>
                <w:szCs w:val="22"/>
              </w:rPr>
            </w:pPr>
          </w:p>
        </w:tc>
      </w:tr>
      <w:tr w:rsidR="00F466F9" w:rsidRPr="00227ADD" w14:paraId="62EBF3C5" w14:textId="77777777" w:rsidTr="0BD63EF6">
        <w:tblPrEx>
          <w:tblCellMar>
            <w:left w:w="108" w:type="dxa"/>
            <w:right w:w="108" w:type="dxa"/>
          </w:tblCellMar>
        </w:tblPrEx>
        <w:tc>
          <w:tcPr>
            <w:tcW w:w="9624" w:type="dxa"/>
            <w:gridSpan w:val="3"/>
            <w:shd w:val="clear" w:color="auto" w:fill="auto"/>
          </w:tcPr>
          <w:p w14:paraId="3F917B57" w14:textId="77777777" w:rsidR="00B5197C" w:rsidRDefault="00B5197C" w:rsidP="00227ADD">
            <w:pPr>
              <w:snapToGrid w:val="0"/>
              <w:spacing w:line="276" w:lineRule="auto"/>
              <w:rPr>
                <w:color w:val="000000" w:themeColor="text1"/>
                <w:sz w:val="22"/>
                <w:szCs w:val="22"/>
              </w:rPr>
            </w:pPr>
          </w:p>
          <w:p w14:paraId="5E9F4F59" w14:textId="77777777" w:rsidR="00227ADD" w:rsidRDefault="00227ADD" w:rsidP="00227ADD">
            <w:pPr>
              <w:snapToGrid w:val="0"/>
              <w:spacing w:line="276" w:lineRule="auto"/>
              <w:rPr>
                <w:color w:val="000000" w:themeColor="text1"/>
                <w:sz w:val="22"/>
                <w:szCs w:val="22"/>
              </w:rPr>
            </w:pPr>
          </w:p>
          <w:p w14:paraId="30D6D861" w14:textId="77777777" w:rsidR="00227ADD" w:rsidRDefault="00227ADD" w:rsidP="00227ADD">
            <w:pPr>
              <w:snapToGrid w:val="0"/>
              <w:spacing w:line="276" w:lineRule="auto"/>
              <w:rPr>
                <w:color w:val="000000" w:themeColor="text1"/>
                <w:sz w:val="22"/>
                <w:szCs w:val="22"/>
              </w:rPr>
            </w:pPr>
          </w:p>
          <w:p w14:paraId="6D98A12B" w14:textId="20B3E7F8" w:rsidR="00227ADD" w:rsidRPr="00227ADD" w:rsidRDefault="00227ADD" w:rsidP="00227ADD">
            <w:pPr>
              <w:snapToGrid w:val="0"/>
              <w:spacing w:line="276" w:lineRule="auto"/>
              <w:rPr>
                <w:color w:val="000000" w:themeColor="text1"/>
                <w:sz w:val="22"/>
                <w:szCs w:val="22"/>
              </w:rPr>
            </w:pPr>
          </w:p>
        </w:tc>
        <w:tc>
          <w:tcPr>
            <w:tcW w:w="239" w:type="dxa"/>
            <w:shd w:val="clear" w:color="auto" w:fill="auto"/>
          </w:tcPr>
          <w:p w14:paraId="2946DB82" w14:textId="77777777" w:rsidR="00B5197C" w:rsidRPr="00227ADD" w:rsidRDefault="00B5197C" w:rsidP="00227ADD">
            <w:pPr>
              <w:pStyle w:val="BodyText"/>
              <w:snapToGrid w:val="0"/>
              <w:spacing w:before="20" w:after="20" w:line="276" w:lineRule="auto"/>
              <w:ind w:left="72"/>
              <w:jc w:val="left"/>
              <w:rPr>
                <w:rFonts w:ascii="Times New Roman" w:hAnsi="Times New Roman" w:cs="Times New Roman"/>
                <w:color w:val="000000" w:themeColor="text1"/>
                <w:sz w:val="22"/>
                <w:szCs w:val="22"/>
              </w:rPr>
            </w:pPr>
          </w:p>
        </w:tc>
      </w:tr>
      <w:tr w:rsidR="00F466F9" w:rsidRPr="00227ADD" w14:paraId="0501A7EE" w14:textId="77777777" w:rsidTr="0BD63EF6">
        <w:tc>
          <w:tcPr>
            <w:tcW w:w="9198" w:type="dxa"/>
            <w:gridSpan w:val="2"/>
            <w:shd w:val="clear" w:color="auto" w:fill="EBE4EC"/>
          </w:tcPr>
          <w:p w14:paraId="1185CA8E" w14:textId="77777777" w:rsidR="00B5197C" w:rsidRPr="00227ADD" w:rsidRDefault="00B5197C" w:rsidP="00227ADD">
            <w:pPr>
              <w:spacing w:before="96" w:line="276" w:lineRule="auto"/>
              <w:jc w:val="center"/>
              <w:rPr>
                <w:color w:val="000000" w:themeColor="text1"/>
                <w:sz w:val="22"/>
                <w:szCs w:val="22"/>
              </w:rPr>
            </w:pPr>
            <w:r w:rsidRPr="00227ADD">
              <w:rPr>
                <w:b/>
                <w:color w:val="000000" w:themeColor="text1"/>
                <w:sz w:val="22"/>
                <w:szCs w:val="22"/>
              </w:rPr>
              <w:t>TECHNOLOGY AND SOFTWARE DEVELOPMENT SKILLS</w:t>
            </w:r>
          </w:p>
        </w:tc>
        <w:tc>
          <w:tcPr>
            <w:tcW w:w="665" w:type="dxa"/>
            <w:gridSpan w:val="2"/>
            <w:shd w:val="clear" w:color="auto" w:fill="auto"/>
          </w:tcPr>
          <w:p w14:paraId="5997CC1D" w14:textId="77777777" w:rsidR="00B5197C" w:rsidRPr="00227ADD" w:rsidRDefault="00B5197C" w:rsidP="00227ADD">
            <w:pPr>
              <w:snapToGrid w:val="0"/>
              <w:spacing w:line="276" w:lineRule="auto"/>
              <w:rPr>
                <w:color w:val="000000" w:themeColor="text1"/>
                <w:sz w:val="22"/>
                <w:szCs w:val="22"/>
              </w:rPr>
            </w:pPr>
          </w:p>
        </w:tc>
      </w:tr>
    </w:tbl>
    <w:p w14:paraId="110FFD37" w14:textId="77777777" w:rsidR="00B5197C" w:rsidRPr="00227ADD" w:rsidRDefault="00B5197C" w:rsidP="00227ADD">
      <w:pPr>
        <w:spacing w:before="96" w:line="276" w:lineRule="auto"/>
        <w:rPr>
          <w:color w:val="000000" w:themeColor="text1"/>
          <w:sz w:val="22"/>
          <w:szCs w:val="22"/>
        </w:rPr>
      </w:pPr>
    </w:p>
    <w:tbl>
      <w:tblPr>
        <w:tblW w:w="9090" w:type="dxa"/>
        <w:tblInd w:w="115" w:type="dxa"/>
        <w:tblLayout w:type="fixed"/>
        <w:tblCellMar>
          <w:top w:w="14" w:type="dxa"/>
          <w:left w:w="115" w:type="dxa"/>
          <w:bottom w:w="14" w:type="dxa"/>
          <w:right w:w="115" w:type="dxa"/>
        </w:tblCellMar>
        <w:tblLook w:val="0000" w:firstRow="0" w:lastRow="0" w:firstColumn="0" w:lastColumn="0" w:noHBand="0" w:noVBand="0"/>
      </w:tblPr>
      <w:tblGrid>
        <w:gridCol w:w="6383"/>
        <w:gridCol w:w="7"/>
        <w:gridCol w:w="2700"/>
      </w:tblGrid>
      <w:tr w:rsidR="00F466F9" w:rsidRPr="00227ADD" w14:paraId="1B0D97D1" w14:textId="77777777" w:rsidTr="0BD63EF6">
        <w:tc>
          <w:tcPr>
            <w:tcW w:w="9090" w:type="dxa"/>
            <w:gridSpan w:val="3"/>
            <w:tcBorders>
              <w:top w:val="single" w:sz="4" w:space="0" w:color="C0C0C0"/>
              <w:left w:val="single" w:sz="4" w:space="0" w:color="C0C0C0"/>
              <w:bottom w:val="single" w:sz="4" w:space="0" w:color="C0C0C0"/>
              <w:right w:val="single" w:sz="4" w:space="0" w:color="C0C0C0"/>
            </w:tcBorders>
            <w:shd w:val="clear" w:color="auto" w:fill="auto"/>
          </w:tcPr>
          <w:p w14:paraId="3D51DBC4" w14:textId="77777777" w:rsidR="00B5197C" w:rsidRPr="00227ADD" w:rsidRDefault="00B5197C" w:rsidP="00227ADD">
            <w:pPr>
              <w:spacing w:line="276" w:lineRule="auto"/>
              <w:rPr>
                <w:color w:val="000000" w:themeColor="text1"/>
                <w:sz w:val="22"/>
                <w:szCs w:val="22"/>
              </w:rPr>
            </w:pPr>
            <w:r w:rsidRPr="00227ADD">
              <w:rPr>
                <w:b/>
                <w:color w:val="000000" w:themeColor="text1"/>
                <w:sz w:val="22"/>
                <w:szCs w:val="22"/>
              </w:rPr>
              <w:t>Level</w:t>
            </w:r>
            <w:r w:rsidRPr="00227ADD">
              <w:rPr>
                <w:color w:val="000000" w:themeColor="text1"/>
                <w:sz w:val="22"/>
                <w:szCs w:val="22"/>
              </w:rPr>
              <w:t xml:space="preserve">: 1-4 </w:t>
            </w:r>
            <w:r w:rsidR="006405AB" w:rsidRPr="00227ADD">
              <w:rPr>
                <w:color w:val="000000" w:themeColor="text1"/>
                <w:sz w:val="22"/>
                <w:szCs w:val="22"/>
              </w:rPr>
              <w:t xml:space="preserve">Aware </w:t>
            </w:r>
            <w:r w:rsidRPr="00227ADD">
              <w:rPr>
                <w:color w:val="000000" w:themeColor="text1"/>
                <w:sz w:val="22"/>
                <w:szCs w:val="22"/>
              </w:rPr>
              <w:t xml:space="preserve">(Basic, need to </w:t>
            </w:r>
            <w:r w:rsidR="000A003E" w:rsidRPr="00227ADD">
              <w:rPr>
                <w:color w:val="000000" w:themeColor="text1"/>
                <w:sz w:val="22"/>
                <w:szCs w:val="22"/>
              </w:rPr>
              <w:t>practice</w:t>
            </w:r>
            <w:r w:rsidRPr="00227ADD">
              <w:rPr>
                <w:color w:val="000000" w:themeColor="text1"/>
                <w:sz w:val="22"/>
                <w:szCs w:val="22"/>
              </w:rPr>
              <w:t xml:space="preserve"> more); 5-7 Knowledgeable (Intermediate, can use it at work); 8-10 </w:t>
            </w:r>
            <w:bookmarkStart w:id="0" w:name="OLE_LINK2"/>
            <w:bookmarkStart w:id="1" w:name="OLE_LINK1"/>
            <w:r w:rsidRPr="00227ADD">
              <w:rPr>
                <w:color w:val="000000" w:themeColor="text1"/>
                <w:sz w:val="22"/>
                <w:szCs w:val="22"/>
              </w:rPr>
              <w:t xml:space="preserve">Proficient </w:t>
            </w:r>
            <w:bookmarkEnd w:id="0"/>
            <w:bookmarkEnd w:id="1"/>
            <w:r w:rsidRPr="00227ADD">
              <w:rPr>
                <w:color w:val="000000" w:themeColor="text1"/>
                <w:sz w:val="22"/>
                <w:szCs w:val="22"/>
              </w:rPr>
              <w:t>(Advanced, very good to use it at work)</w:t>
            </w:r>
          </w:p>
        </w:tc>
      </w:tr>
      <w:tr w:rsidR="00F466F9" w:rsidRPr="00227ADD" w14:paraId="4BB1329B" w14:textId="77777777" w:rsidTr="0BD63EF6">
        <w:tc>
          <w:tcPr>
            <w:tcW w:w="6383" w:type="dxa"/>
            <w:tcBorders>
              <w:top w:val="single" w:sz="4" w:space="0" w:color="C0C0C0"/>
              <w:left w:val="single" w:sz="4" w:space="0" w:color="C0C0C0"/>
              <w:bottom w:val="single" w:sz="4" w:space="0" w:color="C0C0C0"/>
            </w:tcBorders>
            <w:shd w:val="clear" w:color="auto" w:fill="auto"/>
          </w:tcPr>
          <w:p w14:paraId="24858C5E" w14:textId="77777777" w:rsidR="00B5197C" w:rsidRPr="00227ADD" w:rsidRDefault="00B5197C" w:rsidP="00227ADD">
            <w:pPr>
              <w:spacing w:line="276" w:lineRule="auto"/>
              <w:jc w:val="center"/>
              <w:rPr>
                <w:b/>
                <w:color w:val="000000" w:themeColor="text1"/>
                <w:sz w:val="22"/>
                <w:szCs w:val="22"/>
              </w:rPr>
            </w:pPr>
            <w:r w:rsidRPr="00227ADD">
              <w:rPr>
                <w:b/>
                <w:color w:val="000000" w:themeColor="text1"/>
                <w:sz w:val="22"/>
                <w:szCs w:val="22"/>
              </w:rPr>
              <w:t>Competencies</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0CFFFD6B" w14:textId="77777777" w:rsidR="00B5197C" w:rsidRPr="00227ADD" w:rsidRDefault="00B5197C" w:rsidP="00227ADD">
            <w:pPr>
              <w:spacing w:line="276" w:lineRule="auto"/>
              <w:jc w:val="center"/>
              <w:rPr>
                <w:color w:val="000000" w:themeColor="text1"/>
                <w:sz w:val="22"/>
                <w:szCs w:val="22"/>
              </w:rPr>
            </w:pPr>
            <w:r w:rsidRPr="00227ADD">
              <w:rPr>
                <w:b/>
                <w:color w:val="000000" w:themeColor="text1"/>
                <w:sz w:val="22"/>
                <w:szCs w:val="22"/>
              </w:rPr>
              <w:t>Level</w:t>
            </w:r>
          </w:p>
        </w:tc>
      </w:tr>
      <w:tr w:rsidR="00F466F9" w:rsidRPr="00227ADD" w14:paraId="33FEC32C" w14:textId="77777777" w:rsidTr="0BD63EF6">
        <w:tc>
          <w:tcPr>
            <w:tcW w:w="9090" w:type="dxa"/>
            <w:gridSpan w:val="3"/>
            <w:tcBorders>
              <w:top w:val="single" w:sz="4" w:space="0" w:color="C0C0C0"/>
              <w:left w:val="single" w:sz="4" w:space="0" w:color="C0C0C0"/>
              <w:bottom w:val="single" w:sz="4" w:space="0" w:color="C0C0C0"/>
              <w:right w:val="single" w:sz="4" w:space="0" w:color="C0C0C0"/>
            </w:tcBorders>
            <w:shd w:val="clear" w:color="auto" w:fill="auto"/>
          </w:tcPr>
          <w:p w14:paraId="0CC28903" w14:textId="77777777" w:rsidR="00E73346" w:rsidRPr="00227ADD" w:rsidRDefault="00E73346" w:rsidP="00227ADD">
            <w:pPr>
              <w:spacing w:line="276" w:lineRule="auto"/>
              <w:jc w:val="center"/>
              <w:rPr>
                <w:color w:val="000000" w:themeColor="text1"/>
                <w:sz w:val="22"/>
                <w:szCs w:val="22"/>
              </w:rPr>
            </w:pPr>
            <w:r w:rsidRPr="00227ADD">
              <w:rPr>
                <w:b/>
                <w:color w:val="000000" w:themeColor="text1"/>
                <w:sz w:val="22"/>
                <w:szCs w:val="22"/>
              </w:rPr>
              <w:t>Programing Language</w:t>
            </w:r>
          </w:p>
        </w:tc>
      </w:tr>
      <w:tr w:rsidR="00F466F9" w:rsidRPr="00227ADD" w14:paraId="63FA2A5F" w14:textId="77777777" w:rsidTr="0BD63EF6">
        <w:tc>
          <w:tcPr>
            <w:tcW w:w="6383" w:type="dxa"/>
            <w:tcBorders>
              <w:top w:val="single" w:sz="4" w:space="0" w:color="C0C0C0"/>
              <w:left w:val="single" w:sz="4" w:space="0" w:color="C0C0C0"/>
              <w:bottom w:val="single" w:sz="4" w:space="0" w:color="C0C0C0"/>
            </w:tcBorders>
            <w:shd w:val="clear" w:color="auto" w:fill="auto"/>
          </w:tcPr>
          <w:p w14:paraId="1C4101A1" w14:textId="77777777" w:rsidR="00E73346" w:rsidRPr="00227ADD" w:rsidRDefault="00E73346" w:rsidP="00227ADD">
            <w:pPr>
              <w:spacing w:line="276" w:lineRule="auto"/>
              <w:rPr>
                <w:color w:val="000000" w:themeColor="text1"/>
                <w:sz w:val="22"/>
                <w:szCs w:val="22"/>
              </w:rPr>
            </w:pPr>
            <w:r w:rsidRPr="00227ADD">
              <w:rPr>
                <w:color w:val="000000" w:themeColor="text1"/>
                <w:sz w:val="22"/>
                <w:szCs w:val="22"/>
                <w:lang w:val="de-DE"/>
              </w:rPr>
              <w:t>Java</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7848BBC7" w14:textId="2C324964" w:rsidR="00E73346" w:rsidRPr="00227ADD" w:rsidRDefault="00E73346" w:rsidP="00227ADD">
            <w:pPr>
              <w:spacing w:line="276" w:lineRule="auto"/>
              <w:jc w:val="center"/>
              <w:rPr>
                <w:color w:val="000000" w:themeColor="text1"/>
                <w:sz w:val="22"/>
                <w:szCs w:val="22"/>
              </w:rPr>
            </w:pPr>
            <w:r w:rsidRPr="00227ADD">
              <w:rPr>
                <w:color w:val="000000" w:themeColor="text1"/>
                <w:sz w:val="22"/>
                <w:szCs w:val="22"/>
              </w:rPr>
              <w:t>Proficient,</w:t>
            </w:r>
            <w:r w:rsidR="009551EB" w:rsidRPr="00227ADD">
              <w:rPr>
                <w:color w:val="000000" w:themeColor="text1"/>
                <w:sz w:val="22"/>
                <w:szCs w:val="22"/>
              </w:rPr>
              <w:t xml:space="preserve"> </w:t>
            </w:r>
            <w:r w:rsidR="00336B9D" w:rsidRPr="00227ADD">
              <w:rPr>
                <w:color w:val="000000" w:themeColor="text1"/>
                <w:sz w:val="22"/>
                <w:szCs w:val="22"/>
              </w:rPr>
              <w:t>9</w:t>
            </w:r>
            <w:r w:rsidRPr="00227ADD">
              <w:rPr>
                <w:color w:val="000000" w:themeColor="text1"/>
                <w:sz w:val="22"/>
                <w:szCs w:val="22"/>
              </w:rPr>
              <w:t>/10</w:t>
            </w:r>
          </w:p>
        </w:tc>
      </w:tr>
      <w:tr w:rsidR="00A00289" w:rsidRPr="00227ADD" w14:paraId="78F031BD" w14:textId="77777777" w:rsidTr="0BD63EF6">
        <w:tc>
          <w:tcPr>
            <w:tcW w:w="6383" w:type="dxa"/>
            <w:tcBorders>
              <w:top w:val="single" w:sz="4" w:space="0" w:color="C0C0C0"/>
              <w:left w:val="single" w:sz="4" w:space="0" w:color="C0C0C0"/>
              <w:bottom w:val="single" w:sz="4" w:space="0" w:color="C0C0C0"/>
            </w:tcBorders>
            <w:shd w:val="clear" w:color="auto" w:fill="auto"/>
          </w:tcPr>
          <w:p w14:paraId="3EC4B87E" w14:textId="31B10856" w:rsidR="00A00289" w:rsidRPr="00227ADD" w:rsidRDefault="00A00289" w:rsidP="00227ADD">
            <w:pPr>
              <w:spacing w:line="276" w:lineRule="auto"/>
              <w:rPr>
                <w:color w:val="000000" w:themeColor="text1"/>
                <w:sz w:val="22"/>
                <w:szCs w:val="22"/>
              </w:rPr>
            </w:pPr>
            <w:r w:rsidRPr="00227ADD">
              <w:rPr>
                <w:color w:val="000000" w:themeColor="text1"/>
                <w:sz w:val="22"/>
                <w:szCs w:val="22"/>
              </w:rPr>
              <w:t>Typescript</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1BE69BB5" w14:textId="545D8F5B" w:rsidR="00A00289" w:rsidRPr="00227ADD" w:rsidRDefault="00EA5646" w:rsidP="00227ADD">
            <w:pPr>
              <w:spacing w:line="276" w:lineRule="auto"/>
              <w:jc w:val="center"/>
              <w:rPr>
                <w:color w:val="000000" w:themeColor="text1"/>
                <w:sz w:val="22"/>
                <w:szCs w:val="22"/>
              </w:rPr>
            </w:pPr>
            <w:r w:rsidRPr="00227ADD">
              <w:rPr>
                <w:color w:val="000000" w:themeColor="text1"/>
                <w:sz w:val="22"/>
                <w:szCs w:val="22"/>
              </w:rPr>
              <w:t>Knowledgeable</w:t>
            </w:r>
            <w:r w:rsidR="00A00289" w:rsidRPr="00227ADD">
              <w:rPr>
                <w:color w:val="000000" w:themeColor="text1"/>
                <w:sz w:val="22"/>
                <w:szCs w:val="22"/>
              </w:rPr>
              <w:t>,</w:t>
            </w:r>
            <w:r w:rsidR="009551EB" w:rsidRPr="00227ADD">
              <w:rPr>
                <w:color w:val="000000" w:themeColor="text1"/>
                <w:sz w:val="22"/>
                <w:szCs w:val="22"/>
              </w:rPr>
              <w:t xml:space="preserve"> </w:t>
            </w:r>
            <w:r w:rsidR="008E39C1">
              <w:rPr>
                <w:color w:val="000000" w:themeColor="text1"/>
                <w:sz w:val="22"/>
                <w:szCs w:val="22"/>
              </w:rPr>
              <w:t>7</w:t>
            </w:r>
            <w:r w:rsidR="00A00289" w:rsidRPr="00227ADD">
              <w:rPr>
                <w:color w:val="000000" w:themeColor="text1"/>
                <w:sz w:val="22"/>
                <w:szCs w:val="22"/>
              </w:rPr>
              <w:t>/10</w:t>
            </w:r>
          </w:p>
        </w:tc>
      </w:tr>
      <w:tr w:rsidR="008E39C1" w:rsidRPr="00227ADD" w14:paraId="6EE468CF" w14:textId="77777777" w:rsidTr="0BD63EF6">
        <w:tc>
          <w:tcPr>
            <w:tcW w:w="6383" w:type="dxa"/>
            <w:tcBorders>
              <w:top w:val="single" w:sz="4" w:space="0" w:color="C0C0C0"/>
              <w:left w:val="single" w:sz="4" w:space="0" w:color="C0C0C0"/>
              <w:bottom w:val="single" w:sz="4" w:space="0" w:color="C0C0C0"/>
            </w:tcBorders>
            <w:shd w:val="clear" w:color="auto" w:fill="auto"/>
          </w:tcPr>
          <w:p w14:paraId="62046623" w14:textId="282EB212" w:rsidR="008E39C1" w:rsidRPr="00227ADD" w:rsidRDefault="008E39C1" w:rsidP="00227ADD">
            <w:pPr>
              <w:spacing w:line="276" w:lineRule="auto"/>
              <w:rPr>
                <w:color w:val="000000" w:themeColor="text1"/>
                <w:sz w:val="22"/>
                <w:szCs w:val="22"/>
              </w:rPr>
            </w:pPr>
            <w:r w:rsidRPr="00227ADD">
              <w:rPr>
                <w:color w:val="000000" w:themeColor="text1"/>
                <w:sz w:val="22"/>
                <w:szCs w:val="22"/>
              </w:rPr>
              <w:t>JavaScript</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5DCF25A7" w14:textId="74A71092" w:rsidR="008E39C1" w:rsidRPr="00227ADD" w:rsidRDefault="008E39C1" w:rsidP="00227ADD">
            <w:pPr>
              <w:spacing w:line="276" w:lineRule="auto"/>
              <w:jc w:val="center"/>
              <w:rPr>
                <w:color w:val="000000" w:themeColor="text1"/>
                <w:sz w:val="22"/>
                <w:szCs w:val="22"/>
              </w:rPr>
            </w:pPr>
            <w:r w:rsidRPr="00227ADD">
              <w:rPr>
                <w:color w:val="000000" w:themeColor="text1"/>
                <w:sz w:val="22"/>
                <w:szCs w:val="22"/>
              </w:rPr>
              <w:t xml:space="preserve">Proficient, </w:t>
            </w:r>
            <w:r>
              <w:rPr>
                <w:color w:val="000000" w:themeColor="text1"/>
                <w:sz w:val="22"/>
                <w:szCs w:val="22"/>
              </w:rPr>
              <w:t>8</w:t>
            </w:r>
            <w:r w:rsidRPr="00227ADD">
              <w:rPr>
                <w:color w:val="000000" w:themeColor="text1"/>
                <w:sz w:val="22"/>
                <w:szCs w:val="22"/>
              </w:rPr>
              <w:t>/10</w:t>
            </w:r>
          </w:p>
        </w:tc>
      </w:tr>
      <w:tr w:rsidR="00A00289" w:rsidRPr="00227ADD" w14:paraId="24BCD657" w14:textId="77777777" w:rsidTr="0BD63EF6">
        <w:tc>
          <w:tcPr>
            <w:tcW w:w="6383" w:type="dxa"/>
            <w:tcBorders>
              <w:top w:val="single" w:sz="4" w:space="0" w:color="C0C0C0"/>
              <w:left w:val="single" w:sz="4" w:space="0" w:color="C0C0C0"/>
              <w:bottom w:val="single" w:sz="4" w:space="0" w:color="C0C0C0"/>
            </w:tcBorders>
            <w:shd w:val="clear" w:color="auto" w:fill="auto"/>
          </w:tcPr>
          <w:p w14:paraId="3329A723" w14:textId="7E20AC22" w:rsidR="00A00289" w:rsidRPr="00227ADD" w:rsidRDefault="00EA5646" w:rsidP="00227ADD">
            <w:pPr>
              <w:spacing w:line="276" w:lineRule="auto"/>
              <w:rPr>
                <w:color w:val="000000" w:themeColor="text1"/>
                <w:sz w:val="22"/>
                <w:szCs w:val="22"/>
              </w:rPr>
            </w:pPr>
            <w:r w:rsidRPr="00227ADD">
              <w:rPr>
                <w:color w:val="000000" w:themeColor="text1"/>
                <w:sz w:val="22"/>
                <w:szCs w:val="22"/>
              </w:rPr>
              <w:t>HTML Markup, CSS</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5FFDC008" w14:textId="3835EE40" w:rsidR="00A00289" w:rsidRPr="00227ADD" w:rsidRDefault="00EA5646" w:rsidP="00227ADD">
            <w:pPr>
              <w:spacing w:line="276" w:lineRule="auto"/>
              <w:jc w:val="center"/>
              <w:rPr>
                <w:color w:val="000000" w:themeColor="text1"/>
                <w:sz w:val="22"/>
                <w:szCs w:val="22"/>
              </w:rPr>
            </w:pPr>
            <w:r w:rsidRPr="00227ADD">
              <w:rPr>
                <w:color w:val="000000" w:themeColor="text1"/>
                <w:sz w:val="22"/>
                <w:szCs w:val="22"/>
              </w:rPr>
              <w:t>Knowledgeable</w:t>
            </w:r>
            <w:r w:rsidR="00A00289" w:rsidRPr="00227ADD">
              <w:rPr>
                <w:color w:val="000000" w:themeColor="text1"/>
                <w:sz w:val="22"/>
                <w:szCs w:val="22"/>
              </w:rPr>
              <w:t>,</w:t>
            </w:r>
            <w:r w:rsidR="005F356C">
              <w:rPr>
                <w:color w:val="000000" w:themeColor="text1"/>
                <w:sz w:val="22"/>
                <w:szCs w:val="22"/>
              </w:rPr>
              <w:t xml:space="preserve"> </w:t>
            </w:r>
            <w:r w:rsidR="006026F9">
              <w:rPr>
                <w:color w:val="000000" w:themeColor="text1"/>
                <w:sz w:val="22"/>
                <w:szCs w:val="22"/>
              </w:rPr>
              <w:t>6</w:t>
            </w:r>
            <w:r w:rsidR="00A00289" w:rsidRPr="00227ADD">
              <w:rPr>
                <w:color w:val="000000" w:themeColor="text1"/>
                <w:sz w:val="22"/>
                <w:szCs w:val="22"/>
              </w:rPr>
              <w:t>/10</w:t>
            </w:r>
          </w:p>
        </w:tc>
      </w:tr>
      <w:tr w:rsidR="00A00289" w:rsidRPr="00227ADD" w14:paraId="719900F6" w14:textId="77777777" w:rsidTr="0BD63EF6">
        <w:tc>
          <w:tcPr>
            <w:tcW w:w="6383" w:type="dxa"/>
            <w:tcBorders>
              <w:top w:val="single" w:sz="4" w:space="0" w:color="C0C0C0"/>
              <w:left w:val="single" w:sz="4" w:space="0" w:color="C0C0C0"/>
              <w:bottom w:val="single" w:sz="4" w:space="0" w:color="C0C0C0"/>
            </w:tcBorders>
            <w:shd w:val="clear" w:color="auto" w:fill="auto"/>
          </w:tcPr>
          <w:p w14:paraId="2AFC898F" w14:textId="15C6E24B" w:rsidR="00A00289" w:rsidRPr="00227ADD" w:rsidRDefault="00A00289" w:rsidP="00227ADD">
            <w:pPr>
              <w:spacing w:line="276" w:lineRule="auto"/>
              <w:rPr>
                <w:color w:val="000000" w:themeColor="text1"/>
                <w:sz w:val="22"/>
                <w:szCs w:val="22"/>
                <w:lang w:val="de-DE"/>
              </w:rPr>
            </w:pPr>
            <w:r w:rsidRPr="00227ADD">
              <w:rPr>
                <w:color w:val="000000" w:themeColor="text1"/>
                <w:sz w:val="22"/>
                <w:szCs w:val="22"/>
              </w:rPr>
              <w:t>XML</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3535F231" w14:textId="002C5D0A" w:rsidR="00A00289" w:rsidRPr="00227ADD" w:rsidRDefault="00A00289" w:rsidP="00227ADD">
            <w:pPr>
              <w:spacing w:line="276" w:lineRule="auto"/>
              <w:jc w:val="center"/>
              <w:rPr>
                <w:color w:val="000000" w:themeColor="text1"/>
                <w:sz w:val="22"/>
                <w:szCs w:val="22"/>
              </w:rPr>
            </w:pPr>
            <w:r w:rsidRPr="00227ADD">
              <w:rPr>
                <w:color w:val="000000" w:themeColor="text1"/>
                <w:sz w:val="22"/>
                <w:szCs w:val="22"/>
              </w:rPr>
              <w:t>Knowledgeable, 7/10</w:t>
            </w:r>
          </w:p>
        </w:tc>
      </w:tr>
      <w:tr w:rsidR="00A00289" w:rsidRPr="00227ADD" w14:paraId="35CD345B" w14:textId="77777777" w:rsidTr="0BD63EF6">
        <w:tc>
          <w:tcPr>
            <w:tcW w:w="6383" w:type="dxa"/>
            <w:tcBorders>
              <w:top w:val="single" w:sz="4" w:space="0" w:color="C0C0C0"/>
              <w:left w:val="single" w:sz="4" w:space="0" w:color="C0C0C0"/>
              <w:bottom w:val="single" w:sz="4" w:space="0" w:color="C0C0C0"/>
            </w:tcBorders>
            <w:shd w:val="clear" w:color="auto" w:fill="auto"/>
          </w:tcPr>
          <w:p w14:paraId="30071B0C" w14:textId="1C5E5284" w:rsidR="00A00289" w:rsidRPr="00227ADD" w:rsidRDefault="00A00289" w:rsidP="00227ADD">
            <w:pPr>
              <w:spacing w:line="276" w:lineRule="auto"/>
              <w:rPr>
                <w:color w:val="000000" w:themeColor="text1"/>
                <w:sz w:val="22"/>
                <w:szCs w:val="22"/>
              </w:rPr>
            </w:pPr>
            <w:r w:rsidRPr="00227ADD">
              <w:rPr>
                <w:color w:val="000000" w:themeColor="text1"/>
                <w:sz w:val="22"/>
                <w:szCs w:val="22"/>
              </w:rPr>
              <w:t>Angular</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1BA576D9" w14:textId="2DEB45EF" w:rsidR="00A00289" w:rsidRPr="00227ADD" w:rsidRDefault="00EA5646" w:rsidP="00227ADD">
            <w:pPr>
              <w:spacing w:line="276" w:lineRule="auto"/>
              <w:jc w:val="center"/>
              <w:rPr>
                <w:color w:val="000000" w:themeColor="text1"/>
                <w:sz w:val="22"/>
                <w:szCs w:val="22"/>
              </w:rPr>
            </w:pPr>
            <w:r w:rsidRPr="00227ADD">
              <w:rPr>
                <w:color w:val="000000" w:themeColor="text1"/>
                <w:sz w:val="22"/>
                <w:szCs w:val="22"/>
              </w:rPr>
              <w:t>Knowledgeable</w:t>
            </w:r>
            <w:r w:rsidR="00A00289" w:rsidRPr="00227ADD">
              <w:rPr>
                <w:color w:val="000000" w:themeColor="text1"/>
                <w:sz w:val="22"/>
                <w:szCs w:val="22"/>
              </w:rPr>
              <w:t>,</w:t>
            </w:r>
            <w:r w:rsidR="006026F9">
              <w:rPr>
                <w:color w:val="000000" w:themeColor="text1"/>
                <w:sz w:val="22"/>
                <w:szCs w:val="22"/>
              </w:rPr>
              <w:t>6</w:t>
            </w:r>
            <w:r w:rsidR="00A00289" w:rsidRPr="00227ADD">
              <w:rPr>
                <w:color w:val="000000" w:themeColor="text1"/>
                <w:sz w:val="22"/>
                <w:szCs w:val="22"/>
              </w:rPr>
              <w:t>/10</w:t>
            </w:r>
          </w:p>
        </w:tc>
      </w:tr>
      <w:tr w:rsidR="00A00289" w:rsidRPr="00227ADD" w14:paraId="2D2A4608" w14:textId="77777777" w:rsidTr="0BD63EF6">
        <w:tc>
          <w:tcPr>
            <w:tcW w:w="9090" w:type="dxa"/>
            <w:gridSpan w:val="3"/>
            <w:tcBorders>
              <w:top w:val="single" w:sz="4" w:space="0" w:color="C0C0C0"/>
              <w:left w:val="single" w:sz="4" w:space="0" w:color="C0C0C0"/>
              <w:bottom w:val="single" w:sz="4" w:space="0" w:color="C0C0C0"/>
              <w:right w:val="single" w:sz="4" w:space="0" w:color="C0C0C0"/>
            </w:tcBorders>
            <w:shd w:val="clear" w:color="auto" w:fill="auto"/>
          </w:tcPr>
          <w:p w14:paraId="1FF40F42" w14:textId="77777777" w:rsidR="00A00289" w:rsidRPr="00227ADD" w:rsidRDefault="00A00289" w:rsidP="00227ADD">
            <w:pPr>
              <w:spacing w:line="276" w:lineRule="auto"/>
              <w:jc w:val="center"/>
              <w:rPr>
                <w:color w:val="000000" w:themeColor="text1"/>
                <w:sz w:val="22"/>
                <w:szCs w:val="22"/>
              </w:rPr>
            </w:pPr>
            <w:r w:rsidRPr="00227ADD">
              <w:rPr>
                <w:b/>
                <w:color w:val="000000" w:themeColor="text1"/>
                <w:sz w:val="22"/>
                <w:szCs w:val="22"/>
              </w:rPr>
              <w:t>Technology and Framework</w:t>
            </w:r>
          </w:p>
        </w:tc>
      </w:tr>
      <w:tr w:rsidR="00A00289" w:rsidRPr="00227ADD" w14:paraId="1A7385B8" w14:textId="77777777" w:rsidTr="0BD63EF6">
        <w:tc>
          <w:tcPr>
            <w:tcW w:w="6383" w:type="dxa"/>
            <w:tcBorders>
              <w:top w:val="single" w:sz="4" w:space="0" w:color="C0C0C0"/>
              <w:left w:val="single" w:sz="4" w:space="0" w:color="C0C0C0"/>
              <w:bottom w:val="single" w:sz="4" w:space="0" w:color="C0C0C0"/>
            </w:tcBorders>
            <w:shd w:val="clear" w:color="auto" w:fill="auto"/>
          </w:tcPr>
          <w:p w14:paraId="15A65CD7" w14:textId="7ED413A4" w:rsidR="00A00289" w:rsidRPr="00227ADD" w:rsidRDefault="00A00289" w:rsidP="00227ADD">
            <w:pPr>
              <w:spacing w:line="276" w:lineRule="auto"/>
              <w:rPr>
                <w:color w:val="000000" w:themeColor="text1"/>
                <w:sz w:val="22"/>
                <w:szCs w:val="22"/>
              </w:rPr>
            </w:pPr>
            <w:r w:rsidRPr="00227ADD">
              <w:rPr>
                <w:color w:val="000000" w:themeColor="text1"/>
                <w:sz w:val="22"/>
                <w:szCs w:val="22"/>
              </w:rPr>
              <w:t>Spring MVC, Spring Security, Spring Boot, Spring Cloud, Microservices, Hibernate</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2A4454BC" w14:textId="2315EF60" w:rsidR="00A00289" w:rsidRPr="00227ADD" w:rsidRDefault="00A00289" w:rsidP="00227ADD">
            <w:pPr>
              <w:spacing w:line="276" w:lineRule="auto"/>
              <w:jc w:val="center"/>
              <w:rPr>
                <w:color w:val="000000" w:themeColor="text1"/>
                <w:sz w:val="22"/>
                <w:szCs w:val="22"/>
              </w:rPr>
            </w:pPr>
            <w:r w:rsidRPr="00227ADD">
              <w:rPr>
                <w:color w:val="000000" w:themeColor="text1"/>
                <w:sz w:val="22"/>
                <w:szCs w:val="22"/>
              </w:rPr>
              <w:t>Proficient,</w:t>
            </w:r>
            <w:r w:rsidR="009551EB" w:rsidRPr="00227ADD">
              <w:rPr>
                <w:color w:val="000000" w:themeColor="text1"/>
                <w:sz w:val="22"/>
                <w:szCs w:val="22"/>
              </w:rPr>
              <w:t xml:space="preserve"> </w:t>
            </w:r>
            <w:r w:rsidR="000F2A44">
              <w:rPr>
                <w:color w:val="000000" w:themeColor="text1"/>
                <w:sz w:val="22"/>
                <w:szCs w:val="22"/>
              </w:rPr>
              <w:t>8</w:t>
            </w:r>
            <w:r w:rsidRPr="00227ADD">
              <w:rPr>
                <w:color w:val="000000" w:themeColor="text1"/>
                <w:sz w:val="22"/>
                <w:szCs w:val="22"/>
              </w:rPr>
              <w:t>/10</w:t>
            </w:r>
          </w:p>
        </w:tc>
      </w:tr>
      <w:tr w:rsidR="00903F2D" w:rsidRPr="00227ADD" w14:paraId="7134B1E0" w14:textId="77777777" w:rsidTr="0BD63EF6">
        <w:tc>
          <w:tcPr>
            <w:tcW w:w="6383" w:type="dxa"/>
            <w:tcBorders>
              <w:top w:val="single" w:sz="4" w:space="0" w:color="C0C0C0"/>
              <w:left w:val="single" w:sz="4" w:space="0" w:color="C0C0C0"/>
              <w:bottom w:val="single" w:sz="4" w:space="0" w:color="C0C0C0"/>
            </w:tcBorders>
            <w:shd w:val="clear" w:color="auto" w:fill="auto"/>
          </w:tcPr>
          <w:p w14:paraId="5D4564E0" w14:textId="0C5B4E28" w:rsidR="00903F2D" w:rsidRPr="00227ADD" w:rsidRDefault="00903F2D" w:rsidP="00227ADD">
            <w:pPr>
              <w:spacing w:line="276" w:lineRule="auto"/>
              <w:rPr>
                <w:color w:val="000000" w:themeColor="text1"/>
                <w:sz w:val="22"/>
                <w:szCs w:val="22"/>
              </w:rPr>
            </w:pPr>
            <w:r>
              <w:rPr>
                <w:color w:val="000000" w:themeColor="text1"/>
                <w:sz w:val="22"/>
                <w:szCs w:val="22"/>
              </w:rPr>
              <w:t xml:space="preserve">Koa, </w:t>
            </w:r>
            <w:r w:rsidRPr="00903F2D">
              <w:rPr>
                <w:color w:val="000000" w:themeColor="text1"/>
                <w:sz w:val="22"/>
                <w:szCs w:val="22"/>
              </w:rPr>
              <w:t>Passport</w:t>
            </w:r>
            <w:r>
              <w:rPr>
                <w:color w:val="000000" w:themeColor="text1"/>
                <w:sz w:val="22"/>
                <w:szCs w:val="22"/>
              </w:rPr>
              <w:t xml:space="preserve">, </w:t>
            </w:r>
            <w:r w:rsidRPr="00903F2D">
              <w:rPr>
                <w:color w:val="000000" w:themeColor="text1"/>
                <w:sz w:val="22"/>
                <w:szCs w:val="22"/>
              </w:rPr>
              <w:t>Sequelize</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4A3BBFAA" w14:textId="155C80B2" w:rsidR="00903F2D" w:rsidRPr="00227ADD" w:rsidRDefault="00903F2D" w:rsidP="00227ADD">
            <w:pPr>
              <w:spacing w:line="276" w:lineRule="auto"/>
              <w:jc w:val="center"/>
              <w:rPr>
                <w:color w:val="000000" w:themeColor="text1"/>
                <w:sz w:val="22"/>
                <w:szCs w:val="22"/>
              </w:rPr>
            </w:pPr>
            <w:r w:rsidRPr="00227ADD">
              <w:rPr>
                <w:color w:val="000000" w:themeColor="text1"/>
                <w:sz w:val="22"/>
                <w:szCs w:val="22"/>
              </w:rPr>
              <w:t xml:space="preserve">Knowledgeable, </w:t>
            </w:r>
            <w:r>
              <w:rPr>
                <w:color w:val="000000" w:themeColor="text1"/>
                <w:sz w:val="22"/>
                <w:szCs w:val="22"/>
              </w:rPr>
              <w:t>7</w:t>
            </w:r>
            <w:r w:rsidRPr="00227ADD">
              <w:rPr>
                <w:color w:val="000000" w:themeColor="text1"/>
                <w:sz w:val="22"/>
                <w:szCs w:val="22"/>
              </w:rPr>
              <w:t>/10</w:t>
            </w:r>
          </w:p>
        </w:tc>
      </w:tr>
      <w:tr w:rsidR="00A00289" w:rsidRPr="00227ADD" w14:paraId="53E7586D" w14:textId="77777777" w:rsidTr="0BD63EF6">
        <w:tc>
          <w:tcPr>
            <w:tcW w:w="9090" w:type="dxa"/>
            <w:gridSpan w:val="3"/>
            <w:tcBorders>
              <w:top w:val="single" w:sz="4" w:space="0" w:color="C0C0C0"/>
              <w:left w:val="single" w:sz="4" w:space="0" w:color="C0C0C0"/>
              <w:bottom w:val="single" w:sz="4" w:space="0" w:color="C0C0C0"/>
              <w:right w:val="single" w:sz="4" w:space="0" w:color="C0C0C0"/>
            </w:tcBorders>
            <w:shd w:val="clear" w:color="auto" w:fill="auto"/>
          </w:tcPr>
          <w:p w14:paraId="341D9CD5" w14:textId="77777777" w:rsidR="00A00289" w:rsidRPr="00227ADD" w:rsidRDefault="00A00289" w:rsidP="00227ADD">
            <w:pPr>
              <w:spacing w:line="276" w:lineRule="auto"/>
              <w:jc w:val="center"/>
              <w:rPr>
                <w:color w:val="000000" w:themeColor="text1"/>
                <w:sz w:val="22"/>
                <w:szCs w:val="22"/>
              </w:rPr>
            </w:pPr>
            <w:r w:rsidRPr="00227ADD">
              <w:rPr>
                <w:b/>
                <w:color w:val="000000" w:themeColor="text1"/>
                <w:sz w:val="22"/>
                <w:szCs w:val="22"/>
              </w:rPr>
              <w:t>Database System</w:t>
            </w:r>
          </w:p>
        </w:tc>
      </w:tr>
      <w:tr w:rsidR="00A00289" w:rsidRPr="00227ADD" w14:paraId="3C9CCB6D" w14:textId="77777777" w:rsidTr="0BD63EF6">
        <w:tc>
          <w:tcPr>
            <w:tcW w:w="6383" w:type="dxa"/>
            <w:tcBorders>
              <w:top w:val="single" w:sz="4" w:space="0" w:color="C0C0C0"/>
              <w:left w:val="single" w:sz="4" w:space="0" w:color="C0C0C0"/>
              <w:bottom w:val="single" w:sz="4" w:space="0" w:color="C0C0C0"/>
            </w:tcBorders>
            <w:shd w:val="clear" w:color="auto" w:fill="auto"/>
          </w:tcPr>
          <w:p w14:paraId="7D8DEA95" w14:textId="19244E6B" w:rsidR="00A00289" w:rsidRPr="00227ADD" w:rsidRDefault="00A00289" w:rsidP="00227ADD">
            <w:pPr>
              <w:spacing w:line="276" w:lineRule="auto"/>
              <w:rPr>
                <w:color w:val="000000" w:themeColor="text1"/>
                <w:sz w:val="22"/>
                <w:szCs w:val="22"/>
              </w:rPr>
            </w:pPr>
            <w:r w:rsidRPr="0BD63EF6">
              <w:rPr>
                <w:color w:val="000000" w:themeColor="text1"/>
                <w:sz w:val="22"/>
                <w:szCs w:val="22"/>
              </w:rPr>
              <w:t xml:space="preserve">SQL, </w:t>
            </w:r>
            <w:r w:rsidR="00C53C6F">
              <w:rPr>
                <w:color w:val="000000" w:themeColor="text1"/>
                <w:sz w:val="22"/>
                <w:szCs w:val="22"/>
              </w:rPr>
              <w:t>DynamoDB</w:t>
            </w:r>
            <w:r w:rsidR="008A5DC9" w:rsidRPr="0BD63EF6">
              <w:rPr>
                <w:color w:val="000000" w:themeColor="text1"/>
                <w:sz w:val="22"/>
                <w:szCs w:val="22"/>
              </w:rPr>
              <w:t>, MySQL, Oracle</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65828CC9" w14:textId="4805783B" w:rsidR="00A00289" w:rsidRPr="00227ADD" w:rsidRDefault="00A00289" w:rsidP="00227ADD">
            <w:pPr>
              <w:spacing w:line="276" w:lineRule="auto"/>
              <w:jc w:val="center"/>
              <w:rPr>
                <w:color w:val="000000" w:themeColor="text1"/>
                <w:sz w:val="22"/>
                <w:szCs w:val="22"/>
              </w:rPr>
            </w:pPr>
            <w:r w:rsidRPr="00227ADD">
              <w:rPr>
                <w:color w:val="000000" w:themeColor="text1"/>
                <w:sz w:val="22"/>
                <w:szCs w:val="22"/>
              </w:rPr>
              <w:t xml:space="preserve">Proficient, </w:t>
            </w:r>
            <w:r w:rsidR="001A03CB" w:rsidRPr="00227ADD">
              <w:rPr>
                <w:color w:val="000000" w:themeColor="text1"/>
                <w:sz w:val="22"/>
                <w:szCs w:val="22"/>
              </w:rPr>
              <w:t>8</w:t>
            </w:r>
            <w:r w:rsidRPr="00227ADD">
              <w:rPr>
                <w:color w:val="000000" w:themeColor="text1"/>
                <w:sz w:val="22"/>
                <w:szCs w:val="22"/>
              </w:rPr>
              <w:t>/10</w:t>
            </w:r>
          </w:p>
        </w:tc>
      </w:tr>
      <w:tr w:rsidR="00A00289" w:rsidRPr="00227ADD" w14:paraId="4D31847A" w14:textId="77777777" w:rsidTr="0BD63EF6">
        <w:tc>
          <w:tcPr>
            <w:tcW w:w="9090" w:type="dxa"/>
            <w:gridSpan w:val="3"/>
            <w:tcBorders>
              <w:top w:val="single" w:sz="4" w:space="0" w:color="C0C0C0"/>
              <w:left w:val="single" w:sz="4" w:space="0" w:color="C0C0C0"/>
              <w:bottom w:val="single" w:sz="4" w:space="0" w:color="C0C0C0"/>
              <w:right w:val="single" w:sz="4" w:space="0" w:color="C0C0C0"/>
            </w:tcBorders>
            <w:shd w:val="clear" w:color="auto" w:fill="auto"/>
          </w:tcPr>
          <w:p w14:paraId="67AE0B08" w14:textId="77777777" w:rsidR="00A00289" w:rsidRPr="00227ADD" w:rsidRDefault="00A00289" w:rsidP="00227ADD">
            <w:pPr>
              <w:spacing w:line="276" w:lineRule="auto"/>
              <w:jc w:val="center"/>
              <w:rPr>
                <w:color w:val="000000" w:themeColor="text1"/>
                <w:sz w:val="22"/>
                <w:szCs w:val="22"/>
              </w:rPr>
            </w:pPr>
            <w:r w:rsidRPr="00227ADD">
              <w:rPr>
                <w:b/>
                <w:color w:val="000000" w:themeColor="text1"/>
                <w:sz w:val="22"/>
                <w:szCs w:val="22"/>
              </w:rPr>
              <w:t>Software design</w:t>
            </w:r>
          </w:p>
        </w:tc>
      </w:tr>
      <w:tr w:rsidR="00A00289" w:rsidRPr="00227ADD" w14:paraId="16EBD0DE" w14:textId="77777777" w:rsidTr="0BD63EF6">
        <w:tc>
          <w:tcPr>
            <w:tcW w:w="6390" w:type="dxa"/>
            <w:gridSpan w:val="2"/>
            <w:tcBorders>
              <w:top w:val="single" w:sz="4" w:space="0" w:color="C0C0C0"/>
              <w:left w:val="single" w:sz="4" w:space="0" w:color="C0C0C0"/>
              <w:bottom w:val="single" w:sz="4" w:space="0" w:color="C0C0C0"/>
              <w:right w:val="single" w:sz="4" w:space="0" w:color="C0C0C0"/>
            </w:tcBorders>
            <w:shd w:val="clear" w:color="auto" w:fill="auto"/>
          </w:tcPr>
          <w:p w14:paraId="3DEC4FFF" w14:textId="1854A7BB" w:rsidR="00A00289" w:rsidRPr="00227ADD" w:rsidRDefault="00A00289" w:rsidP="00227ADD">
            <w:pPr>
              <w:spacing w:line="276" w:lineRule="auto"/>
              <w:rPr>
                <w:color w:val="000000" w:themeColor="text1"/>
                <w:sz w:val="22"/>
                <w:szCs w:val="22"/>
              </w:rPr>
            </w:pPr>
            <w:r w:rsidRPr="00227ADD">
              <w:rPr>
                <w:color w:val="000000" w:themeColor="text1"/>
                <w:sz w:val="22"/>
                <w:szCs w:val="22"/>
              </w:rPr>
              <w:t>Object-Oriented Programming</w:t>
            </w:r>
          </w:p>
        </w:tc>
        <w:tc>
          <w:tcPr>
            <w:tcW w:w="2700" w:type="dxa"/>
            <w:tcBorders>
              <w:top w:val="single" w:sz="4" w:space="0" w:color="C0C0C0"/>
              <w:left w:val="single" w:sz="4" w:space="0" w:color="C0C0C0"/>
              <w:bottom w:val="single" w:sz="4" w:space="0" w:color="C0C0C0"/>
              <w:right w:val="single" w:sz="4" w:space="0" w:color="C0C0C0"/>
            </w:tcBorders>
            <w:shd w:val="clear" w:color="auto" w:fill="auto"/>
          </w:tcPr>
          <w:p w14:paraId="2DC5C38D" w14:textId="2A26076B" w:rsidR="00A00289" w:rsidRPr="00227ADD" w:rsidRDefault="00A00289" w:rsidP="00227ADD">
            <w:pPr>
              <w:spacing w:line="276" w:lineRule="auto"/>
              <w:jc w:val="center"/>
              <w:rPr>
                <w:color w:val="000000" w:themeColor="text1"/>
                <w:sz w:val="22"/>
                <w:szCs w:val="22"/>
              </w:rPr>
            </w:pPr>
            <w:r w:rsidRPr="00227ADD">
              <w:rPr>
                <w:color w:val="000000" w:themeColor="text1"/>
                <w:sz w:val="22"/>
                <w:szCs w:val="22"/>
              </w:rPr>
              <w:t xml:space="preserve">Proficient, 9/10 </w:t>
            </w:r>
          </w:p>
        </w:tc>
      </w:tr>
      <w:tr w:rsidR="00A00289" w:rsidRPr="00227ADD" w14:paraId="4777D768" w14:textId="77777777" w:rsidTr="0BD63EF6">
        <w:tc>
          <w:tcPr>
            <w:tcW w:w="6390" w:type="dxa"/>
            <w:gridSpan w:val="2"/>
            <w:tcBorders>
              <w:top w:val="single" w:sz="4" w:space="0" w:color="C0C0C0"/>
              <w:left w:val="single" w:sz="4" w:space="0" w:color="C0C0C0"/>
              <w:bottom w:val="single" w:sz="4" w:space="0" w:color="C0C0C0"/>
              <w:right w:val="single" w:sz="4" w:space="0" w:color="C0C0C0"/>
            </w:tcBorders>
            <w:shd w:val="clear" w:color="auto" w:fill="auto"/>
          </w:tcPr>
          <w:p w14:paraId="6EC16151" w14:textId="0D93092C" w:rsidR="00A00289" w:rsidRPr="00227ADD" w:rsidRDefault="00A00289" w:rsidP="00227ADD">
            <w:pPr>
              <w:spacing w:line="276" w:lineRule="auto"/>
              <w:rPr>
                <w:color w:val="000000" w:themeColor="text1"/>
                <w:sz w:val="22"/>
                <w:szCs w:val="22"/>
              </w:rPr>
            </w:pPr>
            <w:r w:rsidRPr="00227ADD">
              <w:rPr>
                <w:color w:val="000000" w:themeColor="text1"/>
                <w:sz w:val="22"/>
                <w:szCs w:val="22"/>
              </w:rPr>
              <w:t>Design Patterns</w:t>
            </w:r>
          </w:p>
        </w:tc>
        <w:tc>
          <w:tcPr>
            <w:tcW w:w="2700" w:type="dxa"/>
            <w:tcBorders>
              <w:top w:val="single" w:sz="4" w:space="0" w:color="C0C0C0"/>
              <w:left w:val="single" w:sz="4" w:space="0" w:color="C0C0C0"/>
              <w:bottom w:val="single" w:sz="4" w:space="0" w:color="C0C0C0"/>
              <w:right w:val="single" w:sz="4" w:space="0" w:color="C0C0C0"/>
            </w:tcBorders>
            <w:shd w:val="clear" w:color="auto" w:fill="auto"/>
          </w:tcPr>
          <w:p w14:paraId="0BBF5DA2" w14:textId="7885BA61" w:rsidR="00A00289" w:rsidRPr="00227ADD" w:rsidRDefault="00A00289" w:rsidP="00227ADD">
            <w:pPr>
              <w:spacing w:line="276" w:lineRule="auto"/>
              <w:jc w:val="center"/>
              <w:rPr>
                <w:color w:val="000000" w:themeColor="text1"/>
                <w:sz w:val="22"/>
                <w:szCs w:val="22"/>
              </w:rPr>
            </w:pPr>
            <w:r w:rsidRPr="00227ADD">
              <w:rPr>
                <w:color w:val="000000" w:themeColor="text1"/>
                <w:sz w:val="22"/>
                <w:szCs w:val="22"/>
              </w:rPr>
              <w:t xml:space="preserve">Proficient, 8/10 </w:t>
            </w:r>
          </w:p>
        </w:tc>
      </w:tr>
      <w:tr w:rsidR="00A00289" w:rsidRPr="00227ADD" w14:paraId="5F0428B8" w14:textId="77777777" w:rsidTr="0BD63EF6">
        <w:tc>
          <w:tcPr>
            <w:tcW w:w="9090" w:type="dxa"/>
            <w:gridSpan w:val="3"/>
            <w:tcBorders>
              <w:top w:val="single" w:sz="4" w:space="0" w:color="C0C0C0"/>
              <w:left w:val="single" w:sz="4" w:space="0" w:color="C0C0C0"/>
              <w:bottom w:val="single" w:sz="4" w:space="0" w:color="C0C0C0"/>
              <w:right w:val="single" w:sz="4" w:space="0" w:color="C0C0C0"/>
            </w:tcBorders>
            <w:shd w:val="clear" w:color="auto" w:fill="auto"/>
          </w:tcPr>
          <w:p w14:paraId="583EEA3F" w14:textId="77777777" w:rsidR="00A00289" w:rsidRPr="00227ADD" w:rsidRDefault="00A00289" w:rsidP="00227ADD">
            <w:pPr>
              <w:spacing w:line="276" w:lineRule="auto"/>
              <w:jc w:val="center"/>
              <w:rPr>
                <w:color w:val="000000" w:themeColor="text1"/>
                <w:sz w:val="22"/>
                <w:szCs w:val="22"/>
              </w:rPr>
            </w:pPr>
            <w:r w:rsidRPr="00227ADD">
              <w:rPr>
                <w:b/>
                <w:color w:val="000000" w:themeColor="text1"/>
                <w:sz w:val="22"/>
                <w:szCs w:val="22"/>
              </w:rPr>
              <w:t>Development tools</w:t>
            </w:r>
          </w:p>
        </w:tc>
      </w:tr>
      <w:tr w:rsidR="00A00289" w:rsidRPr="00227ADD" w14:paraId="7844DB2C" w14:textId="77777777" w:rsidTr="0BD63EF6">
        <w:tc>
          <w:tcPr>
            <w:tcW w:w="6383" w:type="dxa"/>
            <w:tcBorders>
              <w:top w:val="single" w:sz="4" w:space="0" w:color="C0C0C0"/>
              <w:left w:val="single" w:sz="4" w:space="0" w:color="C0C0C0"/>
              <w:bottom w:val="single" w:sz="4" w:space="0" w:color="C0C0C0"/>
            </w:tcBorders>
            <w:shd w:val="clear" w:color="auto" w:fill="auto"/>
          </w:tcPr>
          <w:p w14:paraId="57441DDB" w14:textId="3945093C" w:rsidR="008A5DC9" w:rsidRPr="00227ADD" w:rsidRDefault="00A00289" w:rsidP="00227ADD">
            <w:pPr>
              <w:spacing w:line="276" w:lineRule="auto"/>
              <w:rPr>
                <w:color w:val="000000" w:themeColor="text1"/>
                <w:sz w:val="22"/>
                <w:szCs w:val="22"/>
              </w:rPr>
            </w:pPr>
            <w:r w:rsidRPr="00227ADD">
              <w:rPr>
                <w:color w:val="000000" w:themeColor="text1"/>
                <w:sz w:val="22"/>
                <w:szCs w:val="22"/>
              </w:rPr>
              <w:t>Eclipse, IntelliJ</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2C944847" w14:textId="4CA6BE1E" w:rsidR="00A00289" w:rsidRPr="00227ADD" w:rsidRDefault="00A00289" w:rsidP="00227ADD">
            <w:pPr>
              <w:spacing w:line="276" w:lineRule="auto"/>
              <w:jc w:val="center"/>
              <w:rPr>
                <w:color w:val="000000" w:themeColor="text1"/>
                <w:sz w:val="22"/>
                <w:szCs w:val="22"/>
              </w:rPr>
            </w:pPr>
            <w:r w:rsidRPr="00227ADD">
              <w:rPr>
                <w:color w:val="000000" w:themeColor="text1"/>
                <w:sz w:val="22"/>
                <w:szCs w:val="22"/>
              </w:rPr>
              <w:t xml:space="preserve">Proficient, </w:t>
            </w:r>
            <w:r w:rsidR="001A03CB" w:rsidRPr="00227ADD">
              <w:rPr>
                <w:color w:val="000000" w:themeColor="text1"/>
                <w:sz w:val="22"/>
                <w:szCs w:val="22"/>
              </w:rPr>
              <w:t>9</w:t>
            </w:r>
            <w:r w:rsidRPr="00227ADD">
              <w:rPr>
                <w:color w:val="000000" w:themeColor="text1"/>
                <w:sz w:val="22"/>
                <w:szCs w:val="22"/>
              </w:rPr>
              <w:t xml:space="preserve">/10 </w:t>
            </w:r>
          </w:p>
        </w:tc>
      </w:tr>
      <w:tr w:rsidR="00A00289" w:rsidRPr="00227ADD" w14:paraId="42BCCD94" w14:textId="77777777" w:rsidTr="0BD63EF6">
        <w:tc>
          <w:tcPr>
            <w:tcW w:w="6383" w:type="dxa"/>
            <w:tcBorders>
              <w:top w:val="single" w:sz="4" w:space="0" w:color="C0C0C0"/>
              <w:left w:val="single" w:sz="4" w:space="0" w:color="C0C0C0"/>
              <w:bottom w:val="single" w:sz="4" w:space="0" w:color="C0C0C0"/>
            </w:tcBorders>
            <w:shd w:val="clear" w:color="auto" w:fill="auto"/>
          </w:tcPr>
          <w:p w14:paraId="08CA6630" w14:textId="54402687" w:rsidR="00A00289" w:rsidRPr="00227ADD" w:rsidRDefault="00A00289" w:rsidP="00227ADD">
            <w:pPr>
              <w:tabs>
                <w:tab w:val="right" w:pos="6153"/>
              </w:tabs>
              <w:spacing w:line="276" w:lineRule="auto"/>
              <w:rPr>
                <w:color w:val="000000" w:themeColor="text1"/>
                <w:sz w:val="22"/>
                <w:szCs w:val="22"/>
              </w:rPr>
            </w:pPr>
            <w:r w:rsidRPr="00227ADD">
              <w:rPr>
                <w:color w:val="000000" w:themeColor="text1"/>
                <w:sz w:val="22"/>
                <w:szCs w:val="22"/>
              </w:rPr>
              <w:t>SVN, GIT, JENKINS</w:t>
            </w:r>
            <w:r w:rsidRPr="00227ADD">
              <w:rPr>
                <w:color w:val="000000" w:themeColor="text1"/>
                <w:sz w:val="22"/>
                <w:szCs w:val="22"/>
              </w:rPr>
              <w:tab/>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79C4D1B8" w14:textId="4E17C253" w:rsidR="00A00289" w:rsidRPr="00227ADD" w:rsidRDefault="00A00289" w:rsidP="00227ADD">
            <w:pPr>
              <w:spacing w:line="276" w:lineRule="auto"/>
              <w:jc w:val="center"/>
              <w:rPr>
                <w:color w:val="000000" w:themeColor="text1"/>
                <w:sz w:val="22"/>
                <w:szCs w:val="22"/>
              </w:rPr>
            </w:pPr>
            <w:r w:rsidRPr="00227ADD">
              <w:rPr>
                <w:color w:val="000000" w:themeColor="text1"/>
                <w:sz w:val="22"/>
                <w:szCs w:val="22"/>
              </w:rPr>
              <w:t xml:space="preserve">Proficient, </w:t>
            </w:r>
            <w:r w:rsidR="001A03CB" w:rsidRPr="00227ADD">
              <w:rPr>
                <w:color w:val="000000" w:themeColor="text1"/>
                <w:sz w:val="22"/>
                <w:szCs w:val="22"/>
              </w:rPr>
              <w:t>8</w:t>
            </w:r>
            <w:r w:rsidRPr="00227ADD">
              <w:rPr>
                <w:color w:val="000000" w:themeColor="text1"/>
                <w:sz w:val="22"/>
                <w:szCs w:val="22"/>
              </w:rPr>
              <w:t>/10</w:t>
            </w:r>
          </w:p>
        </w:tc>
      </w:tr>
      <w:tr w:rsidR="008A5DC9" w:rsidRPr="00227ADD" w14:paraId="61BB9F2A" w14:textId="77777777" w:rsidTr="0BD63EF6">
        <w:tc>
          <w:tcPr>
            <w:tcW w:w="6383" w:type="dxa"/>
            <w:tcBorders>
              <w:top w:val="single" w:sz="4" w:space="0" w:color="C0C0C0"/>
              <w:left w:val="single" w:sz="4" w:space="0" w:color="C0C0C0"/>
              <w:bottom w:val="single" w:sz="4" w:space="0" w:color="C0C0C0"/>
            </w:tcBorders>
            <w:shd w:val="clear" w:color="auto" w:fill="auto"/>
          </w:tcPr>
          <w:p w14:paraId="7008F533" w14:textId="30DAB45B" w:rsidR="008A5DC9" w:rsidRPr="00227ADD" w:rsidRDefault="008A5DC9" w:rsidP="00227ADD">
            <w:pPr>
              <w:tabs>
                <w:tab w:val="right" w:pos="6153"/>
              </w:tabs>
              <w:spacing w:line="276" w:lineRule="auto"/>
              <w:rPr>
                <w:color w:val="000000" w:themeColor="text1"/>
                <w:sz w:val="22"/>
                <w:szCs w:val="22"/>
              </w:rPr>
            </w:pPr>
            <w:r w:rsidRPr="00227ADD">
              <w:rPr>
                <w:color w:val="000000" w:themeColor="text1"/>
                <w:sz w:val="22"/>
                <w:szCs w:val="22"/>
              </w:rPr>
              <w:t>Visual Studio</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22B3AB34" w14:textId="00F147CF" w:rsidR="008A5DC9" w:rsidRPr="00227ADD" w:rsidRDefault="008A5DC9" w:rsidP="00227ADD">
            <w:pPr>
              <w:spacing w:line="276" w:lineRule="auto"/>
              <w:jc w:val="center"/>
              <w:rPr>
                <w:color w:val="000000" w:themeColor="text1"/>
                <w:sz w:val="22"/>
                <w:szCs w:val="22"/>
              </w:rPr>
            </w:pPr>
            <w:r w:rsidRPr="00227ADD">
              <w:rPr>
                <w:color w:val="000000" w:themeColor="text1"/>
                <w:sz w:val="22"/>
                <w:szCs w:val="22"/>
              </w:rPr>
              <w:t xml:space="preserve">Proficient, </w:t>
            </w:r>
            <w:r w:rsidR="001A03CB" w:rsidRPr="00227ADD">
              <w:rPr>
                <w:color w:val="000000" w:themeColor="text1"/>
                <w:sz w:val="22"/>
                <w:szCs w:val="22"/>
              </w:rPr>
              <w:t>8</w:t>
            </w:r>
            <w:r w:rsidRPr="00227ADD">
              <w:rPr>
                <w:color w:val="000000" w:themeColor="text1"/>
                <w:sz w:val="22"/>
                <w:szCs w:val="22"/>
              </w:rPr>
              <w:t>/10</w:t>
            </w:r>
          </w:p>
        </w:tc>
      </w:tr>
      <w:tr w:rsidR="008A5DC9" w:rsidRPr="00227ADD" w14:paraId="6BB8E98B" w14:textId="77777777" w:rsidTr="0BD63EF6">
        <w:tc>
          <w:tcPr>
            <w:tcW w:w="6383" w:type="dxa"/>
            <w:tcBorders>
              <w:top w:val="single" w:sz="4" w:space="0" w:color="C0C0C0"/>
              <w:left w:val="single" w:sz="4" w:space="0" w:color="C0C0C0"/>
              <w:bottom w:val="single" w:sz="4" w:space="0" w:color="C0C0C0"/>
            </w:tcBorders>
            <w:shd w:val="clear" w:color="auto" w:fill="auto"/>
          </w:tcPr>
          <w:p w14:paraId="1AF2923F" w14:textId="7FE4F4E3" w:rsidR="008A5DC9" w:rsidRPr="00227ADD" w:rsidRDefault="008A5DC9" w:rsidP="00227ADD">
            <w:pPr>
              <w:tabs>
                <w:tab w:val="right" w:pos="6153"/>
              </w:tabs>
              <w:spacing w:line="276" w:lineRule="auto"/>
              <w:rPr>
                <w:color w:val="000000" w:themeColor="text1"/>
                <w:sz w:val="22"/>
                <w:szCs w:val="22"/>
              </w:rPr>
            </w:pPr>
            <w:r w:rsidRPr="00227ADD">
              <w:rPr>
                <w:color w:val="000000" w:themeColor="text1"/>
                <w:sz w:val="22"/>
                <w:szCs w:val="22"/>
              </w:rPr>
              <w:t>Redmine</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66E148F6" w14:textId="4A229778" w:rsidR="008A5DC9" w:rsidRPr="00227ADD" w:rsidRDefault="008A5DC9" w:rsidP="00227ADD">
            <w:pPr>
              <w:spacing w:line="276" w:lineRule="auto"/>
              <w:jc w:val="center"/>
              <w:rPr>
                <w:color w:val="000000" w:themeColor="text1"/>
                <w:sz w:val="22"/>
                <w:szCs w:val="22"/>
              </w:rPr>
            </w:pPr>
            <w:r w:rsidRPr="00227ADD">
              <w:rPr>
                <w:color w:val="000000" w:themeColor="text1"/>
                <w:sz w:val="22"/>
                <w:szCs w:val="22"/>
              </w:rPr>
              <w:t>Proficient, 8/10</w:t>
            </w:r>
          </w:p>
        </w:tc>
      </w:tr>
      <w:tr w:rsidR="008A5DC9" w:rsidRPr="00227ADD" w14:paraId="405C683D" w14:textId="77777777" w:rsidTr="0BD63EF6">
        <w:tc>
          <w:tcPr>
            <w:tcW w:w="6383" w:type="dxa"/>
            <w:tcBorders>
              <w:top w:val="single" w:sz="4" w:space="0" w:color="C0C0C0"/>
              <w:left w:val="single" w:sz="4" w:space="0" w:color="C0C0C0"/>
              <w:bottom w:val="single" w:sz="4" w:space="0" w:color="C0C0C0"/>
            </w:tcBorders>
            <w:shd w:val="clear" w:color="auto" w:fill="auto"/>
          </w:tcPr>
          <w:p w14:paraId="6CFF3674" w14:textId="3417B18B" w:rsidR="008A5DC9" w:rsidRPr="00227ADD" w:rsidRDefault="008A5DC9" w:rsidP="00227ADD">
            <w:pPr>
              <w:tabs>
                <w:tab w:val="right" w:pos="6153"/>
              </w:tabs>
              <w:spacing w:line="276" w:lineRule="auto"/>
              <w:rPr>
                <w:color w:val="000000" w:themeColor="text1"/>
                <w:sz w:val="22"/>
                <w:szCs w:val="22"/>
              </w:rPr>
            </w:pPr>
            <w:r w:rsidRPr="00227ADD">
              <w:rPr>
                <w:color w:val="000000" w:themeColor="text1"/>
                <w:sz w:val="22"/>
                <w:szCs w:val="22"/>
              </w:rPr>
              <w:t>JIRA</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15D8FC86" w14:textId="122A4403" w:rsidR="008A5DC9" w:rsidRPr="00227ADD" w:rsidRDefault="008A5DC9" w:rsidP="00227ADD">
            <w:pPr>
              <w:spacing w:line="276" w:lineRule="auto"/>
              <w:jc w:val="center"/>
              <w:rPr>
                <w:color w:val="000000" w:themeColor="text1"/>
                <w:sz w:val="22"/>
                <w:szCs w:val="22"/>
              </w:rPr>
            </w:pPr>
            <w:r w:rsidRPr="00227ADD">
              <w:rPr>
                <w:color w:val="000000" w:themeColor="text1"/>
                <w:sz w:val="22"/>
                <w:szCs w:val="22"/>
              </w:rPr>
              <w:t>Proficient, 9/10</w:t>
            </w:r>
          </w:p>
        </w:tc>
      </w:tr>
      <w:tr w:rsidR="008A5DC9" w:rsidRPr="00227ADD" w14:paraId="20B5524D" w14:textId="77777777" w:rsidTr="0BD63EF6">
        <w:tc>
          <w:tcPr>
            <w:tcW w:w="9090" w:type="dxa"/>
            <w:gridSpan w:val="3"/>
            <w:tcBorders>
              <w:top w:val="single" w:sz="4" w:space="0" w:color="C0C0C0"/>
              <w:left w:val="single" w:sz="4" w:space="0" w:color="C0C0C0"/>
              <w:bottom w:val="single" w:sz="4" w:space="0" w:color="C0C0C0"/>
              <w:right w:val="single" w:sz="4" w:space="0" w:color="C0C0C0"/>
            </w:tcBorders>
            <w:shd w:val="clear" w:color="auto" w:fill="auto"/>
          </w:tcPr>
          <w:p w14:paraId="5B929043" w14:textId="31FBCFCD" w:rsidR="008A5DC9" w:rsidRPr="00227ADD" w:rsidRDefault="008A5DC9" w:rsidP="00227ADD">
            <w:pPr>
              <w:spacing w:line="276" w:lineRule="auto"/>
              <w:jc w:val="center"/>
              <w:rPr>
                <w:color w:val="000000" w:themeColor="text1"/>
                <w:sz w:val="22"/>
                <w:szCs w:val="22"/>
              </w:rPr>
            </w:pPr>
            <w:r w:rsidRPr="00227ADD">
              <w:rPr>
                <w:b/>
                <w:color w:val="000000" w:themeColor="text1"/>
                <w:sz w:val="22"/>
                <w:szCs w:val="22"/>
              </w:rPr>
              <w:t>Operating Systems</w:t>
            </w:r>
          </w:p>
        </w:tc>
      </w:tr>
      <w:tr w:rsidR="008A5DC9" w:rsidRPr="00227ADD" w14:paraId="0D481BFC" w14:textId="77777777" w:rsidTr="0BD63EF6">
        <w:tc>
          <w:tcPr>
            <w:tcW w:w="6383" w:type="dxa"/>
            <w:tcBorders>
              <w:top w:val="single" w:sz="4" w:space="0" w:color="C0C0C0"/>
              <w:left w:val="single" w:sz="4" w:space="0" w:color="C0C0C0"/>
              <w:bottom w:val="single" w:sz="4" w:space="0" w:color="C0C0C0"/>
            </w:tcBorders>
            <w:shd w:val="clear" w:color="auto" w:fill="auto"/>
          </w:tcPr>
          <w:p w14:paraId="623B2202" w14:textId="50C75419" w:rsidR="008A5DC9" w:rsidRPr="00227ADD" w:rsidRDefault="008A5DC9" w:rsidP="00227ADD">
            <w:pPr>
              <w:tabs>
                <w:tab w:val="right" w:pos="6153"/>
              </w:tabs>
              <w:spacing w:line="276" w:lineRule="auto"/>
              <w:rPr>
                <w:color w:val="000000" w:themeColor="text1"/>
                <w:sz w:val="22"/>
                <w:szCs w:val="22"/>
              </w:rPr>
            </w:pPr>
            <w:r w:rsidRPr="00227ADD">
              <w:rPr>
                <w:color w:val="000000" w:themeColor="text1"/>
                <w:sz w:val="22"/>
                <w:szCs w:val="22"/>
              </w:rPr>
              <w:t>Windows</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11949C98" w14:textId="5EC193E7" w:rsidR="008A5DC9" w:rsidRPr="00227ADD" w:rsidRDefault="008A5DC9" w:rsidP="00227ADD">
            <w:pPr>
              <w:spacing w:line="276" w:lineRule="auto"/>
              <w:jc w:val="center"/>
              <w:rPr>
                <w:color w:val="000000" w:themeColor="text1"/>
                <w:sz w:val="22"/>
                <w:szCs w:val="22"/>
              </w:rPr>
            </w:pPr>
            <w:r w:rsidRPr="00227ADD">
              <w:rPr>
                <w:color w:val="000000" w:themeColor="text1"/>
                <w:sz w:val="22"/>
                <w:szCs w:val="22"/>
              </w:rPr>
              <w:t>Proficient, 8/10</w:t>
            </w:r>
          </w:p>
        </w:tc>
      </w:tr>
      <w:tr w:rsidR="008A5DC9" w:rsidRPr="00227ADD" w14:paraId="6BCD9881" w14:textId="77777777" w:rsidTr="0BD63EF6">
        <w:tc>
          <w:tcPr>
            <w:tcW w:w="6383" w:type="dxa"/>
            <w:tcBorders>
              <w:top w:val="single" w:sz="4" w:space="0" w:color="C0C0C0"/>
              <w:left w:val="single" w:sz="4" w:space="0" w:color="C0C0C0"/>
              <w:bottom w:val="single" w:sz="4" w:space="0" w:color="C0C0C0"/>
            </w:tcBorders>
            <w:shd w:val="clear" w:color="auto" w:fill="auto"/>
          </w:tcPr>
          <w:p w14:paraId="6A808E8A" w14:textId="05E54483" w:rsidR="008A5DC9" w:rsidRPr="00227ADD" w:rsidRDefault="008A5DC9" w:rsidP="00227ADD">
            <w:pPr>
              <w:tabs>
                <w:tab w:val="right" w:pos="6153"/>
              </w:tabs>
              <w:spacing w:line="276" w:lineRule="auto"/>
              <w:rPr>
                <w:color w:val="000000" w:themeColor="text1"/>
                <w:sz w:val="22"/>
                <w:szCs w:val="22"/>
              </w:rPr>
            </w:pPr>
            <w:r w:rsidRPr="00227ADD">
              <w:rPr>
                <w:color w:val="000000" w:themeColor="text1"/>
                <w:sz w:val="22"/>
                <w:szCs w:val="22"/>
              </w:rPr>
              <w:t>Linux, Unix (MacOS)</w:t>
            </w:r>
          </w:p>
        </w:tc>
        <w:tc>
          <w:tcPr>
            <w:tcW w:w="2707" w:type="dxa"/>
            <w:gridSpan w:val="2"/>
            <w:tcBorders>
              <w:top w:val="single" w:sz="4" w:space="0" w:color="C0C0C0"/>
              <w:left w:val="single" w:sz="4" w:space="0" w:color="C0C0C0"/>
              <w:bottom w:val="single" w:sz="4" w:space="0" w:color="C0C0C0"/>
              <w:right w:val="single" w:sz="4" w:space="0" w:color="C0C0C0"/>
            </w:tcBorders>
            <w:shd w:val="clear" w:color="auto" w:fill="auto"/>
          </w:tcPr>
          <w:p w14:paraId="60E928C3" w14:textId="20F07491" w:rsidR="008A5DC9" w:rsidRPr="00227ADD" w:rsidRDefault="004F4491" w:rsidP="00227ADD">
            <w:pPr>
              <w:spacing w:line="276" w:lineRule="auto"/>
              <w:jc w:val="center"/>
              <w:rPr>
                <w:color w:val="000000" w:themeColor="text1"/>
                <w:sz w:val="22"/>
                <w:szCs w:val="22"/>
              </w:rPr>
            </w:pPr>
            <w:r w:rsidRPr="00227ADD">
              <w:rPr>
                <w:color w:val="000000" w:themeColor="text1"/>
                <w:sz w:val="22"/>
                <w:szCs w:val="22"/>
              </w:rPr>
              <w:t>Knowledgeable</w:t>
            </w:r>
            <w:r w:rsidR="008A5DC9" w:rsidRPr="00227ADD">
              <w:rPr>
                <w:color w:val="000000" w:themeColor="text1"/>
                <w:sz w:val="22"/>
                <w:szCs w:val="22"/>
              </w:rPr>
              <w:t xml:space="preserve">, </w:t>
            </w:r>
            <w:r w:rsidR="00BE226B">
              <w:rPr>
                <w:color w:val="000000" w:themeColor="text1"/>
                <w:sz w:val="22"/>
                <w:szCs w:val="22"/>
              </w:rPr>
              <w:t>6</w:t>
            </w:r>
            <w:r w:rsidR="008A5DC9" w:rsidRPr="00227ADD">
              <w:rPr>
                <w:color w:val="000000" w:themeColor="text1"/>
                <w:sz w:val="22"/>
                <w:szCs w:val="22"/>
              </w:rPr>
              <w:t>/10</w:t>
            </w:r>
          </w:p>
        </w:tc>
      </w:tr>
    </w:tbl>
    <w:p w14:paraId="20117F40" w14:textId="67996BE5" w:rsidR="00BD4E75" w:rsidRPr="00227ADD" w:rsidRDefault="00BD4E75" w:rsidP="00227ADD">
      <w:pPr>
        <w:spacing w:before="96" w:line="276" w:lineRule="auto"/>
        <w:rPr>
          <w:b/>
          <w:color w:val="000000" w:themeColor="text1"/>
          <w:sz w:val="22"/>
          <w:szCs w:val="22"/>
        </w:rPr>
      </w:pPr>
    </w:p>
    <w:p w14:paraId="03CD296E" w14:textId="77777777" w:rsidR="003B281E" w:rsidRDefault="003B281E" w:rsidP="00227ADD">
      <w:pPr>
        <w:spacing w:before="96" w:line="276" w:lineRule="auto"/>
        <w:rPr>
          <w:b/>
          <w:color w:val="000000" w:themeColor="text1"/>
          <w:sz w:val="22"/>
          <w:szCs w:val="22"/>
        </w:rPr>
      </w:pPr>
    </w:p>
    <w:p w14:paraId="497D177A" w14:textId="77777777" w:rsidR="00A40206" w:rsidRPr="00227ADD" w:rsidRDefault="00A40206" w:rsidP="00227ADD">
      <w:pPr>
        <w:spacing w:before="96" w:line="276" w:lineRule="auto"/>
        <w:rPr>
          <w:b/>
          <w:color w:val="000000" w:themeColor="text1"/>
          <w:sz w:val="22"/>
          <w:szCs w:val="22"/>
        </w:rPr>
      </w:pPr>
    </w:p>
    <w:tbl>
      <w:tblPr>
        <w:tblW w:w="9863" w:type="dxa"/>
        <w:tblInd w:w="-108" w:type="dxa"/>
        <w:tblLayout w:type="fixed"/>
        <w:tblCellMar>
          <w:left w:w="0" w:type="dxa"/>
          <w:right w:w="0" w:type="dxa"/>
        </w:tblCellMar>
        <w:tblLook w:val="0000" w:firstRow="0" w:lastRow="0" w:firstColumn="0" w:lastColumn="0" w:noHBand="0" w:noVBand="0"/>
      </w:tblPr>
      <w:tblGrid>
        <w:gridCol w:w="9108"/>
        <w:gridCol w:w="755"/>
      </w:tblGrid>
      <w:tr w:rsidR="003B281E" w:rsidRPr="00227ADD" w14:paraId="6974F01D" w14:textId="77777777" w:rsidTr="00EB02C0">
        <w:tc>
          <w:tcPr>
            <w:tcW w:w="9108" w:type="dxa"/>
            <w:shd w:val="clear" w:color="auto" w:fill="EBE4EC"/>
          </w:tcPr>
          <w:p w14:paraId="5717C507" w14:textId="6087F8B4" w:rsidR="003B281E" w:rsidRPr="00227ADD" w:rsidRDefault="003B281E" w:rsidP="00227ADD">
            <w:pPr>
              <w:spacing w:before="96" w:line="276" w:lineRule="auto"/>
              <w:jc w:val="center"/>
              <w:rPr>
                <w:color w:val="000000" w:themeColor="text1"/>
                <w:sz w:val="22"/>
                <w:szCs w:val="22"/>
              </w:rPr>
            </w:pPr>
            <w:r w:rsidRPr="00227ADD">
              <w:rPr>
                <w:b/>
                <w:color w:val="000000" w:themeColor="text1"/>
                <w:sz w:val="22"/>
                <w:szCs w:val="22"/>
              </w:rPr>
              <w:t>LANGUAGES</w:t>
            </w:r>
          </w:p>
        </w:tc>
        <w:tc>
          <w:tcPr>
            <w:tcW w:w="755" w:type="dxa"/>
            <w:shd w:val="clear" w:color="auto" w:fill="auto"/>
          </w:tcPr>
          <w:p w14:paraId="45EE7E6D" w14:textId="77777777" w:rsidR="003B281E" w:rsidRPr="00227ADD" w:rsidRDefault="003B281E" w:rsidP="00227ADD">
            <w:pPr>
              <w:snapToGrid w:val="0"/>
              <w:spacing w:line="276" w:lineRule="auto"/>
              <w:rPr>
                <w:color w:val="000000" w:themeColor="text1"/>
                <w:sz w:val="22"/>
                <w:szCs w:val="22"/>
              </w:rPr>
            </w:pPr>
          </w:p>
        </w:tc>
      </w:tr>
    </w:tbl>
    <w:p w14:paraId="79644485" w14:textId="77777777" w:rsidR="00EC1C71" w:rsidRPr="00227ADD" w:rsidRDefault="00EC1C71" w:rsidP="00227ADD">
      <w:pPr>
        <w:spacing w:before="96" w:line="276" w:lineRule="auto"/>
        <w:jc w:val="center"/>
        <w:rPr>
          <w:b/>
          <w:color w:val="000000" w:themeColor="text1"/>
          <w:sz w:val="22"/>
          <w:szCs w:val="22"/>
        </w:rPr>
      </w:pPr>
    </w:p>
    <w:tbl>
      <w:tblPr>
        <w:tblW w:w="8995" w:type="dxa"/>
        <w:tblLayout w:type="fixed"/>
        <w:tblLook w:val="0000" w:firstRow="0" w:lastRow="0" w:firstColumn="0" w:lastColumn="0" w:noHBand="0" w:noVBand="0"/>
      </w:tblPr>
      <w:tblGrid>
        <w:gridCol w:w="2425"/>
        <w:gridCol w:w="2520"/>
        <w:gridCol w:w="4050"/>
      </w:tblGrid>
      <w:tr w:rsidR="00EC1C71" w:rsidRPr="00227ADD" w14:paraId="58D535F9" w14:textId="77777777" w:rsidTr="004C6C31">
        <w:trPr>
          <w:trHeight w:val="242"/>
        </w:trPr>
        <w:tc>
          <w:tcPr>
            <w:tcW w:w="2425" w:type="dxa"/>
            <w:tcBorders>
              <w:top w:val="single" w:sz="4" w:space="0" w:color="C0C0C0"/>
              <w:left w:val="single" w:sz="4" w:space="0" w:color="C0C0C0"/>
              <w:bottom w:val="single" w:sz="4" w:space="0" w:color="C0C0C0"/>
            </w:tcBorders>
            <w:shd w:val="clear" w:color="auto" w:fill="auto"/>
          </w:tcPr>
          <w:p w14:paraId="504BEC1F" w14:textId="77777777" w:rsidR="00EC1C71" w:rsidRPr="00227ADD" w:rsidRDefault="00EC1C71" w:rsidP="00227ADD">
            <w:pPr>
              <w:spacing w:line="276" w:lineRule="auto"/>
              <w:jc w:val="center"/>
              <w:rPr>
                <w:b/>
                <w:color w:val="000000" w:themeColor="text1"/>
                <w:sz w:val="22"/>
                <w:szCs w:val="22"/>
              </w:rPr>
            </w:pPr>
            <w:r w:rsidRPr="00227ADD">
              <w:rPr>
                <w:b/>
                <w:color w:val="000000" w:themeColor="text1"/>
                <w:sz w:val="22"/>
                <w:szCs w:val="22"/>
              </w:rPr>
              <w:t>Language</w:t>
            </w:r>
          </w:p>
        </w:tc>
        <w:tc>
          <w:tcPr>
            <w:tcW w:w="2520" w:type="dxa"/>
            <w:tcBorders>
              <w:top w:val="single" w:sz="4" w:space="0" w:color="C0C0C0"/>
              <w:left w:val="single" w:sz="4" w:space="0" w:color="C0C0C0"/>
              <w:bottom w:val="single" w:sz="4" w:space="0" w:color="C0C0C0"/>
            </w:tcBorders>
            <w:shd w:val="clear" w:color="auto" w:fill="auto"/>
          </w:tcPr>
          <w:p w14:paraId="0BAE40F3" w14:textId="77777777" w:rsidR="00EC1C71" w:rsidRPr="00227ADD" w:rsidRDefault="00EC1C71" w:rsidP="00227ADD">
            <w:pPr>
              <w:spacing w:line="276" w:lineRule="auto"/>
              <w:jc w:val="center"/>
              <w:rPr>
                <w:b/>
                <w:color w:val="000000" w:themeColor="text1"/>
                <w:sz w:val="22"/>
                <w:szCs w:val="22"/>
              </w:rPr>
            </w:pPr>
            <w:r w:rsidRPr="00227ADD">
              <w:rPr>
                <w:b/>
                <w:color w:val="000000" w:themeColor="text1"/>
                <w:sz w:val="22"/>
                <w:szCs w:val="22"/>
              </w:rPr>
              <w:t>Level</w:t>
            </w:r>
          </w:p>
        </w:tc>
        <w:tc>
          <w:tcPr>
            <w:tcW w:w="4050" w:type="dxa"/>
            <w:tcBorders>
              <w:top w:val="single" w:sz="4" w:space="0" w:color="C0C0C0"/>
              <w:left w:val="single" w:sz="4" w:space="0" w:color="C0C0C0"/>
              <w:bottom w:val="single" w:sz="4" w:space="0" w:color="C0C0C0"/>
              <w:right w:val="single" w:sz="4" w:space="0" w:color="C0C0C0"/>
            </w:tcBorders>
            <w:shd w:val="clear" w:color="auto" w:fill="auto"/>
          </w:tcPr>
          <w:p w14:paraId="36FE677F" w14:textId="77777777" w:rsidR="00EC1C71" w:rsidRPr="00227ADD" w:rsidRDefault="00EC1C71" w:rsidP="00227ADD">
            <w:pPr>
              <w:spacing w:line="276" w:lineRule="auto"/>
              <w:jc w:val="center"/>
              <w:rPr>
                <w:color w:val="000000" w:themeColor="text1"/>
                <w:sz w:val="22"/>
                <w:szCs w:val="22"/>
              </w:rPr>
            </w:pPr>
            <w:r w:rsidRPr="00227ADD">
              <w:rPr>
                <w:b/>
                <w:color w:val="000000" w:themeColor="text1"/>
                <w:sz w:val="22"/>
                <w:szCs w:val="22"/>
              </w:rPr>
              <w:t>Note</w:t>
            </w:r>
          </w:p>
        </w:tc>
      </w:tr>
      <w:tr w:rsidR="00EC1C71" w:rsidRPr="00227ADD" w14:paraId="38A5942C" w14:textId="77777777" w:rsidTr="004C6C31">
        <w:trPr>
          <w:trHeight w:val="484"/>
        </w:trPr>
        <w:tc>
          <w:tcPr>
            <w:tcW w:w="2425" w:type="dxa"/>
            <w:tcBorders>
              <w:top w:val="single" w:sz="4" w:space="0" w:color="C0C0C0"/>
              <w:left w:val="single" w:sz="4" w:space="0" w:color="C0C0C0"/>
              <w:bottom w:val="single" w:sz="4" w:space="0" w:color="C0C0C0"/>
            </w:tcBorders>
            <w:shd w:val="clear" w:color="auto" w:fill="auto"/>
          </w:tcPr>
          <w:p w14:paraId="06846C33" w14:textId="77777777" w:rsidR="00EC1C71" w:rsidRPr="00227ADD" w:rsidRDefault="00EC1C71" w:rsidP="00227ADD">
            <w:pPr>
              <w:spacing w:line="276" w:lineRule="auto"/>
              <w:jc w:val="center"/>
              <w:rPr>
                <w:color w:val="000000" w:themeColor="text1"/>
                <w:sz w:val="22"/>
                <w:szCs w:val="22"/>
              </w:rPr>
            </w:pPr>
            <w:r w:rsidRPr="00227ADD">
              <w:rPr>
                <w:color w:val="000000" w:themeColor="text1"/>
                <w:sz w:val="22"/>
                <w:szCs w:val="22"/>
              </w:rPr>
              <w:t>English</w:t>
            </w:r>
          </w:p>
          <w:p w14:paraId="213792BB" w14:textId="77777777" w:rsidR="00EC1C71" w:rsidRPr="00227ADD" w:rsidRDefault="00EC1C71" w:rsidP="00227ADD">
            <w:pPr>
              <w:spacing w:line="276" w:lineRule="auto"/>
              <w:jc w:val="center"/>
              <w:rPr>
                <w:color w:val="000000" w:themeColor="text1"/>
                <w:sz w:val="22"/>
                <w:szCs w:val="22"/>
              </w:rPr>
            </w:pPr>
          </w:p>
        </w:tc>
        <w:tc>
          <w:tcPr>
            <w:tcW w:w="2520" w:type="dxa"/>
            <w:tcBorders>
              <w:top w:val="single" w:sz="4" w:space="0" w:color="C0C0C0"/>
              <w:left w:val="single" w:sz="4" w:space="0" w:color="C0C0C0"/>
              <w:bottom w:val="single" w:sz="4" w:space="0" w:color="C0C0C0"/>
            </w:tcBorders>
            <w:shd w:val="clear" w:color="auto" w:fill="auto"/>
          </w:tcPr>
          <w:p w14:paraId="6C04DE3B" w14:textId="77777777" w:rsidR="00EC1C71" w:rsidRPr="00227ADD" w:rsidRDefault="00EC1C71" w:rsidP="00227ADD">
            <w:pPr>
              <w:spacing w:line="276" w:lineRule="auto"/>
              <w:jc w:val="center"/>
              <w:rPr>
                <w:color w:val="000000" w:themeColor="text1"/>
                <w:sz w:val="22"/>
                <w:szCs w:val="22"/>
              </w:rPr>
            </w:pPr>
            <w:r w:rsidRPr="00227ADD">
              <w:rPr>
                <w:color w:val="000000" w:themeColor="text1"/>
                <w:sz w:val="22"/>
                <w:szCs w:val="22"/>
              </w:rPr>
              <w:t>Intermediate</w:t>
            </w:r>
          </w:p>
        </w:tc>
        <w:tc>
          <w:tcPr>
            <w:tcW w:w="4050" w:type="dxa"/>
            <w:tcBorders>
              <w:top w:val="single" w:sz="4" w:space="0" w:color="C0C0C0"/>
              <w:left w:val="single" w:sz="4" w:space="0" w:color="C0C0C0"/>
              <w:bottom w:val="single" w:sz="4" w:space="0" w:color="C0C0C0"/>
              <w:right w:val="single" w:sz="4" w:space="0" w:color="C0C0C0"/>
            </w:tcBorders>
            <w:shd w:val="clear" w:color="auto" w:fill="auto"/>
          </w:tcPr>
          <w:p w14:paraId="11CE7685" w14:textId="225F9D15" w:rsidR="00EC1C71" w:rsidRPr="00227ADD" w:rsidRDefault="004C6C31" w:rsidP="00227ADD">
            <w:pPr>
              <w:spacing w:line="276" w:lineRule="auto"/>
              <w:jc w:val="center"/>
              <w:rPr>
                <w:color w:val="000000" w:themeColor="text1"/>
                <w:sz w:val="22"/>
                <w:szCs w:val="22"/>
              </w:rPr>
            </w:pPr>
            <w:r>
              <w:rPr>
                <w:color w:val="000000" w:themeColor="text1"/>
                <w:sz w:val="22"/>
                <w:szCs w:val="22"/>
              </w:rPr>
              <w:t>Speak, Listen, Write, Read</w:t>
            </w:r>
          </w:p>
        </w:tc>
      </w:tr>
    </w:tbl>
    <w:p w14:paraId="68203332" w14:textId="3658F08A" w:rsidR="00EC1C71" w:rsidRPr="00227ADD" w:rsidRDefault="00EC1C71" w:rsidP="004C6C31">
      <w:pPr>
        <w:spacing w:before="96" w:line="276" w:lineRule="auto"/>
        <w:rPr>
          <w:b/>
          <w:color w:val="000000" w:themeColor="text1"/>
          <w:sz w:val="22"/>
          <w:szCs w:val="22"/>
        </w:rPr>
      </w:pPr>
    </w:p>
    <w:tbl>
      <w:tblPr>
        <w:tblW w:w="9108" w:type="dxa"/>
        <w:tblLayout w:type="fixed"/>
        <w:tblLook w:val="0000" w:firstRow="0" w:lastRow="0" w:firstColumn="0" w:lastColumn="0" w:noHBand="0" w:noVBand="0"/>
      </w:tblPr>
      <w:tblGrid>
        <w:gridCol w:w="9108"/>
      </w:tblGrid>
      <w:tr w:rsidR="00F466F9" w:rsidRPr="00227ADD" w14:paraId="7065928C" w14:textId="77777777" w:rsidTr="003601D7">
        <w:trPr>
          <w:cantSplit/>
          <w:trHeight w:val="548"/>
        </w:trPr>
        <w:tc>
          <w:tcPr>
            <w:tcW w:w="9108" w:type="dxa"/>
            <w:shd w:val="clear" w:color="auto" w:fill="auto"/>
          </w:tcPr>
          <w:p w14:paraId="6DFB9E20" w14:textId="54E8F7C5" w:rsidR="00EC1C71" w:rsidRPr="00227ADD" w:rsidRDefault="00EC1C71" w:rsidP="00227ADD">
            <w:pPr>
              <w:spacing w:line="276" w:lineRule="auto"/>
              <w:rPr>
                <w:b/>
                <w:color w:val="000000" w:themeColor="text1"/>
                <w:sz w:val="22"/>
                <w:szCs w:val="22"/>
              </w:rPr>
            </w:pPr>
            <w:bookmarkStart w:id="2" w:name="OLE_LINK19"/>
            <w:bookmarkStart w:id="3" w:name="OLE_LINK18"/>
            <w:bookmarkEnd w:id="2"/>
            <w:bookmarkEnd w:id="3"/>
          </w:p>
        </w:tc>
      </w:tr>
      <w:tr w:rsidR="00F466F9" w:rsidRPr="00227ADD" w14:paraId="07B6B6F5" w14:textId="77777777" w:rsidTr="003601D7">
        <w:tc>
          <w:tcPr>
            <w:tcW w:w="9108" w:type="dxa"/>
            <w:shd w:val="clear" w:color="auto" w:fill="EBE4EC"/>
          </w:tcPr>
          <w:p w14:paraId="01C661F4" w14:textId="77777777" w:rsidR="00B5197C" w:rsidRPr="00227ADD" w:rsidRDefault="00B5197C" w:rsidP="00227ADD">
            <w:pPr>
              <w:spacing w:before="96" w:line="276" w:lineRule="auto"/>
              <w:jc w:val="center"/>
              <w:rPr>
                <w:color w:val="000000" w:themeColor="text1"/>
                <w:sz w:val="22"/>
                <w:szCs w:val="22"/>
              </w:rPr>
            </w:pPr>
            <w:r w:rsidRPr="00227ADD">
              <w:rPr>
                <w:b/>
                <w:color w:val="000000" w:themeColor="text1"/>
                <w:sz w:val="22"/>
                <w:szCs w:val="22"/>
              </w:rPr>
              <w:t>PROJECT LIST</w:t>
            </w:r>
          </w:p>
        </w:tc>
      </w:tr>
    </w:tbl>
    <w:p w14:paraId="7F57DC55" w14:textId="77777777" w:rsidR="00416BBA" w:rsidRPr="00227ADD" w:rsidRDefault="00416BBA" w:rsidP="00227ADD">
      <w:pPr>
        <w:spacing w:line="276" w:lineRule="auto"/>
        <w:jc w:val="both"/>
        <w:rPr>
          <w:b/>
          <w:color w:val="000000"/>
          <w:sz w:val="22"/>
          <w:szCs w:val="22"/>
        </w:rPr>
      </w:pPr>
    </w:p>
    <w:p w14:paraId="1E66E1FD" w14:textId="77777777" w:rsidR="00AF08E7" w:rsidRPr="00227ADD" w:rsidRDefault="00AF08E7" w:rsidP="00227ADD">
      <w:pPr>
        <w:spacing w:line="276" w:lineRule="auto"/>
        <w:jc w:val="both"/>
        <w:rPr>
          <w:b/>
          <w:color w:val="000000"/>
          <w:sz w:val="22"/>
          <w:szCs w:val="22"/>
        </w:rPr>
      </w:pPr>
    </w:p>
    <w:p w14:paraId="432B2D2B" w14:textId="51BDCAB7" w:rsidR="00484E60" w:rsidRDefault="00484E60" w:rsidP="00227ADD">
      <w:pPr>
        <w:spacing w:line="276" w:lineRule="auto"/>
        <w:jc w:val="both"/>
        <w:rPr>
          <w:b/>
          <w:bCs/>
          <w:color w:val="000000"/>
          <w:sz w:val="22"/>
          <w:szCs w:val="22"/>
          <w:lang w:eastAsia="en-US"/>
        </w:rPr>
      </w:pPr>
      <w:r w:rsidRPr="00227ADD">
        <w:rPr>
          <w:b/>
          <w:color w:val="000000"/>
          <w:sz w:val="22"/>
          <w:szCs w:val="22"/>
        </w:rPr>
        <w:t>AYCAP</w:t>
      </w:r>
    </w:p>
    <w:p w14:paraId="05DDBF9E" w14:textId="77777777" w:rsidR="004C6C31" w:rsidRPr="00227ADD" w:rsidRDefault="004C6C31" w:rsidP="00227ADD">
      <w:pPr>
        <w:spacing w:line="276" w:lineRule="auto"/>
        <w:jc w:val="both"/>
        <w:rPr>
          <w:rFonts w:eastAsia="Times New Roman"/>
          <w:sz w:val="22"/>
          <w:szCs w:val="22"/>
          <w:lang w:eastAsia="en-US"/>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2597"/>
        <w:gridCol w:w="6175"/>
      </w:tblGrid>
      <w:tr w:rsidR="00484E60" w:rsidRPr="00227ADD" w14:paraId="64239847"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6A70B1A5" w14:textId="77777777" w:rsidR="00484E60" w:rsidRPr="00227ADD" w:rsidRDefault="00484E60" w:rsidP="00227ADD">
            <w:pPr>
              <w:suppressAutoHyphens w:val="0"/>
              <w:spacing w:line="276" w:lineRule="auto"/>
              <w:rPr>
                <w:sz w:val="22"/>
                <w:szCs w:val="22"/>
                <w:lang w:eastAsia="en-US"/>
              </w:rPr>
            </w:pPr>
            <w:r w:rsidRPr="00227ADD">
              <w:rPr>
                <w:color w:val="000000"/>
                <w:sz w:val="22"/>
                <w:szCs w:val="22"/>
                <w:lang w:eastAsia="en-US"/>
              </w:rPr>
              <w:t>Client:</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005BFDC8" w14:textId="77777777" w:rsidR="00484E60" w:rsidRPr="00227ADD" w:rsidRDefault="00484E60" w:rsidP="00227ADD">
            <w:pPr>
              <w:suppressAutoHyphens w:val="0"/>
              <w:spacing w:line="276" w:lineRule="auto"/>
              <w:ind w:left="360"/>
              <w:rPr>
                <w:sz w:val="22"/>
                <w:szCs w:val="22"/>
                <w:lang w:eastAsia="en-US"/>
              </w:rPr>
            </w:pPr>
            <w:r w:rsidRPr="00227ADD">
              <w:rPr>
                <w:b/>
                <w:bCs/>
                <w:color w:val="000000"/>
                <w:sz w:val="22"/>
                <w:szCs w:val="22"/>
                <w:lang w:eastAsia="en-US"/>
              </w:rPr>
              <w:t>Krungsri bank - Thailand</w:t>
            </w:r>
          </w:p>
        </w:tc>
      </w:tr>
      <w:tr w:rsidR="00484E60" w:rsidRPr="00227ADD" w14:paraId="2714C4F4"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4495C598" w14:textId="157AB375" w:rsidR="00484E60" w:rsidRPr="00227ADD" w:rsidRDefault="00484E60" w:rsidP="00227ADD">
            <w:pPr>
              <w:suppressAutoHyphens w:val="0"/>
              <w:spacing w:line="276" w:lineRule="auto"/>
              <w:rPr>
                <w:sz w:val="22"/>
                <w:szCs w:val="22"/>
                <w:lang w:eastAsia="en-US"/>
              </w:rPr>
            </w:pPr>
            <w:r w:rsidRPr="00227ADD">
              <w:rPr>
                <w:color w:val="000000"/>
                <w:sz w:val="22"/>
                <w:szCs w:val="22"/>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40CA2C5D" w14:textId="0E4A83F0" w:rsidR="00484E60" w:rsidRPr="00227ADD" w:rsidRDefault="00E8410B" w:rsidP="00227ADD">
            <w:pPr>
              <w:suppressAutoHyphens w:val="0"/>
              <w:spacing w:line="276" w:lineRule="auto"/>
              <w:ind w:left="360"/>
              <w:rPr>
                <w:sz w:val="22"/>
                <w:szCs w:val="22"/>
                <w:lang w:eastAsia="en-US"/>
              </w:rPr>
            </w:pPr>
            <w:r>
              <w:rPr>
                <w:color w:val="000000"/>
                <w:sz w:val="22"/>
                <w:szCs w:val="22"/>
                <w:lang w:eastAsia="en-US"/>
              </w:rPr>
              <w:t>P</w:t>
            </w:r>
            <w:r w:rsidRPr="00E8410B">
              <w:rPr>
                <w:color w:val="000000"/>
                <w:sz w:val="22"/>
                <w:szCs w:val="22"/>
                <w:lang w:eastAsia="en-US"/>
              </w:rPr>
              <w:t>rovid</w:t>
            </w:r>
            <w:r>
              <w:rPr>
                <w:color w:val="000000"/>
                <w:sz w:val="22"/>
                <w:szCs w:val="22"/>
                <w:lang w:eastAsia="en-US"/>
              </w:rPr>
              <w:t xml:space="preserve">ing </w:t>
            </w:r>
            <w:r w:rsidRPr="00E8410B">
              <w:rPr>
                <w:color w:val="000000"/>
                <w:sz w:val="22"/>
                <w:szCs w:val="22"/>
                <w:lang w:eastAsia="en-US"/>
              </w:rPr>
              <w:t>personal loan options with flexible repayment terms and competitive interest rates. Users can apply directly through online or mobile banking platforms.</w:t>
            </w:r>
            <w:r>
              <w:rPr>
                <w:color w:val="000000"/>
                <w:sz w:val="22"/>
                <w:szCs w:val="22"/>
                <w:lang w:eastAsia="en-US"/>
              </w:rPr>
              <w:t xml:space="preserve"> </w:t>
            </w:r>
            <w:r w:rsidRPr="00E8410B">
              <w:rPr>
                <w:color w:val="000000"/>
                <w:sz w:val="22"/>
                <w:szCs w:val="22"/>
                <w:lang w:eastAsia="en-US"/>
              </w:rPr>
              <w:t>Tailored loan solutions for businesses to meet their working capital needs, equipment financing, and more. Integration with QR code-based payment systems for easier, contactless transactions at merchants or peer-to-peer transfers.</w:t>
            </w:r>
            <w:r w:rsidR="006A2B05">
              <w:rPr>
                <w:color w:val="000000"/>
                <w:sz w:val="22"/>
                <w:szCs w:val="22"/>
                <w:lang w:eastAsia="en-US"/>
              </w:rPr>
              <w:t xml:space="preserve"> </w:t>
            </w:r>
            <w:r w:rsidR="006A2B05" w:rsidRPr="006A2B05">
              <w:rPr>
                <w:color w:val="000000"/>
                <w:sz w:val="22"/>
                <w:szCs w:val="22"/>
                <w:lang w:eastAsia="en-US"/>
              </w:rPr>
              <w:t>Real-Time Spending Alerts:</w:t>
            </w:r>
            <w:r w:rsidR="006A2B05">
              <w:rPr>
                <w:color w:val="000000"/>
                <w:sz w:val="22"/>
                <w:szCs w:val="22"/>
                <w:lang w:eastAsia="en-US"/>
              </w:rPr>
              <w:t xml:space="preserve"> </w:t>
            </w:r>
            <w:r w:rsidR="006A2B05" w:rsidRPr="006A2B05">
              <w:rPr>
                <w:color w:val="000000"/>
                <w:sz w:val="22"/>
                <w:szCs w:val="22"/>
                <w:lang w:eastAsia="en-US"/>
              </w:rPr>
              <w:t>Customers are notified of their spending, balances, and due dates to avoid late fees and manage finances effectively.</w:t>
            </w:r>
            <w:r w:rsidR="00B65A79">
              <w:rPr>
                <w:color w:val="000000"/>
                <w:sz w:val="22"/>
                <w:szCs w:val="22"/>
                <w:lang w:eastAsia="en-US"/>
              </w:rPr>
              <w:t xml:space="preserve"> </w:t>
            </w:r>
            <w:r w:rsidR="00B65A79" w:rsidRPr="00B65A79">
              <w:rPr>
                <w:color w:val="000000"/>
                <w:sz w:val="22"/>
                <w:szCs w:val="22"/>
                <w:lang w:eastAsia="en-US"/>
              </w:rPr>
              <w:t>Branch Locator: Integrated map and branch locator for customers to find the nearest Krungsri branches and ATMs.</w:t>
            </w:r>
          </w:p>
        </w:tc>
      </w:tr>
      <w:tr w:rsidR="00484E60" w:rsidRPr="00227ADD" w14:paraId="35D1937B"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62D47DF5" w14:textId="77777777" w:rsidR="00484E60" w:rsidRPr="00227ADD" w:rsidRDefault="00484E60" w:rsidP="00227ADD">
            <w:pPr>
              <w:suppressAutoHyphens w:val="0"/>
              <w:spacing w:line="276" w:lineRule="auto"/>
              <w:rPr>
                <w:sz w:val="22"/>
                <w:szCs w:val="22"/>
                <w:lang w:eastAsia="en-US"/>
              </w:rPr>
            </w:pPr>
            <w:r w:rsidRPr="00227ADD">
              <w:rPr>
                <w:color w:val="000000"/>
                <w:sz w:val="22"/>
                <w:szCs w:val="22"/>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170A2CDA" w14:textId="0807B3F0" w:rsidR="00A050A8" w:rsidRPr="00227ADD" w:rsidRDefault="00A050A8" w:rsidP="00227ADD">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Prepare technical documents</w:t>
            </w:r>
            <w:r w:rsidR="007936F2">
              <w:rPr>
                <w:rFonts w:ascii="Times New Roman" w:hAnsi="Times New Roman" w:cs="Times New Roman"/>
                <w:color w:val="000000"/>
                <w:sz w:val="22"/>
                <w:szCs w:val="22"/>
                <w:lang w:eastAsia="en-US"/>
              </w:rPr>
              <w:t>: API desgin, sequence diagram, ...</w:t>
            </w:r>
            <w:r>
              <w:rPr>
                <w:rFonts w:ascii="Times New Roman" w:hAnsi="Times New Roman" w:cs="Times New Roman"/>
                <w:color w:val="000000"/>
                <w:sz w:val="22"/>
                <w:szCs w:val="22"/>
                <w:lang w:eastAsia="en-US"/>
              </w:rPr>
              <w:t>.</w:t>
            </w:r>
          </w:p>
          <w:p w14:paraId="192B45E7" w14:textId="6CAD7A89" w:rsidR="00484E60" w:rsidRPr="00227ADD" w:rsidRDefault="002D085A" w:rsidP="00227ADD">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 xml:space="preserve">Implement new features, </w:t>
            </w:r>
            <w:r w:rsidR="009E22F9" w:rsidRPr="00227ADD">
              <w:rPr>
                <w:rFonts w:ascii="Times New Roman" w:hAnsi="Times New Roman" w:cs="Times New Roman"/>
                <w:color w:val="000000"/>
                <w:sz w:val="22"/>
                <w:szCs w:val="22"/>
                <w:lang w:eastAsia="en-US"/>
              </w:rPr>
              <w:t>bug</w:t>
            </w:r>
            <w:r w:rsidRPr="00227ADD">
              <w:rPr>
                <w:rFonts w:ascii="Times New Roman" w:hAnsi="Times New Roman" w:cs="Times New Roman"/>
                <w:color w:val="000000"/>
                <w:sz w:val="22"/>
                <w:szCs w:val="22"/>
                <w:lang w:eastAsia="en-US"/>
              </w:rPr>
              <w:t xml:space="preserve"> fixing.  </w:t>
            </w:r>
          </w:p>
          <w:p w14:paraId="2C257401" w14:textId="7B21F976" w:rsidR="00484E60" w:rsidRDefault="00484E60" w:rsidP="00227ADD">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Implement unit test</w:t>
            </w:r>
            <w:r w:rsidR="002D085A" w:rsidRPr="00227ADD">
              <w:rPr>
                <w:rFonts w:ascii="Times New Roman" w:hAnsi="Times New Roman" w:cs="Times New Roman"/>
                <w:color w:val="000000"/>
                <w:sz w:val="22"/>
                <w:szCs w:val="22"/>
                <w:lang w:eastAsia="en-US"/>
              </w:rPr>
              <w:t>.</w:t>
            </w:r>
          </w:p>
          <w:p w14:paraId="307AC8D0" w14:textId="3514A1F6" w:rsidR="007A785D" w:rsidRPr="00227ADD" w:rsidRDefault="007A785D" w:rsidP="00227ADD">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Working with jenkins to deploy and testing in different environments</w:t>
            </w:r>
          </w:p>
          <w:p w14:paraId="33E00FF9" w14:textId="670DE273" w:rsidR="00484E60" w:rsidRPr="00227ADD" w:rsidRDefault="008F1D4B" w:rsidP="00227ADD">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Review code with other members</w:t>
            </w:r>
            <w:r w:rsidR="002D085A" w:rsidRPr="00227ADD">
              <w:rPr>
                <w:rFonts w:ascii="Times New Roman" w:hAnsi="Times New Roman" w:cs="Times New Roman"/>
                <w:color w:val="000000"/>
                <w:sz w:val="22"/>
                <w:szCs w:val="22"/>
                <w:lang w:eastAsia="en-US"/>
              </w:rPr>
              <w:t>.</w:t>
            </w:r>
          </w:p>
        </w:tc>
      </w:tr>
      <w:tr w:rsidR="00484E60" w:rsidRPr="00227ADD" w14:paraId="2BBFA386"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4413AF39" w14:textId="77777777" w:rsidR="00484E60" w:rsidRPr="00227ADD" w:rsidRDefault="00484E60" w:rsidP="00227ADD">
            <w:pPr>
              <w:suppressAutoHyphens w:val="0"/>
              <w:spacing w:line="276" w:lineRule="auto"/>
              <w:rPr>
                <w:color w:val="000000"/>
                <w:sz w:val="22"/>
                <w:szCs w:val="22"/>
                <w:lang w:eastAsia="en-US"/>
              </w:rPr>
            </w:pPr>
            <w:r w:rsidRPr="00227ADD">
              <w:rPr>
                <w:color w:val="000000"/>
                <w:sz w:val="22"/>
                <w:szCs w:val="22"/>
                <w:lang w:val="vi-VN" w:eastAsia="en-US"/>
              </w:rPr>
              <w:t>Role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4235F9DE" w14:textId="64F0E7EA" w:rsidR="00484E60" w:rsidRPr="00227ADD" w:rsidRDefault="004C6C31" w:rsidP="00227ADD">
            <w:pPr>
              <w:shd w:val="clear" w:color="auto" w:fill="FFFFFF"/>
              <w:suppressAutoHyphens w:val="0"/>
              <w:spacing w:line="276" w:lineRule="auto"/>
              <w:ind w:left="360"/>
              <w:textAlignment w:val="baseline"/>
              <w:rPr>
                <w:rFonts w:eastAsia="Times New Roman"/>
                <w:color w:val="000000"/>
                <w:sz w:val="22"/>
                <w:szCs w:val="22"/>
                <w:lang w:eastAsia="en-US"/>
              </w:rPr>
            </w:pPr>
            <w:r>
              <w:rPr>
                <w:rFonts w:eastAsia="Times New Roman"/>
                <w:color w:val="000000"/>
                <w:sz w:val="22"/>
                <w:szCs w:val="22"/>
                <w:lang w:eastAsia="en-US"/>
              </w:rPr>
              <w:t>Backend</w:t>
            </w:r>
            <w:r w:rsidR="00484E60" w:rsidRPr="00227ADD">
              <w:rPr>
                <w:rFonts w:eastAsia="Times New Roman"/>
                <w:color w:val="000000"/>
                <w:sz w:val="22"/>
                <w:szCs w:val="22"/>
                <w:lang w:eastAsia="en-US"/>
              </w:rPr>
              <w:t xml:space="preserve"> Developer</w:t>
            </w:r>
          </w:p>
        </w:tc>
      </w:tr>
      <w:tr w:rsidR="00484E60" w:rsidRPr="00227ADD" w14:paraId="09F6D083"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71F11867" w14:textId="77777777" w:rsidR="00484E60" w:rsidRPr="00227ADD" w:rsidRDefault="00484E60" w:rsidP="00227ADD">
            <w:pPr>
              <w:suppressAutoHyphens w:val="0"/>
              <w:spacing w:line="276" w:lineRule="auto"/>
              <w:rPr>
                <w:sz w:val="22"/>
                <w:szCs w:val="22"/>
                <w:lang w:eastAsia="en-US"/>
              </w:rPr>
            </w:pPr>
            <w:r w:rsidRPr="00227ADD">
              <w:rPr>
                <w:color w:val="000000"/>
                <w:sz w:val="22"/>
                <w:szCs w:val="22"/>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4942279F" w14:textId="3DE6B2DB" w:rsidR="00484E60" w:rsidRPr="00227ADD" w:rsidRDefault="00484E60" w:rsidP="00227ADD">
            <w:pPr>
              <w:suppressAutoHyphens w:val="0"/>
              <w:spacing w:line="276" w:lineRule="auto"/>
              <w:ind w:left="360"/>
              <w:rPr>
                <w:sz w:val="22"/>
                <w:szCs w:val="22"/>
                <w:lang w:eastAsia="en-US"/>
              </w:rPr>
            </w:pPr>
            <w:r w:rsidRPr="00227ADD">
              <w:rPr>
                <w:color w:val="000000"/>
                <w:sz w:val="22"/>
                <w:szCs w:val="22"/>
                <w:lang w:eastAsia="en-US"/>
              </w:rPr>
              <w:t xml:space="preserve">IntelliJ IDEA, </w:t>
            </w:r>
            <w:r w:rsidR="00926F42" w:rsidRPr="00227ADD">
              <w:rPr>
                <w:color w:val="000000"/>
                <w:sz w:val="22"/>
                <w:szCs w:val="22"/>
                <w:lang w:eastAsia="en-US"/>
              </w:rPr>
              <w:t>Portainer</w:t>
            </w:r>
            <w:r w:rsidRPr="00227ADD">
              <w:rPr>
                <w:color w:val="000000"/>
                <w:sz w:val="22"/>
                <w:szCs w:val="22"/>
                <w:lang w:eastAsia="en-US"/>
              </w:rPr>
              <w:t xml:space="preserve">, </w:t>
            </w:r>
            <w:r w:rsidR="00926F42" w:rsidRPr="00227ADD">
              <w:rPr>
                <w:color w:val="000000"/>
                <w:sz w:val="22"/>
                <w:szCs w:val="22"/>
                <w:lang w:eastAsia="en-US"/>
              </w:rPr>
              <w:t>Jira, RedisInsight</w:t>
            </w:r>
          </w:p>
        </w:tc>
      </w:tr>
      <w:tr w:rsidR="00484E60" w:rsidRPr="00227ADD" w14:paraId="3BF3F0B6"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5CA9EB95" w14:textId="77777777" w:rsidR="00484E60" w:rsidRPr="00227ADD" w:rsidRDefault="00484E60" w:rsidP="00227ADD">
            <w:pPr>
              <w:suppressAutoHyphens w:val="0"/>
              <w:spacing w:line="276" w:lineRule="auto"/>
              <w:rPr>
                <w:sz w:val="22"/>
                <w:szCs w:val="22"/>
                <w:lang w:eastAsia="en-US"/>
              </w:rPr>
            </w:pPr>
            <w:r w:rsidRPr="00227ADD">
              <w:rPr>
                <w:color w:val="000000"/>
                <w:sz w:val="22"/>
                <w:szCs w:val="22"/>
                <w:lang w:eastAsia="en-US"/>
              </w:rPr>
              <w:t>Platform, server and 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7DBFA398" w14:textId="3FCDCAD7" w:rsidR="00484E60" w:rsidRPr="00227ADD" w:rsidRDefault="00FC4F96" w:rsidP="00227ADD">
            <w:pPr>
              <w:suppressAutoHyphens w:val="0"/>
              <w:spacing w:line="276" w:lineRule="auto"/>
              <w:ind w:left="360"/>
              <w:rPr>
                <w:sz w:val="22"/>
                <w:szCs w:val="22"/>
                <w:lang w:eastAsia="en-US"/>
              </w:rPr>
            </w:pPr>
            <w:r>
              <w:rPr>
                <w:sz w:val="22"/>
                <w:szCs w:val="22"/>
                <w:lang w:eastAsia="en-US"/>
              </w:rPr>
              <w:t>DynamoDB</w:t>
            </w:r>
          </w:p>
        </w:tc>
      </w:tr>
      <w:tr w:rsidR="00484E60" w:rsidRPr="00227ADD" w14:paraId="082C3E9B" w14:textId="77777777" w:rsidTr="00C00B8B">
        <w:trPr>
          <w:trHeight w:val="374"/>
        </w:trPr>
        <w:tc>
          <w:tcPr>
            <w:tcW w:w="2597" w:type="dxa"/>
            <w:tcBorders>
              <w:top w:val="single" w:sz="8" w:space="0" w:color="C0C0C0"/>
              <w:left w:val="single" w:sz="8" w:space="0" w:color="C0C0C0"/>
              <w:bottom w:val="single" w:sz="4" w:space="0" w:color="C0C0C0"/>
              <w:right w:val="single" w:sz="4" w:space="0" w:color="C0C0C0"/>
            </w:tcBorders>
            <w:tcMar>
              <w:top w:w="0" w:type="dxa"/>
              <w:left w:w="108" w:type="dxa"/>
              <w:bottom w:w="0" w:type="dxa"/>
              <w:right w:w="108" w:type="dxa"/>
            </w:tcMar>
            <w:vAlign w:val="center"/>
          </w:tcPr>
          <w:p w14:paraId="18663E93" w14:textId="77777777" w:rsidR="00484E60" w:rsidRPr="00227ADD" w:rsidRDefault="00484E60" w:rsidP="00227ADD">
            <w:pPr>
              <w:suppressAutoHyphens w:val="0"/>
              <w:spacing w:line="276" w:lineRule="auto"/>
              <w:rPr>
                <w:color w:val="000000"/>
                <w:sz w:val="22"/>
                <w:szCs w:val="22"/>
                <w:lang w:val="vi-VN" w:eastAsia="en-US"/>
              </w:rPr>
            </w:pPr>
            <w:r w:rsidRPr="00227ADD">
              <w:rPr>
                <w:color w:val="000000"/>
                <w:sz w:val="22"/>
                <w:szCs w:val="22"/>
                <w:lang w:val="vi-VN" w:eastAsia="en-US"/>
              </w:rPr>
              <w:lastRenderedPageBreak/>
              <w:t>Used technologies</w:t>
            </w:r>
          </w:p>
        </w:tc>
        <w:tc>
          <w:tcPr>
            <w:tcW w:w="0" w:type="auto"/>
            <w:tcBorders>
              <w:top w:val="single" w:sz="8" w:space="0" w:color="C0C0C0"/>
              <w:left w:val="single" w:sz="4" w:space="0" w:color="C0C0C0"/>
              <w:bottom w:val="single" w:sz="4" w:space="0" w:color="C0C0C0"/>
              <w:right w:val="single" w:sz="8" w:space="0" w:color="C0C0C0"/>
            </w:tcBorders>
            <w:tcMar>
              <w:top w:w="0" w:type="dxa"/>
              <w:left w:w="108" w:type="dxa"/>
              <w:bottom w:w="0" w:type="dxa"/>
              <w:right w:w="108" w:type="dxa"/>
            </w:tcMar>
            <w:vAlign w:val="center"/>
          </w:tcPr>
          <w:p w14:paraId="257B59AE" w14:textId="51531F44" w:rsidR="00484E60" w:rsidRPr="00227ADD" w:rsidRDefault="00EB6ED8" w:rsidP="00227ADD">
            <w:pPr>
              <w:suppressAutoHyphens w:val="0"/>
              <w:spacing w:line="276" w:lineRule="auto"/>
              <w:ind w:left="360"/>
              <w:rPr>
                <w:color w:val="000000"/>
                <w:sz w:val="22"/>
                <w:szCs w:val="22"/>
                <w:lang w:eastAsia="en-US"/>
              </w:rPr>
            </w:pPr>
            <w:r w:rsidRPr="00227ADD">
              <w:rPr>
                <w:color w:val="000000"/>
                <w:sz w:val="22"/>
                <w:szCs w:val="22"/>
                <w:lang w:eastAsia="en-US"/>
              </w:rPr>
              <w:t>Microservice</w:t>
            </w:r>
            <w:r w:rsidR="00366D2A">
              <w:rPr>
                <w:color w:val="000000"/>
                <w:sz w:val="22"/>
                <w:szCs w:val="22"/>
                <w:lang w:eastAsia="en-US"/>
              </w:rPr>
              <w:t>,</w:t>
            </w:r>
            <w:r w:rsidRPr="00227ADD">
              <w:rPr>
                <w:color w:val="000000"/>
                <w:sz w:val="22"/>
                <w:szCs w:val="22"/>
                <w:lang w:eastAsia="en-US"/>
              </w:rPr>
              <w:t xml:space="preserve"> </w:t>
            </w:r>
            <w:r w:rsidR="00484E60" w:rsidRPr="00227ADD">
              <w:rPr>
                <w:color w:val="000000"/>
                <w:sz w:val="22"/>
                <w:szCs w:val="22"/>
                <w:lang w:eastAsia="en-US"/>
              </w:rPr>
              <w:t xml:space="preserve">Spring Boot, </w:t>
            </w:r>
            <w:r w:rsidR="00377050">
              <w:rPr>
                <w:color w:val="000000"/>
                <w:sz w:val="22"/>
                <w:szCs w:val="22"/>
                <w:lang w:eastAsia="en-US"/>
              </w:rPr>
              <w:t>Java</w:t>
            </w:r>
            <w:r w:rsidR="00484E60" w:rsidRPr="00227ADD">
              <w:rPr>
                <w:color w:val="000000"/>
                <w:sz w:val="22"/>
                <w:szCs w:val="22"/>
                <w:lang w:eastAsia="en-US"/>
              </w:rPr>
              <w:t>, Gradle</w:t>
            </w:r>
            <w:r w:rsidR="00377050">
              <w:rPr>
                <w:color w:val="000000"/>
                <w:sz w:val="22"/>
                <w:szCs w:val="22"/>
                <w:lang w:eastAsia="en-US"/>
              </w:rPr>
              <w:t>, RESTful</w:t>
            </w:r>
            <w:r w:rsidR="0053174C">
              <w:rPr>
                <w:color w:val="000000"/>
                <w:sz w:val="22"/>
                <w:szCs w:val="22"/>
                <w:lang w:eastAsia="en-US"/>
              </w:rPr>
              <w:t>, Redis</w:t>
            </w:r>
            <w:r w:rsidR="00D714B0">
              <w:rPr>
                <w:color w:val="000000"/>
                <w:sz w:val="22"/>
                <w:szCs w:val="22"/>
                <w:lang w:eastAsia="en-US"/>
              </w:rPr>
              <w:t xml:space="preserve">, </w:t>
            </w:r>
            <w:r w:rsidR="00FC4F96">
              <w:rPr>
                <w:color w:val="000000"/>
                <w:sz w:val="22"/>
                <w:szCs w:val="22"/>
                <w:lang w:eastAsia="en-US"/>
              </w:rPr>
              <w:t xml:space="preserve">AWS </w:t>
            </w:r>
            <w:r w:rsidR="00A34AF6">
              <w:rPr>
                <w:color w:val="000000"/>
                <w:sz w:val="22"/>
                <w:szCs w:val="22"/>
                <w:lang w:eastAsia="en-US"/>
              </w:rPr>
              <w:t>Cognito</w:t>
            </w:r>
            <w:r w:rsidR="00FC4F96">
              <w:rPr>
                <w:color w:val="000000"/>
                <w:sz w:val="22"/>
                <w:szCs w:val="22"/>
                <w:lang w:eastAsia="en-US"/>
              </w:rPr>
              <w:t>, AWS SQS</w:t>
            </w:r>
          </w:p>
        </w:tc>
      </w:tr>
    </w:tbl>
    <w:p w14:paraId="70DF9E56" w14:textId="03EE78EA" w:rsidR="00B5197C" w:rsidRPr="00227ADD" w:rsidRDefault="00B5197C" w:rsidP="00227ADD">
      <w:pPr>
        <w:spacing w:line="276" w:lineRule="auto"/>
        <w:jc w:val="both"/>
        <w:rPr>
          <w:b/>
          <w:color w:val="000000" w:themeColor="text1"/>
          <w:sz w:val="22"/>
          <w:szCs w:val="22"/>
          <w:u w:val="single"/>
        </w:rPr>
      </w:pPr>
    </w:p>
    <w:p w14:paraId="6EA16D1D" w14:textId="28573D8F" w:rsidR="005B7725" w:rsidRDefault="005B7725" w:rsidP="00227ADD">
      <w:pPr>
        <w:spacing w:line="276" w:lineRule="auto"/>
        <w:jc w:val="both"/>
        <w:rPr>
          <w:b/>
          <w:color w:val="000000" w:themeColor="text1"/>
          <w:sz w:val="22"/>
          <w:szCs w:val="22"/>
          <w:u w:val="single"/>
        </w:rPr>
      </w:pPr>
    </w:p>
    <w:p w14:paraId="20EAF283" w14:textId="7B62878C" w:rsidR="00377050" w:rsidRDefault="00377050" w:rsidP="00377050">
      <w:pPr>
        <w:spacing w:line="276" w:lineRule="auto"/>
        <w:jc w:val="both"/>
        <w:rPr>
          <w:b/>
          <w:color w:val="000000"/>
          <w:sz w:val="22"/>
          <w:szCs w:val="22"/>
        </w:rPr>
      </w:pPr>
      <w:r w:rsidRPr="00227ADD">
        <w:rPr>
          <w:b/>
          <w:color w:val="000000"/>
          <w:sz w:val="22"/>
          <w:szCs w:val="22"/>
        </w:rPr>
        <w:t>Viettel PAY</w:t>
      </w:r>
      <w:r w:rsidR="00B631F2">
        <w:rPr>
          <w:b/>
          <w:color w:val="000000"/>
          <w:sz w:val="22"/>
          <w:szCs w:val="22"/>
        </w:rPr>
        <w:t xml:space="preserve"> </w:t>
      </w:r>
    </w:p>
    <w:p w14:paraId="70664236" w14:textId="77777777" w:rsidR="00377050" w:rsidRPr="00227ADD" w:rsidRDefault="00377050" w:rsidP="00377050">
      <w:pPr>
        <w:spacing w:line="276" w:lineRule="auto"/>
        <w:jc w:val="both"/>
        <w:rPr>
          <w:rFonts w:eastAsia="Times New Roman"/>
          <w:sz w:val="22"/>
          <w:szCs w:val="22"/>
          <w:lang w:eastAsia="en-US"/>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2597"/>
        <w:gridCol w:w="6175"/>
      </w:tblGrid>
      <w:tr w:rsidR="00377050" w:rsidRPr="00227ADD" w14:paraId="3AF9E773"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1E06FB6B" w14:textId="77777777" w:rsidR="00377050" w:rsidRPr="00227ADD" w:rsidRDefault="00377050" w:rsidP="00BF71A8">
            <w:pPr>
              <w:suppressAutoHyphens w:val="0"/>
              <w:spacing w:line="276" w:lineRule="auto"/>
              <w:rPr>
                <w:sz w:val="22"/>
                <w:szCs w:val="22"/>
                <w:lang w:eastAsia="en-US"/>
              </w:rPr>
            </w:pPr>
            <w:r w:rsidRPr="00227ADD">
              <w:rPr>
                <w:color w:val="000000"/>
                <w:sz w:val="22"/>
                <w:szCs w:val="22"/>
                <w:lang w:eastAsia="en-US"/>
              </w:rPr>
              <w:t>Client:</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0CE7FDA2" w14:textId="77777777" w:rsidR="00377050" w:rsidRPr="00227ADD" w:rsidRDefault="00377050" w:rsidP="00BF71A8">
            <w:pPr>
              <w:suppressAutoHyphens w:val="0"/>
              <w:spacing w:line="276" w:lineRule="auto"/>
              <w:ind w:left="360"/>
              <w:rPr>
                <w:sz w:val="22"/>
                <w:szCs w:val="22"/>
                <w:lang w:eastAsia="en-US"/>
              </w:rPr>
            </w:pPr>
            <w:r w:rsidRPr="00227ADD">
              <w:rPr>
                <w:b/>
                <w:bCs/>
                <w:color w:val="000000"/>
                <w:sz w:val="22"/>
                <w:szCs w:val="22"/>
                <w:lang w:eastAsia="en-US"/>
              </w:rPr>
              <w:t>Vietnam</w:t>
            </w:r>
          </w:p>
        </w:tc>
      </w:tr>
      <w:tr w:rsidR="00377050" w:rsidRPr="00227ADD" w14:paraId="3A498765"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2030F814" w14:textId="77777777" w:rsidR="00377050" w:rsidRPr="00227ADD" w:rsidRDefault="00377050" w:rsidP="00BF71A8">
            <w:pPr>
              <w:suppressAutoHyphens w:val="0"/>
              <w:spacing w:line="276" w:lineRule="auto"/>
              <w:rPr>
                <w:sz w:val="22"/>
                <w:szCs w:val="22"/>
                <w:lang w:eastAsia="en-US"/>
              </w:rPr>
            </w:pPr>
            <w:r w:rsidRPr="00227ADD">
              <w:rPr>
                <w:color w:val="000000"/>
                <w:sz w:val="22"/>
                <w:szCs w:val="22"/>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11A9CDD1" w14:textId="5F1E4AC2" w:rsidR="00F439AC" w:rsidRPr="00227ADD" w:rsidRDefault="0077292C" w:rsidP="00BF71A8">
            <w:pPr>
              <w:suppressAutoHyphens w:val="0"/>
              <w:spacing w:line="276" w:lineRule="auto"/>
              <w:ind w:left="360"/>
              <w:rPr>
                <w:sz w:val="22"/>
                <w:szCs w:val="22"/>
                <w:lang w:eastAsia="en-US"/>
              </w:rPr>
            </w:pPr>
            <w:r w:rsidRPr="0077292C">
              <w:rPr>
                <w:color w:val="000000" w:themeColor="text1"/>
                <w:sz w:val="22"/>
                <w:szCs w:val="22"/>
                <w:lang w:eastAsia="en-US"/>
              </w:rPr>
              <w:t xml:space="preserve">Viettel Pay is a leading digital bank in Vietnam, serving over 20 million users. To accommodate the growing traffic and provide a more advanced user experience, Viettel Pay initiated the transformation of its mobile app, enhancing its scalability. This upgrade </w:t>
            </w:r>
            <w:r w:rsidR="008D6A79" w:rsidRPr="0077292C">
              <w:rPr>
                <w:color w:val="000000" w:themeColor="text1"/>
                <w:sz w:val="22"/>
                <w:szCs w:val="22"/>
                <w:lang w:eastAsia="en-US"/>
              </w:rPr>
              <w:t>provides</w:t>
            </w:r>
            <w:r w:rsidRPr="0077292C">
              <w:rPr>
                <w:color w:val="000000" w:themeColor="text1"/>
                <w:sz w:val="22"/>
                <w:szCs w:val="22"/>
                <w:lang w:eastAsia="en-US"/>
              </w:rPr>
              <w:t xml:space="preserve"> users with an easy, secure, and versatile platform to conduct financial transactions.</w:t>
            </w:r>
            <w:r>
              <w:rPr>
                <w:color w:val="000000" w:themeColor="text1"/>
                <w:sz w:val="22"/>
                <w:szCs w:val="22"/>
                <w:lang w:eastAsia="en-US"/>
              </w:rPr>
              <w:t xml:space="preserve"> Integrated with </w:t>
            </w:r>
            <w:r w:rsidRPr="0077292C">
              <w:rPr>
                <w:color w:val="000000" w:themeColor="text1"/>
                <w:sz w:val="22"/>
                <w:szCs w:val="22"/>
                <w:lang w:eastAsia="en-US"/>
              </w:rPr>
              <w:t>KYC (Know Your Customer) Process: Users must verify their identity during registration by submitting documents like ID cards, selfies, and other personal details. The system employs AI-powered document scanning and facial recognition for identity verification.</w:t>
            </w:r>
            <w:r>
              <w:rPr>
                <w:color w:val="000000" w:themeColor="text1"/>
                <w:sz w:val="22"/>
                <w:szCs w:val="22"/>
                <w:lang w:eastAsia="en-US"/>
              </w:rPr>
              <w:t xml:space="preserve"> </w:t>
            </w:r>
            <w:r w:rsidRPr="0077292C">
              <w:rPr>
                <w:color w:val="000000" w:themeColor="text1"/>
                <w:sz w:val="22"/>
                <w:szCs w:val="22"/>
                <w:lang w:eastAsia="en-US"/>
              </w:rPr>
              <w:t>Users can generate a QR code to make payments by linking their bank account or digital wallet. The app automatically updates the QR code in real-time to reflect the transaction details.</w:t>
            </w:r>
            <w:r w:rsidR="008D6A79">
              <w:rPr>
                <w:color w:val="000000" w:themeColor="text1"/>
                <w:sz w:val="22"/>
                <w:szCs w:val="22"/>
                <w:lang w:eastAsia="en-US"/>
              </w:rPr>
              <w:t xml:space="preserve"> </w:t>
            </w:r>
            <w:r w:rsidR="00A03C61" w:rsidRPr="00A03C61">
              <w:rPr>
                <w:color w:val="000000" w:themeColor="text1"/>
                <w:sz w:val="22"/>
                <w:szCs w:val="22"/>
                <w:lang w:eastAsia="en-US"/>
              </w:rPr>
              <w:t>Notifications are sent to users for every transaction, including successful payments, balance updates, and promotional offers.</w:t>
            </w:r>
          </w:p>
        </w:tc>
      </w:tr>
      <w:tr w:rsidR="00377050" w:rsidRPr="00227ADD" w14:paraId="04F402B7"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31DBF792" w14:textId="77777777" w:rsidR="00377050" w:rsidRPr="00227ADD" w:rsidRDefault="00377050" w:rsidP="00BF71A8">
            <w:pPr>
              <w:suppressAutoHyphens w:val="0"/>
              <w:spacing w:line="276" w:lineRule="auto"/>
              <w:rPr>
                <w:sz w:val="22"/>
                <w:szCs w:val="22"/>
                <w:lang w:eastAsia="en-US"/>
              </w:rPr>
            </w:pPr>
            <w:r w:rsidRPr="00227ADD">
              <w:rPr>
                <w:color w:val="000000"/>
                <w:sz w:val="22"/>
                <w:szCs w:val="22"/>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7EE06842" w14:textId="60FF9256" w:rsidR="00A77B2E" w:rsidRDefault="00861EA5" w:rsidP="00154CFA">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Integration API with frontend</w:t>
            </w:r>
            <w:r w:rsidR="00B64634">
              <w:rPr>
                <w:rFonts w:ascii="Times New Roman" w:hAnsi="Times New Roman" w:cs="Times New Roman"/>
                <w:color w:val="000000"/>
                <w:sz w:val="22"/>
                <w:szCs w:val="22"/>
                <w:lang w:eastAsia="en-US"/>
              </w:rPr>
              <w:t>/mobile</w:t>
            </w:r>
            <w:r>
              <w:rPr>
                <w:rFonts w:ascii="Times New Roman" w:hAnsi="Times New Roman" w:cs="Times New Roman"/>
                <w:color w:val="000000"/>
                <w:sz w:val="22"/>
                <w:szCs w:val="22"/>
                <w:lang w:eastAsia="en-US"/>
              </w:rPr>
              <w:t xml:space="preserve"> team</w:t>
            </w:r>
          </w:p>
          <w:p w14:paraId="0EDD80D1" w14:textId="2856FD2A" w:rsidR="002A5E09" w:rsidRDefault="002A5E09" w:rsidP="00154CFA">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Bugs fixing</w:t>
            </w:r>
            <w:r w:rsidR="00851306">
              <w:rPr>
                <w:rFonts w:ascii="Times New Roman" w:hAnsi="Times New Roman" w:cs="Times New Roman"/>
                <w:color w:val="000000"/>
                <w:sz w:val="22"/>
                <w:szCs w:val="22"/>
                <w:lang w:eastAsia="en-US"/>
              </w:rPr>
              <w:t xml:space="preserve"> and develop new features follow requirements</w:t>
            </w:r>
            <w:r>
              <w:rPr>
                <w:rFonts w:ascii="Times New Roman" w:hAnsi="Times New Roman" w:cs="Times New Roman"/>
                <w:color w:val="000000"/>
                <w:sz w:val="22"/>
                <w:szCs w:val="22"/>
                <w:lang w:eastAsia="en-US"/>
              </w:rPr>
              <w:t>.</w:t>
            </w:r>
          </w:p>
          <w:p w14:paraId="16EA4F35" w14:textId="354D8DC7" w:rsidR="004B13A0" w:rsidRPr="004B13A0" w:rsidRDefault="002A5E09" w:rsidP="004B13A0">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Prepare technical documents.</w:t>
            </w:r>
          </w:p>
          <w:p w14:paraId="4D2AFB35" w14:textId="002BAC44" w:rsidR="00154CFA" w:rsidRPr="00154CFA" w:rsidRDefault="00855F4D" w:rsidP="00154CFA">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Verify code by unit test, integration test</w:t>
            </w:r>
            <w:r w:rsidR="00154CFA">
              <w:rPr>
                <w:rFonts w:ascii="Times New Roman" w:hAnsi="Times New Roman" w:cs="Times New Roman"/>
                <w:color w:val="000000"/>
                <w:sz w:val="22"/>
                <w:szCs w:val="22"/>
                <w:lang w:eastAsia="en-US"/>
              </w:rPr>
              <w:t>.</w:t>
            </w:r>
          </w:p>
        </w:tc>
      </w:tr>
      <w:tr w:rsidR="00377050" w:rsidRPr="00227ADD" w14:paraId="4763E563"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2018CD85" w14:textId="77777777" w:rsidR="00377050" w:rsidRPr="00227ADD" w:rsidRDefault="00377050" w:rsidP="00BF71A8">
            <w:pPr>
              <w:suppressAutoHyphens w:val="0"/>
              <w:spacing w:line="276" w:lineRule="auto"/>
              <w:rPr>
                <w:color w:val="000000"/>
                <w:sz w:val="22"/>
                <w:szCs w:val="22"/>
                <w:lang w:eastAsia="en-US"/>
              </w:rPr>
            </w:pPr>
            <w:r w:rsidRPr="00227ADD">
              <w:rPr>
                <w:color w:val="000000"/>
                <w:sz w:val="22"/>
                <w:szCs w:val="22"/>
                <w:lang w:val="vi-VN" w:eastAsia="en-US"/>
              </w:rPr>
              <w:t>Role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72913324" w14:textId="77777777" w:rsidR="00377050" w:rsidRPr="00227ADD" w:rsidRDefault="00377050" w:rsidP="00BF71A8">
            <w:pPr>
              <w:shd w:val="clear" w:color="auto" w:fill="FFFFFF"/>
              <w:suppressAutoHyphens w:val="0"/>
              <w:spacing w:line="276" w:lineRule="auto"/>
              <w:ind w:left="360"/>
              <w:textAlignment w:val="baseline"/>
              <w:rPr>
                <w:rFonts w:eastAsia="Times New Roman"/>
                <w:color w:val="000000"/>
                <w:sz w:val="22"/>
                <w:szCs w:val="22"/>
                <w:lang w:eastAsia="en-US"/>
              </w:rPr>
            </w:pPr>
            <w:r w:rsidRPr="00227ADD">
              <w:rPr>
                <w:rFonts w:eastAsia="Times New Roman"/>
                <w:color w:val="000000"/>
                <w:sz w:val="22"/>
                <w:szCs w:val="22"/>
                <w:lang w:eastAsia="en-US"/>
              </w:rPr>
              <w:t>Backend Developer</w:t>
            </w:r>
          </w:p>
        </w:tc>
      </w:tr>
      <w:tr w:rsidR="00377050" w:rsidRPr="00227ADD" w14:paraId="29EAB03F"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5E63E3CD" w14:textId="77777777" w:rsidR="00377050" w:rsidRPr="00227ADD" w:rsidRDefault="00377050" w:rsidP="00BF71A8">
            <w:pPr>
              <w:suppressAutoHyphens w:val="0"/>
              <w:spacing w:line="276" w:lineRule="auto"/>
              <w:rPr>
                <w:sz w:val="22"/>
                <w:szCs w:val="22"/>
                <w:lang w:eastAsia="en-US"/>
              </w:rPr>
            </w:pPr>
            <w:r w:rsidRPr="00227ADD">
              <w:rPr>
                <w:color w:val="000000"/>
                <w:sz w:val="22"/>
                <w:szCs w:val="22"/>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9270B56" w14:textId="1D18E8D6" w:rsidR="00377050" w:rsidRPr="00227ADD" w:rsidRDefault="00377050" w:rsidP="00BF71A8">
            <w:pPr>
              <w:suppressAutoHyphens w:val="0"/>
              <w:spacing w:line="276" w:lineRule="auto"/>
              <w:ind w:left="360"/>
              <w:rPr>
                <w:sz w:val="22"/>
                <w:szCs w:val="22"/>
                <w:lang w:eastAsia="en-US"/>
              </w:rPr>
            </w:pPr>
            <w:r w:rsidRPr="00227ADD">
              <w:rPr>
                <w:color w:val="000000"/>
                <w:sz w:val="22"/>
                <w:szCs w:val="22"/>
                <w:lang w:eastAsia="en-US"/>
              </w:rPr>
              <w:t>Eclipse, IntelliJ, TortoiseGit, RedisInsight</w:t>
            </w:r>
          </w:p>
        </w:tc>
      </w:tr>
      <w:tr w:rsidR="00377050" w:rsidRPr="00227ADD" w14:paraId="02E8CFFA"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2B7817BC" w14:textId="77777777" w:rsidR="00377050" w:rsidRPr="00227ADD" w:rsidRDefault="00377050" w:rsidP="00BF71A8">
            <w:pPr>
              <w:suppressAutoHyphens w:val="0"/>
              <w:spacing w:line="276" w:lineRule="auto"/>
              <w:rPr>
                <w:sz w:val="22"/>
                <w:szCs w:val="22"/>
                <w:lang w:eastAsia="en-US"/>
              </w:rPr>
            </w:pPr>
            <w:r w:rsidRPr="00227ADD">
              <w:rPr>
                <w:color w:val="000000"/>
                <w:sz w:val="22"/>
                <w:szCs w:val="22"/>
                <w:lang w:eastAsia="en-US"/>
              </w:rPr>
              <w:t>Platform, server and 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9335FA3" w14:textId="521468C3" w:rsidR="00377050" w:rsidRPr="00227ADD" w:rsidRDefault="00377050" w:rsidP="00BF71A8">
            <w:pPr>
              <w:suppressAutoHyphens w:val="0"/>
              <w:spacing w:line="276" w:lineRule="auto"/>
              <w:ind w:left="360"/>
              <w:rPr>
                <w:sz w:val="22"/>
                <w:szCs w:val="22"/>
                <w:lang w:eastAsia="en-US"/>
              </w:rPr>
            </w:pPr>
            <w:r w:rsidRPr="00227ADD">
              <w:rPr>
                <w:sz w:val="22"/>
                <w:szCs w:val="22"/>
                <w:lang w:eastAsia="en-US"/>
              </w:rPr>
              <w:t xml:space="preserve">Linux, Tomcat, </w:t>
            </w:r>
            <w:r w:rsidR="00DC076D">
              <w:rPr>
                <w:sz w:val="22"/>
                <w:szCs w:val="22"/>
                <w:lang w:eastAsia="en-US"/>
              </w:rPr>
              <w:t>DynamoDB</w:t>
            </w:r>
          </w:p>
        </w:tc>
      </w:tr>
      <w:tr w:rsidR="00377050" w:rsidRPr="00227ADD" w14:paraId="78AAF4E4" w14:textId="77777777" w:rsidTr="0BD63EF6">
        <w:trPr>
          <w:trHeight w:val="374"/>
        </w:trPr>
        <w:tc>
          <w:tcPr>
            <w:tcW w:w="2597" w:type="dxa"/>
            <w:tcBorders>
              <w:top w:val="single" w:sz="8" w:space="0" w:color="C0C0C0"/>
              <w:left w:val="single" w:sz="8" w:space="0" w:color="C0C0C0"/>
              <w:bottom w:val="single" w:sz="4" w:space="0" w:color="C0C0C0"/>
              <w:right w:val="single" w:sz="4" w:space="0" w:color="C0C0C0"/>
            </w:tcBorders>
            <w:tcMar>
              <w:top w:w="0" w:type="dxa"/>
              <w:left w:w="108" w:type="dxa"/>
              <w:bottom w:w="0" w:type="dxa"/>
              <w:right w:w="108" w:type="dxa"/>
            </w:tcMar>
            <w:vAlign w:val="center"/>
          </w:tcPr>
          <w:p w14:paraId="387F628B" w14:textId="77777777" w:rsidR="00377050" w:rsidRPr="00227ADD" w:rsidRDefault="00377050" w:rsidP="00BF71A8">
            <w:pPr>
              <w:suppressAutoHyphens w:val="0"/>
              <w:spacing w:line="276" w:lineRule="auto"/>
              <w:rPr>
                <w:color w:val="000000"/>
                <w:sz w:val="22"/>
                <w:szCs w:val="22"/>
                <w:lang w:val="vi-VN" w:eastAsia="en-US"/>
              </w:rPr>
            </w:pPr>
            <w:r w:rsidRPr="00227ADD">
              <w:rPr>
                <w:color w:val="000000"/>
                <w:sz w:val="22"/>
                <w:szCs w:val="22"/>
                <w:lang w:val="vi-VN" w:eastAsia="en-US"/>
              </w:rPr>
              <w:t>Used technologies</w:t>
            </w:r>
          </w:p>
        </w:tc>
        <w:tc>
          <w:tcPr>
            <w:tcW w:w="0" w:type="auto"/>
            <w:tcBorders>
              <w:top w:val="single" w:sz="8" w:space="0" w:color="C0C0C0"/>
              <w:left w:val="single" w:sz="4" w:space="0" w:color="C0C0C0"/>
              <w:bottom w:val="single" w:sz="4" w:space="0" w:color="C0C0C0"/>
              <w:right w:val="single" w:sz="8" w:space="0" w:color="C0C0C0"/>
            </w:tcBorders>
            <w:tcMar>
              <w:top w:w="0" w:type="dxa"/>
              <w:left w:w="108" w:type="dxa"/>
              <w:bottom w:w="0" w:type="dxa"/>
              <w:right w:w="108" w:type="dxa"/>
            </w:tcMar>
            <w:vAlign w:val="center"/>
          </w:tcPr>
          <w:p w14:paraId="09F4353C" w14:textId="67C2D4EC" w:rsidR="00377050" w:rsidRPr="00227ADD" w:rsidRDefault="00DC076D" w:rsidP="00BF71A8">
            <w:pPr>
              <w:suppressAutoHyphens w:val="0"/>
              <w:spacing w:line="276" w:lineRule="auto"/>
              <w:ind w:left="360"/>
              <w:rPr>
                <w:color w:val="000000"/>
                <w:sz w:val="22"/>
                <w:szCs w:val="22"/>
                <w:lang w:eastAsia="en-US"/>
              </w:rPr>
            </w:pPr>
            <w:r w:rsidRPr="00DC076D">
              <w:rPr>
                <w:color w:val="000000"/>
                <w:sz w:val="22"/>
                <w:szCs w:val="22"/>
                <w:lang w:eastAsia="en-US"/>
              </w:rPr>
              <w:t>Passport</w:t>
            </w:r>
            <w:r w:rsidR="000572A1">
              <w:rPr>
                <w:color w:val="000000"/>
                <w:sz w:val="22"/>
                <w:szCs w:val="22"/>
                <w:lang w:eastAsia="en-US"/>
              </w:rPr>
              <w:t>JS</w:t>
            </w:r>
            <w:r>
              <w:rPr>
                <w:color w:val="000000"/>
                <w:sz w:val="22"/>
                <w:szCs w:val="22"/>
                <w:lang w:eastAsia="en-US"/>
              </w:rPr>
              <w:t xml:space="preserve">, </w:t>
            </w:r>
            <w:r w:rsidR="00F442D1">
              <w:rPr>
                <w:color w:val="000000"/>
                <w:sz w:val="22"/>
                <w:szCs w:val="22"/>
                <w:lang w:eastAsia="en-US"/>
              </w:rPr>
              <w:t>Koa</w:t>
            </w:r>
            <w:r w:rsidR="00DB6C5E">
              <w:rPr>
                <w:color w:val="000000"/>
                <w:sz w:val="22"/>
                <w:szCs w:val="22"/>
                <w:lang w:eastAsia="en-US"/>
              </w:rPr>
              <w:t xml:space="preserve">, </w:t>
            </w:r>
            <w:r w:rsidR="00DB6C5E" w:rsidRPr="00DB6C5E">
              <w:rPr>
                <w:color w:val="000000"/>
                <w:sz w:val="22"/>
                <w:szCs w:val="22"/>
                <w:lang w:eastAsia="en-US"/>
              </w:rPr>
              <w:t>Sequelize</w:t>
            </w:r>
            <w:r w:rsidR="00A77B2E">
              <w:rPr>
                <w:color w:val="000000"/>
                <w:sz w:val="22"/>
                <w:szCs w:val="22"/>
                <w:lang w:eastAsia="en-US"/>
              </w:rPr>
              <w:t>, Redis</w:t>
            </w:r>
            <w:r w:rsidR="001F6962">
              <w:rPr>
                <w:color w:val="000000"/>
                <w:sz w:val="22"/>
                <w:szCs w:val="22"/>
                <w:lang w:eastAsia="en-US"/>
              </w:rPr>
              <w:t xml:space="preserve">, </w:t>
            </w:r>
            <w:r w:rsidR="00683789">
              <w:rPr>
                <w:color w:val="000000"/>
                <w:sz w:val="22"/>
                <w:szCs w:val="22"/>
                <w:lang w:eastAsia="en-US"/>
              </w:rPr>
              <w:t xml:space="preserve">AWS </w:t>
            </w:r>
            <w:r w:rsidR="001F6962">
              <w:rPr>
                <w:color w:val="000000"/>
                <w:sz w:val="22"/>
                <w:szCs w:val="22"/>
                <w:lang w:eastAsia="en-US"/>
              </w:rPr>
              <w:t>SQS</w:t>
            </w:r>
            <w:r w:rsidR="003E0BD9">
              <w:rPr>
                <w:color w:val="000000"/>
                <w:sz w:val="22"/>
                <w:szCs w:val="22"/>
                <w:lang w:eastAsia="en-US"/>
              </w:rPr>
              <w:t xml:space="preserve">, </w:t>
            </w:r>
            <w:r w:rsidR="00683789">
              <w:rPr>
                <w:color w:val="000000"/>
                <w:sz w:val="22"/>
                <w:szCs w:val="22"/>
                <w:lang w:eastAsia="en-US"/>
              </w:rPr>
              <w:t xml:space="preserve">AWS </w:t>
            </w:r>
            <w:r w:rsidR="003E0BD9">
              <w:rPr>
                <w:color w:val="000000"/>
                <w:sz w:val="22"/>
                <w:szCs w:val="22"/>
                <w:lang w:eastAsia="en-US"/>
              </w:rPr>
              <w:t>Cognito</w:t>
            </w:r>
          </w:p>
        </w:tc>
      </w:tr>
    </w:tbl>
    <w:p w14:paraId="0DA8C330" w14:textId="77777777" w:rsidR="005D3D65" w:rsidRDefault="005D3D65" w:rsidP="005D3D65">
      <w:pPr>
        <w:spacing w:line="276" w:lineRule="auto"/>
        <w:jc w:val="both"/>
        <w:rPr>
          <w:b/>
          <w:color w:val="000000"/>
          <w:sz w:val="22"/>
          <w:szCs w:val="22"/>
        </w:rPr>
      </w:pPr>
    </w:p>
    <w:p w14:paraId="321EC42D" w14:textId="77777777" w:rsidR="005D3D65" w:rsidRDefault="005D3D65" w:rsidP="005D3D65">
      <w:pPr>
        <w:spacing w:line="276" w:lineRule="auto"/>
        <w:jc w:val="both"/>
        <w:rPr>
          <w:b/>
          <w:color w:val="000000"/>
          <w:sz w:val="22"/>
          <w:szCs w:val="22"/>
        </w:rPr>
      </w:pPr>
    </w:p>
    <w:p w14:paraId="1EBB063A" w14:textId="1E54B133" w:rsidR="005D3D65" w:rsidRDefault="005D3D65" w:rsidP="005D3D65">
      <w:pPr>
        <w:spacing w:line="276" w:lineRule="auto"/>
        <w:jc w:val="both"/>
        <w:rPr>
          <w:b/>
          <w:color w:val="000000"/>
          <w:sz w:val="22"/>
          <w:szCs w:val="22"/>
        </w:rPr>
      </w:pPr>
      <w:r w:rsidRPr="00227ADD">
        <w:rPr>
          <w:b/>
          <w:color w:val="000000"/>
          <w:sz w:val="22"/>
          <w:szCs w:val="22"/>
        </w:rPr>
        <w:t>SYNERGX TASKHUB</w:t>
      </w:r>
    </w:p>
    <w:p w14:paraId="07EAA4C2" w14:textId="77777777" w:rsidR="005D3D65" w:rsidRPr="00227ADD" w:rsidRDefault="005D3D65" w:rsidP="005D3D65">
      <w:pPr>
        <w:spacing w:line="276" w:lineRule="auto"/>
        <w:jc w:val="both"/>
        <w:rPr>
          <w:rFonts w:eastAsia="Times New Roman"/>
          <w:sz w:val="22"/>
          <w:szCs w:val="22"/>
          <w:lang w:eastAsia="en-US"/>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2597"/>
        <w:gridCol w:w="6175"/>
      </w:tblGrid>
      <w:tr w:rsidR="005D3D65" w:rsidRPr="00227ADD" w14:paraId="3B13999B" w14:textId="77777777" w:rsidTr="00D476CE">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4FBF571B" w14:textId="77777777" w:rsidR="005D3D65" w:rsidRPr="00227ADD" w:rsidRDefault="005D3D65" w:rsidP="00D476CE">
            <w:pPr>
              <w:suppressAutoHyphens w:val="0"/>
              <w:spacing w:line="276" w:lineRule="auto"/>
              <w:rPr>
                <w:sz w:val="22"/>
                <w:szCs w:val="22"/>
                <w:lang w:eastAsia="en-US"/>
              </w:rPr>
            </w:pPr>
            <w:r w:rsidRPr="00227ADD">
              <w:rPr>
                <w:color w:val="000000"/>
                <w:sz w:val="22"/>
                <w:szCs w:val="22"/>
                <w:lang w:eastAsia="en-US"/>
              </w:rPr>
              <w:t>Client:</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7A7D7C39" w14:textId="77777777" w:rsidR="005D3D65" w:rsidRPr="00227ADD" w:rsidRDefault="005D3D65" w:rsidP="00D476CE">
            <w:pPr>
              <w:suppressAutoHyphens w:val="0"/>
              <w:spacing w:line="276" w:lineRule="auto"/>
              <w:ind w:left="360"/>
              <w:rPr>
                <w:sz w:val="22"/>
                <w:szCs w:val="22"/>
                <w:lang w:eastAsia="en-US"/>
              </w:rPr>
            </w:pPr>
            <w:r w:rsidRPr="00227ADD">
              <w:rPr>
                <w:b/>
                <w:bCs/>
                <w:color w:val="000000"/>
                <w:sz w:val="22"/>
                <w:szCs w:val="22"/>
                <w:lang w:eastAsia="en-US"/>
              </w:rPr>
              <w:t>Singapore companies</w:t>
            </w:r>
          </w:p>
        </w:tc>
      </w:tr>
      <w:tr w:rsidR="005D3D65" w:rsidRPr="00227ADD" w14:paraId="7E81E77D" w14:textId="77777777" w:rsidTr="00D476CE">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79F8B5BB" w14:textId="77777777" w:rsidR="005D3D65" w:rsidRPr="00227ADD" w:rsidRDefault="005D3D65" w:rsidP="00D476CE">
            <w:pPr>
              <w:suppressAutoHyphens w:val="0"/>
              <w:spacing w:line="276" w:lineRule="auto"/>
              <w:rPr>
                <w:sz w:val="22"/>
                <w:szCs w:val="22"/>
                <w:lang w:eastAsia="en-US"/>
              </w:rPr>
            </w:pPr>
            <w:r w:rsidRPr="00227ADD">
              <w:rPr>
                <w:color w:val="000000"/>
                <w:sz w:val="22"/>
                <w:szCs w:val="22"/>
                <w:lang w:eastAsia="en-US"/>
              </w:rPr>
              <w:lastRenderedPageBreak/>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5560D2C0" w14:textId="3A6ED1E8" w:rsidR="005D3D65" w:rsidRPr="00227ADD" w:rsidRDefault="00027E84" w:rsidP="00D476CE">
            <w:pPr>
              <w:suppressAutoHyphens w:val="0"/>
              <w:spacing w:line="276" w:lineRule="auto"/>
              <w:ind w:left="360"/>
              <w:rPr>
                <w:sz w:val="22"/>
                <w:szCs w:val="22"/>
                <w:lang w:eastAsia="en-US"/>
              </w:rPr>
            </w:pPr>
            <w:r>
              <w:rPr>
                <w:color w:val="000000"/>
                <w:sz w:val="22"/>
                <w:szCs w:val="22"/>
                <w:lang w:eastAsia="en-US"/>
              </w:rPr>
              <w:t>A</w:t>
            </w:r>
            <w:r w:rsidRPr="00027E84">
              <w:rPr>
                <w:color w:val="000000"/>
                <w:sz w:val="22"/>
                <w:szCs w:val="22"/>
                <w:lang w:eastAsia="en-US"/>
              </w:rPr>
              <w:t xml:space="preserve"> web-based solution tailored for the construction and building industry. It integrates various business functions into one platform, such as project management, procurement, accounting, human resources, and supply chain management. Designed for ease of use, the ERP streamlines operations, enhances productivity, and ensures better decision-making for construction companies.</w:t>
            </w:r>
            <w:r>
              <w:rPr>
                <w:color w:val="000000"/>
                <w:sz w:val="22"/>
                <w:szCs w:val="22"/>
                <w:lang w:eastAsia="en-US"/>
              </w:rPr>
              <w:t xml:space="preserve"> </w:t>
            </w:r>
            <w:r w:rsidRPr="00027E84">
              <w:rPr>
                <w:color w:val="000000"/>
                <w:sz w:val="22"/>
                <w:szCs w:val="22"/>
                <w:lang w:eastAsia="en-US"/>
              </w:rPr>
              <w:t>creating detailed project plans, timelines, and milestones. Gantt charts and task assignments help in tracking progress and allocating resources effectively.</w:t>
            </w:r>
            <w:r>
              <w:rPr>
                <w:color w:val="000000"/>
                <w:sz w:val="22"/>
                <w:szCs w:val="22"/>
                <w:lang w:eastAsia="en-US"/>
              </w:rPr>
              <w:t xml:space="preserve"> </w:t>
            </w:r>
            <w:r w:rsidRPr="00027E84">
              <w:rPr>
                <w:color w:val="000000"/>
                <w:sz w:val="22"/>
                <w:szCs w:val="22"/>
                <w:lang w:eastAsia="en-US"/>
              </w:rPr>
              <w:t>Tracks the utilization of labor, materials, and equipment, helping to avoid resource shortages or overuse.</w:t>
            </w:r>
            <w:r w:rsidR="00F64565" w:rsidRPr="00F64565">
              <w:rPr>
                <w:color w:val="000000"/>
                <w:sz w:val="22"/>
                <w:szCs w:val="22"/>
                <w:lang w:eastAsia="en-US"/>
              </w:rPr>
              <w:t xml:space="preserve"> Stores detailed records of employees, including certifications, work schedules, and contact details.</w:t>
            </w:r>
          </w:p>
        </w:tc>
      </w:tr>
      <w:tr w:rsidR="005D3D65" w:rsidRPr="00227ADD" w14:paraId="1A3768D3" w14:textId="77777777" w:rsidTr="00D476CE">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589A9B26" w14:textId="77777777" w:rsidR="005D3D65" w:rsidRPr="00227ADD" w:rsidRDefault="005D3D65" w:rsidP="00D476CE">
            <w:pPr>
              <w:suppressAutoHyphens w:val="0"/>
              <w:spacing w:line="276" w:lineRule="auto"/>
              <w:rPr>
                <w:sz w:val="22"/>
                <w:szCs w:val="22"/>
                <w:lang w:eastAsia="en-US"/>
              </w:rPr>
            </w:pPr>
            <w:r w:rsidRPr="00227ADD">
              <w:rPr>
                <w:color w:val="000000"/>
                <w:sz w:val="22"/>
                <w:szCs w:val="22"/>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E3EDAA5" w14:textId="77777777" w:rsidR="005D3D65" w:rsidRPr="00227ADD" w:rsidRDefault="005D3D65" w:rsidP="005D3D65">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Read spec to understand customer's requirement and design.</w:t>
            </w:r>
          </w:p>
          <w:p w14:paraId="0C56BD9E" w14:textId="77777777" w:rsidR="005D3D65" w:rsidRDefault="005D3D65" w:rsidP="005D3D65">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Development, Bug Fixing.</w:t>
            </w:r>
          </w:p>
          <w:p w14:paraId="76D34BBF" w14:textId="565CBB31" w:rsidR="00426856" w:rsidRPr="00227ADD" w:rsidRDefault="00426856" w:rsidP="005D3D65">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Integration API with frontend team</w:t>
            </w:r>
          </w:p>
          <w:p w14:paraId="76B5096C" w14:textId="77777777" w:rsidR="005D3D65" w:rsidRPr="00227ADD" w:rsidRDefault="005D3D65" w:rsidP="005D3D65">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Team leads of 4 members, get requirement, estimate, assign task, collection code, SQL, config to forward to DevOps team for deploy</w:t>
            </w:r>
          </w:p>
        </w:tc>
      </w:tr>
      <w:tr w:rsidR="005D3D65" w:rsidRPr="00227ADD" w14:paraId="6555725B" w14:textId="77777777" w:rsidTr="00D476CE">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5ABD3267" w14:textId="77777777" w:rsidR="005D3D65" w:rsidRPr="00227ADD" w:rsidRDefault="005D3D65" w:rsidP="00D476CE">
            <w:pPr>
              <w:suppressAutoHyphens w:val="0"/>
              <w:spacing w:line="276" w:lineRule="auto"/>
              <w:rPr>
                <w:color w:val="000000"/>
                <w:sz w:val="22"/>
                <w:szCs w:val="22"/>
                <w:lang w:eastAsia="en-US"/>
              </w:rPr>
            </w:pPr>
            <w:r w:rsidRPr="00227ADD">
              <w:rPr>
                <w:color w:val="000000"/>
                <w:sz w:val="22"/>
                <w:szCs w:val="22"/>
                <w:lang w:val="vi-VN" w:eastAsia="en-US"/>
              </w:rPr>
              <w:t>Role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27438BC3" w14:textId="77777777" w:rsidR="005D3D65" w:rsidRPr="00227ADD" w:rsidRDefault="005D3D65" w:rsidP="00D476CE">
            <w:pPr>
              <w:shd w:val="clear" w:color="auto" w:fill="FFFFFF"/>
              <w:suppressAutoHyphens w:val="0"/>
              <w:spacing w:line="276" w:lineRule="auto"/>
              <w:ind w:left="360"/>
              <w:textAlignment w:val="baseline"/>
              <w:rPr>
                <w:rFonts w:eastAsia="Times New Roman"/>
                <w:color w:val="000000"/>
                <w:sz w:val="22"/>
                <w:szCs w:val="22"/>
                <w:lang w:eastAsia="en-US"/>
              </w:rPr>
            </w:pPr>
            <w:r w:rsidRPr="00227ADD">
              <w:rPr>
                <w:rFonts w:eastAsia="Times New Roman"/>
                <w:color w:val="000000"/>
                <w:sz w:val="22"/>
                <w:szCs w:val="22"/>
                <w:lang w:eastAsia="en-US"/>
              </w:rPr>
              <w:t>Backend Developer</w:t>
            </w:r>
          </w:p>
        </w:tc>
      </w:tr>
      <w:tr w:rsidR="005D3D65" w:rsidRPr="00227ADD" w14:paraId="02780F3F" w14:textId="77777777" w:rsidTr="00D476CE">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1A1107F2" w14:textId="77777777" w:rsidR="005D3D65" w:rsidRPr="00227ADD" w:rsidRDefault="005D3D65" w:rsidP="00D476CE">
            <w:pPr>
              <w:suppressAutoHyphens w:val="0"/>
              <w:spacing w:line="276" w:lineRule="auto"/>
              <w:rPr>
                <w:sz w:val="22"/>
                <w:szCs w:val="22"/>
                <w:lang w:eastAsia="en-US"/>
              </w:rPr>
            </w:pPr>
            <w:r w:rsidRPr="00227ADD">
              <w:rPr>
                <w:color w:val="000000"/>
                <w:sz w:val="22"/>
                <w:szCs w:val="22"/>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1A6A7E32" w14:textId="77777777" w:rsidR="005D3D65" w:rsidRPr="00227ADD" w:rsidRDefault="005D3D65" w:rsidP="00D476CE">
            <w:pPr>
              <w:suppressAutoHyphens w:val="0"/>
              <w:spacing w:line="276" w:lineRule="auto"/>
              <w:ind w:left="360"/>
              <w:rPr>
                <w:sz w:val="22"/>
                <w:szCs w:val="22"/>
                <w:lang w:eastAsia="en-US"/>
              </w:rPr>
            </w:pPr>
            <w:r w:rsidRPr="00227ADD">
              <w:rPr>
                <w:color w:val="000000"/>
                <w:sz w:val="22"/>
                <w:szCs w:val="22"/>
                <w:lang w:eastAsia="en-US"/>
              </w:rPr>
              <w:t>Eclipse, IntelliJ, TortoiseSVN</w:t>
            </w:r>
          </w:p>
        </w:tc>
      </w:tr>
      <w:tr w:rsidR="005D3D65" w:rsidRPr="00227ADD" w14:paraId="770FF8AD" w14:textId="77777777" w:rsidTr="00D476CE">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52ED9783" w14:textId="77777777" w:rsidR="005D3D65" w:rsidRPr="00227ADD" w:rsidRDefault="005D3D65" w:rsidP="00D476CE">
            <w:pPr>
              <w:suppressAutoHyphens w:val="0"/>
              <w:spacing w:line="276" w:lineRule="auto"/>
              <w:rPr>
                <w:sz w:val="22"/>
                <w:szCs w:val="22"/>
                <w:lang w:eastAsia="en-US"/>
              </w:rPr>
            </w:pPr>
            <w:r w:rsidRPr="00227ADD">
              <w:rPr>
                <w:color w:val="000000"/>
                <w:sz w:val="22"/>
                <w:szCs w:val="22"/>
                <w:lang w:eastAsia="en-US"/>
              </w:rPr>
              <w:t>Platform, server and 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7FDA5C32" w14:textId="77777777" w:rsidR="005D3D65" w:rsidRPr="00227ADD" w:rsidRDefault="005D3D65" w:rsidP="00D476CE">
            <w:pPr>
              <w:suppressAutoHyphens w:val="0"/>
              <w:spacing w:line="276" w:lineRule="auto"/>
              <w:ind w:left="360"/>
              <w:rPr>
                <w:sz w:val="22"/>
                <w:szCs w:val="22"/>
                <w:lang w:eastAsia="en-US"/>
              </w:rPr>
            </w:pPr>
            <w:r w:rsidRPr="00227ADD">
              <w:rPr>
                <w:sz w:val="22"/>
                <w:szCs w:val="22"/>
                <w:lang w:eastAsia="en-US"/>
              </w:rPr>
              <w:t>DB2, PostgreSQL, Jboss</w:t>
            </w:r>
          </w:p>
        </w:tc>
      </w:tr>
      <w:tr w:rsidR="005D3D65" w:rsidRPr="00227ADD" w14:paraId="7E8FC9D0" w14:textId="77777777" w:rsidTr="00D476CE">
        <w:trPr>
          <w:trHeight w:val="374"/>
        </w:trPr>
        <w:tc>
          <w:tcPr>
            <w:tcW w:w="2597" w:type="dxa"/>
            <w:tcBorders>
              <w:top w:val="single" w:sz="8" w:space="0" w:color="C0C0C0"/>
              <w:left w:val="single" w:sz="8" w:space="0" w:color="C0C0C0"/>
              <w:bottom w:val="single" w:sz="4" w:space="0" w:color="C0C0C0"/>
              <w:right w:val="single" w:sz="4" w:space="0" w:color="C0C0C0"/>
            </w:tcBorders>
            <w:tcMar>
              <w:top w:w="0" w:type="dxa"/>
              <w:left w:w="108" w:type="dxa"/>
              <w:bottom w:w="0" w:type="dxa"/>
              <w:right w:w="108" w:type="dxa"/>
            </w:tcMar>
            <w:vAlign w:val="center"/>
          </w:tcPr>
          <w:p w14:paraId="3AC3F145" w14:textId="77777777" w:rsidR="005D3D65" w:rsidRPr="00227ADD" w:rsidRDefault="005D3D65" w:rsidP="00D476CE">
            <w:pPr>
              <w:suppressAutoHyphens w:val="0"/>
              <w:spacing w:line="276" w:lineRule="auto"/>
              <w:rPr>
                <w:color w:val="000000"/>
                <w:sz w:val="22"/>
                <w:szCs w:val="22"/>
                <w:lang w:val="vi-VN" w:eastAsia="en-US"/>
              </w:rPr>
            </w:pPr>
            <w:r w:rsidRPr="00227ADD">
              <w:rPr>
                <w:color w:val="000000"/>
                <w:sz w:val="22"/>
                <w:szCs w:val="22"/>
                <w:lang w:val="vi-VN" w:eastAsia="en-US"/>
              </w:rPr>
              <w:t>Used technologies</w:t>
            </w:r>
          </w:p>
        </w:tc>
        <w:tc>
          <w:tcPr>
            <w:tcW w:w="0" w:type="auto"/>
            <w:tcBorders>
              <w:top w:val="single" w:sz="8" w:space="0" w:color="C0C0C0"/>
              <w:left w:val="single" w:sz="4" w:space="0" w:color="C0C0C0"/>
              <w:bottom w:val="single" w:sz="4" w:space="0" w:color="C0C0C0"/>
              <w:right w:val="single" w:sz="8" w:space="0" w:color="C0C0C0"/>
            </w:tcBorders>
            <w:tcMar>
              <w:top w:w="0" w:type="dxa"/>
              <w:left w:w="108" w:type="dxa"/>
              <w:bottom w:w="0" w:type="dxa"/>
              <w:right w:w="108" w:type="dxa"/>
            </w:tcMar>
            <w:vAlign w:val="center"/>
          </w:tcPr>
          <w:p w14:paraId="0A0BB79D" w14:textId="6936C3EE" w:rsidR="005D3D65" w:rsidRPr="00227ADD" w:rsidRDefault="005D3D65" w:rsidP="00D476CE">
            <w:pPr>
              <w:suppressAutoHyphens w:val="0"/>
              <w:spacing w:line="276" w:lineRule="auto"/>
              <w:ind w:left="360"/>
              <w:rPr>
                <w:color w:val="000000"/>
                <w:sz w:val="22"/>
                <w:szCs w:val="22"/>
                <w:lang w:eastAsia="en-US"/>
              </w:rPr>
            </w:pPr>
            <w:r w:rsidRPr="00227ADD">
              <w:rPr>
                <w:color w:val="000000"/>
                <w:sz w:val="22"/>
                <w:szCs w:val="22"/>
                <w:lang w:eastAsia="en-US"/>
              </w:rPr>
              <w:t xml:space="preserve">Mybatis, Restful, Hibernate, Web Service, </w:t>
            </w:r>
            <w:r w:rsidR="00BD4563">
              <w:rPr>
                <w:color w:val="000000"/>
                <w:sz w:val="22"/>
                <w:szCs w:val="22"/>
                <w:lang w:eastAsia="en-US"/>
              </w:rPr>
              <w:t>AWS Cognito</w:t>
            </w:r>
            <w:r w:rsidRPr="00227ADD">
              <w:rPr>
                <w:color w:val="000000"/>
                <w:sz w:val="22"/>
                <w:szCs w:val="22"/>
                <w:lang w:eastAsia="en-US"/>
              </w:rPr>
              <w:t>, Spring Web, Microservice, RabbitMQ</w:t>
            </w:r>
            <w:r w:rsidR="00B96616">
              <w:rPr>
                <w:color w:val="000000"/>
                <w:sz w:val="22"/>
                <w:szCs w:val="22"/>
                <w:lang w:eastAsia="en-US"/>
              </w:rPr>
              <w:t>, AWS S3</w:t>
            </w:r>
          </w:p>
        </w:tc>
      </w:tr>
    </w:tbl>
    <w:p w14:paraId="6D3E3136" w14:textId="77777777" w:rsidR="005D3D65" w:rsidRDefault="005D3D65" w:rsidP="005D3D65">
      <w:pPr>
        <w:spacing w:line="276" w:lineRule="auto"/>
        <w:jc w:val="both"/>
        <w:rPr>
          <w:b/>
          <w:color w:val="000000"/>
          <w:sz w:val="22"/>
          <w:szCs w:val="22"/>
        </w:rPr>
      </w:pPr>
    </w:p>
    <w:p w14:paraId="22E0EA2D" w14:textId="77777777" w:rsidR="005D3D65" w:rsidRDefault="005D3D65" w:rsidP="005D3D65">
      <w:pPr>
        <w:spacing w:line="276" w:lineRule="auto"/>
        <w:jc w:val="both"/>
        <w:rPr>
          <w:b/>
          <w:color w:val="000000"/>
          <w:sz w:val="22"/>
          <w:szCs w:val="22"/>
        </w:rPr>
      </w:pPr>
    </w:p>
    <w:p w14:paraId="5DBA6504" w14:textId="77777777" w:rsidR="005D3D65" w:rsidRDefault="005D3D65" w:rsidP="005D3D65">
      <w:pPr>
        <w:spacing w:line="276" w:lineRule="auto"/>
        <w:jc w:val="both"/>
        <w:rPr>
          <w:b/>
          <w:color w:val="000000"/>
          <w:sz w:val="22"/>
          <w:szCs w:val="22"/>
        </w:rPr>
      </w:pPr>
    </w:p>
    <w:p w14:paraId="7E1F3598" w14:textId="77777777" w:rsidR="005D3D65" w:rsidRDefault="005D3D65" w:rsidP="005D3D65">
      <w:pPr>
        <w:spacing w:line="276" w:lineRule="auto"/>
        <w:jc w:val="both"/>
        <w:rPr>
          <w:b/>
          <w:color w:val="000000"/>
          <w:sz w:val="22"/>
          <w:szCs w:val="22"/>
        </w:rPr>
      </w:pPr>
    </w:p>
    <w:p w14:paraId="61D7CDF3" w14:textId="77777777" w:rsidR="005D3D65" w:rsidRPr="00227ADD" w:rsidRDefault="005D3D65" w:rsidP="005D3D65">
      <w:pPr>
        <w:spacing w:line="276" w:lineRule="auto"/>
        <w:jc w:val="both"/>
        <w:rPr>
          <w:b/>
          <w:color w:val="000000"/>
          <w:sz w:val="22"/>
          <w:szCs w:val="22"/>
        </w:rPr>
      </w:pPr>
    </w:p>
    <w:p w14:paraId="05F2E02E" w14:textId="77777777" w:rsidR="005D3D65" w:rsidRPr="001D14D5" w:rsidRDefault="005D3D65" w:rsidP="005D3D65">
      <w:pPr>
        <w:suppressAutoHyphens w:val="0"/>
        <w:spacing w:line="276" w:lineRule="auto"/>
        <w:rPr>
          <w:b/>
          <w:bCs/>
          <w:color w:val="000000"/>
          <w:lang w:eastAsia="en-US"/>
        </w:rPr>
      </w:pPr>
      <w:r w:rsidRPr="001D14D5">
        <w:rPr>
          <w:b/>
          <w:bCs/>
          <w:color w:val="000000"/>
          <w:lang w:eastAsia="en-US"/>
        </w:rPr>
        <w:t xml:space="preserve">Mitsubishi Motors AEM Platform </w:t>
      </w:r>
    </w:p>
    <w:p w14:paraId="518EE60E" w14:textId="77777777" w:rsidR="005D3D65" w:rsidRPr="001D14D5" w:rsidRDefault="005D3D65" w:rsidP="005D3D65">
      <w:pPr>
        <w:suppressAutoHyphens w:val="0"/>
        <w:spacing w:line="276" w:lineRule="auto"/>
        <w:rPr>
          <w:color w:val="000000"/>
          <w:sz w:val="22"/>
          <w:szCs w:val="22"/>
          <w:lang w:eastAsia="en-US"/>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2440"/>
        <w:gridCol w:w="6190"/>
      </w:tblGrid>
      <w:tr w:rsidR="005D3D65" w:rsidRPr="001D14D5" w14:paraId="5149C38B" w14:textId="77777777" w:rsidTr="00D476CE">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721C7A67"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Client:</w:t>
            </w:r>
          </w:p>
        </w:tc>
        <w:tc>
          <w:tcPr>
            <w:tcW w:w="6334" w:type="dxa"/>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4990C105"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Japan</w:t>
            </w:r>
          </w:p>
        </w:tc>
      </w:tr>
      <w:tr w:rsidR="005D3D65" w:rsidRPr="001D14D5" w14:paraId="270EEFC2" w14:textId="77777777" w:rsidTr="00D476CE">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15DF8676"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Project Description:</w:t>
            </w:r>
          </w:p>
        </w:tc>
        <w:tc>
          <w:tcPr>
            <w:tcW w:w="6334" w:type="dxa"/>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B3623FA" w14:textId="433450F7" w:rsidR="005D3D65" w:rsidRPr="001D14D5" w:rsidRDefault="00855118" w:rsidP="00D476CE">
            <w:pPr>
              <w:suppressAutoHyphens w:val="0"/>
              <w:spacing w:line="276" w:lineRule="auto"/>
              <w:rPr>
                <w:color w:val="000000"/>
                <w:sz w:val="22"/>
                <w:szCs w:val="22"/>
                <w:lang w:eastAsia="en-US"/>
              </w:rPr>
            </w:pPr>
            <w:r w:rsidRPr="00855118">
              <w:rPr>
                <w:color w:val="000000"/>
                <w:sz w:val="22"/>
                <w:szCs w:val="22"/>
                <w:lang w:eastAsia="en-US"/>
              </w:rPr>
              <w:t xml:space="preserve">The system is designed to streamline operations, improve vehicle performance tracking, and offer predictive maintenance for a fleet of vehicles, including those used for business or commercial purposes. This platform integrates with the Mitsubishi vehicle ecosystem to monitor real-time vehicle status, optimize fleet </w:t>
            </w:r>
            <w:r w:rsidRPr="00855118">
              <w:rPr>
                <w:color w:val="000000"/>
                <w:sz w:val="22"/>
                <w:szCs w:val="22"/>
                <w:lang w:eastAsia="en-US"/>
              </w:rPr>
              <w:lastRenderedPageBreak/>
              <w:t>operations, and reduce overall maintenance costs.</w:t>
            </w:r>
            <w:r w:rsidR="00BD517E">
              <w:rPr>
                <w:color w:val="000000"/>
                <w:sz w:val="22"/>
                <w:szCs w:val="22"/>
                <w:lang w:eastAsia="en-US"/>
              </w:rPr>
              <w:t xml:space="preserve"> </w:t>
            </w:r>
            <w:r w:rsidR="00BD517E" w:rsidRPr="00BD517E">
              <w:rPr>
                <w:color w:val="000000"/>
                <w:sz w:val="22"/>
                <w:szCs w:val="22"/>
                <w:lang w:eastAsia="en-US"/>
              </w:rPr>
              <w:t>Tracks the real-time location of vehicles in the fleet to improve route optimization, ensure safety, and enhance asset management.</w:t>
            </w:r>
            <w:r w:rsidR="00BD517E">
              <w:rPr>
                <w:color w:val="000000"/>
                <w:sz w:val="22"/>
                <w:szCs w:val="22"/>
                <w:lang w:eastAsia="en-US"/>
              </w:rPr>
              <w:t xml:space="preserve"> </w:t>
            </w:r>
            <w:r w:rsidR="00BD517E" w:rsidRPr="00BD517E">
              <w:rPr>
                <w:color w:val="000000"/>
                <w:sz w:val="22"/>
                <w:szCs w:val="22"/>
                <w:lang w:eastAsia="en-US"/>
              </w:rPr>
              <w:t>Collects data from the vehicle’s internal systems to monitor engine health, fuel efficiency, tire pressure, battery status, and other critical metrics.</w:t>
            </w:r>
            <w:r w:rsidR="0002003E">
              <w:rPr>
                <w:color w:val="000000"/>
                <w:sz w:val="22"/>
                <w:szCs w:val="22"/>
                <w:lang w:eastAsia="en-US"/>
              </w:rPr>
              <w:t xml:space="preserve"> </w:t>
            </w:r>
            <w:r w:rsidR="0002003E" w:rsidRPr="0002003E">
              <w:rPr>
                <w:color w:val="000000"/>
                <w:sz w:val="22"/>
                <w:szCs w:val="22"/>
                <w:lang w:eastAsia="en-US"/>
              </w:rPr>
              <w:t>Monitors fuel usage and recommends more fuel-efficient routes, saving costs for fleet owners and improving vehicle longevity</w:t>
            </w:r>
            <w:r w:rsidR="0002003E">
              <w:rPr>
                <w:color w:val="000000"/>
                <w:sz w:val="22"/>
                <w:szCs w:val="22"/>
                <w:lang w:eastAsia="en-US"/>
              </w:rPr>
              <w:t>…</w:t>
            </w:r>
          </w:p>
        </w:tc>
      </w:tr>
      <w:tr w:rsidR="005D3D65" w:rsidRPr="001D14D5" w14:paraId="566BB472" w14:textId="77777777" w:rsidTr="00D476CE">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0310B953"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lastRenderedPageBreak/>
              <w:t>Responsibilities:</w:t>
            </w:r>
          </w:p>
        </w:tc>
        <w:tc>
          <w:tcPr>
            <w:tcW w:w="6334" w:type="dxa"/>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3A26272" w14:textId="334E0212" w:rsidR="005D3D65" w:rsidRPr="008B00D3" w:rsidRDefault="006C0E7E" w:rsidP="008B00D3">
            <w:pPr>
              <w:pStyle w:val="ListParagraph"/>
              <w:numPr>
                <w:ilvl w:val="0"/>
                <w:numId w:val="32"/>
              </w:numPr>
              <w:suppressAutoHyphens w:val="0"/>
              <w:spacing w:line="276" w:lineRule="auto"/>
              <w:rPr>
                <w:rFonts w:ascii="Times New Roman" w:hAnsi="Times New Roman" w:cs="Times New Roman"/>
                <w:color w:val="000000"/>
                <w:sz w:val="22"/>
                <w:szCs w:val="22"/>
                <w:lang w:eastAsia="en-US"/>
              </w:rPr>
            </w:pPr>
            <w:r w:rsidRPr="008B00D3">
              <w:rPr>
                <w:rFonts w:ascii="Times New Roman" w:hAnsi="Times New Roman" w:cs="Times New Roman"/>
                <w:color w:val="000000"/>
                <w:sz w:val="22"/>
                <w:szCs w:val="22"/>
                <w:lang w:eastAsia="en-US"/>
              </w:rPr>
              <w:t xml:space="preserve">Create </w:t>
            </w:r>
            <w:r w:rsidR="00481846">
              <w:rPr>
                <w:rFonts w:ascii="Times New Roman" w:hAnsi="Times New Roman" w:cs="Times New Roman"/>
                <w:color w:val="000000"/>
                <w:sz w:val="22"/>
                <w:szCs w:val="22"/>
                <w:lang w:eastAsia="en-US"/>
              </w:rPr>
              <w:t>API</w:t>
            </w:r>
            <w:r w:rsidRPr="008B00D3">
              <w:rPr>
                <w:rFonts w:ascii="Times New Roman" w:hAnsi="Times New Roman" w:cs="Times New Roman"/>
                <w:color w:val="000000"/>
                <w:sz w:val="22"/>
                <w:szCs w:val="22"/>
                <w:lang w:eastAsia="en-US"/>
              </w:rPr>
              <w:t xml:space="preserve"> desgin</w:t>
            </w:r>
          </w:p>
          <w:p w14:paraId="77A77938" w14:textId="77777777" w:rsidR="005D3D65" w:rsidRPr="008B00D3" w:rsidRDefault="005D3D65" w:rsidP="008B00D3">
            <w:pPr>
              <w:pStyle w:val="ListParagraph"/>
              <w:numPr>
                <w:ilvl w:val="0"/>
                <w:numId w:val="32"/>
              </w:numPr>
              <w:suppressAutoHyphens w:val="0"/>
              <w:spacing w:line="276" w:lineRule="auto"/>
              <w:rPr>
                <w:rFonts w:ascii="Times New Roman" w:hAnsi="Times New Roman" w:cs="Times New Roman"/>
                <w:color w:val="000000"/>
                <w:sz w:val="22"/>
                <w:szCs w:val="22"/>
                <w:lang w:eastAsia="en-US"/>
              </w:rPr>
            </w:pPr>
            <w:r w:rsidRPr="008B00D3">
              <w:rPr>
                <w:rFonts w:ascii="Times New Roman" w:hAnsi="Times New Roman" w:cs="Times New Roman"/>
                <w:color w:val="000000"/>
                <w:sz w:val="22"/>
                <w:szCs w:val="22"/>
                <w:lang w:eastAsia="en-US"/>
              </w:rPr>
              <w:t>Breaking and estimating for tasks</w:t>
            </w:r>
          </w:p>
          <w:p w14:paraId="6EE246F6" w14:textId="77777777" w:rsidR="005D3D65" w:rsidRPr="008B00D3" w:rsidRDefault="005D3D65" w:rsidP="008B00D3">
            <w:pPr>
              <w:pStyle w:val="ListParagraph"/>
              <w:numPr>
                <w:ilvl w:val="0"/>
                <w:numId w:val="32"/>
              </w:numPr>
              <w:suppressAutoHyphens w:val="0"/>
              <w:spacing w:line="276" w:lineRule="auto"/>
              <w:rPr>
                <w:rFonts w:ascii="Times New Roman" w:hAnsi="Times New Roman" w:cs="Times New Roman"/>
                <w:color w:val="000000"/>
                <w:sz w:val="22"/>
                <w:szCs w:val="22"/>
                <w:lang w:eastAsia="en-US"/>
              </w:rPr>
            </w:pPr>
            <w:r w:rsidRPr="008B00D3">
              <w:rPr>
                <w:rFonts w:ascii="Times New Roman" w:hAnsi="Times New Roman" w:cs="Times New Roman"/>
                <w:color w:val="000000"/>
                <w:sz w:val="22"/>
                <w:szCs w:val="22"/>
                <w:lang w:eastAsia="en-US"/>
              </w:rPr>
              <w:t>Coding and fix bugs</w:t>
            </w:r>
          </w:p>
          <w:p w14:paraId="79C941AD" w14:textId="3A626834" w:rsidR="005D3D65" w:rsidRPr="008B00D3" w:rsidRDefault="001B6493" w:rsidP="008B00D3">
            <w:pPr>
              <w:pStyle w:val="ListParagraph"/>
              <w:numPr>
                <w:ilvl w:val="0"/>
                <w:numId w:val="32"/>
              </w:numPr>
              <w:suppressAutoHyphens w:val="0"/>
              <w:spacing w:line="276" w:lineRule="auto"/>
              <w:rPr>
                <w:rFonts w:ascii="Times New Roman" w:hAnsi="Times New Roman" w:cs="Times New Roman"/>
                <w:color w:val="000000"/>
                <w:sz w:val="22"/>
                <w:szCs w:val="22"/>
                <w:lang w:eastAsia="en-US"/>
              </w:rPr>
            </w:pPr>
            <w:r w:rsidRPr="008B00D3">
              <w:rPr>
                <w:rFonts w:ascii="Times New Roman" w:hAnsi="Times New Roman" w:cs="Times New Roman"/>
                <w:color w:val="000000"/>
                <w:sz w:val="22"/>
                <w:szCs w:val="22"/>
                <w:lang w:eastAsia="en-US"/>
              </w:rPr>
              <w:t>Verify by Unit test and integration test</w:t>
            </w:r>
          </w:p>
          <w:p w14:paraId="38E982DC" w14:textId="45264F08" w:rsidR="005D3D65" w:rsidRPr="008B00D3" w:rsidRDefault="005D3D65" w:rsidP="008B00D3">
            <w:pPr>
              <w:pStyle w:val="ListParagraph"/>
              <w:numPr>
                <w:ilvl w:val="0"/>
                <w:numId w:val="32"/>
              </w:numPr>
              <w:suppressAutoHyphens w:val="0"/>
              <w:spacing w:line="276" w:lineRule="auto"/>
              <w:rPr>
                <w:rFonts w:ascii="Times New Roman" w:hAnsi="Times New Roman" w:cs="Times New Roman"/>
                <w:color w:val="000000"/>
                <w:sz w:val="22"/>
                <w:szCs w:val="22"/>
                <w:lang w:eastAsia="en-US"/>
              </w:rPr>
            </w:pPr>
            <w:r w:rsidRPr="008B00D3">
              <w:rPr>
                <w:rFonts w:ascii="Times New Roman" w:hAnsi="Times New Roman" w:cs="Times New Roman"/>
                <w:color w:val="000000"/>
                <w:sz w:val="22"/>
                <w:szCs w:val="22"/>
                <w:lang w:eastAsia="en-US"/>
              </w:rPr>
              <w:t xml:space="preserve">API integration </w:t>
            </w:r>
            <w:r w:rsidR="005D6C07">
              <w:rPr>
                <w:rFonts w:ascii="Times New Roman" w:hAnsi="Times New Roman" w:cs="Times New Roman"/>
                <w:color w:val="000000"/>
                <w:sz w:val="22"/>
                <w:szCs w:val="22"/>
                <w:lang w:eastAsia="en-US"/>
              </w:rPr>
              <w:t>with Frontend team</w:t>
            </w:r>
          </w:p>
          <w:p w14:paraId="714DF2E2" w14:textId="77777777" w:rsidR="005D3D65" w:rsidRPr="001D14D5" w:rsidRDefault="005D3D65" w:rsidP="00D476CE">
            <w:pPr>
              <w:suppressAutoHyphens w:val="0"/>
              <w:spacing w:line="276" w:lineRule="auto"/>
              <w:rPr>
                <w:color w:val="000000"/>
                <w:sz w:val="22"/>
                <w:szCs w:val="22"/>
                <w:lang w:eastAsia="en-US"/>
              </w:rPr>
            </w:pPr>
          </w:p>
        </w:tc>
      </w:tr>
      <w:tr w:rsidR="005D3D65" w:rsidRPr="001D14D5" w14:paraId="6D9CE352" w14:textId="77777777" w:rsidTr="00D476CE">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7CF66C6D"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Role:</w:t>
            </w:r>
          </w:p>
        </w:tc>
        <w:tc>
          <w:tcPr>
            <w:tcW w:w="6334" w:type="dxa"/>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14AA8AD6"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Backend Developer</w:t>
            </w:r>
          </w:p>
        </w:tc>
      </w:tr>
      <w:tr w:rsidR="005D3D65" w:rsidRPr="001D14D5" w14:paraId="168EF4E5" w14:textId="77777777" w:rsidTr="00D476CE">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36C9A7BE"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Tools:</w:t>
            </w:r>
          </w:p>
        </w:tc>
        <w:tc>
          <w:tcPr>
            <w:tcW w:w="6334" w:type="dxa"/>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7134EDAD"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IntelliJ IDEA, GIT, Microsoft Visual Studio Code</w:t>
            </w:r>
          </w:p>
        </w:tc>
      </w:tr>
      <w:tr w:rsidR="005D3D65" w:rsidRPr="001D14D5" w14:paraId="05B29735" w14:textId="77777777" w:rsidTr="00D476CE">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0555B02A"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Programming Language:</w:t>
            </w:r>
          </w:p>
        </w:tc>
        <w:tc>
          <w:tcPr>
            <w:tcW w:w="6334" w:type="dxa"/>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4353ECDC" w14:textId="5F135FB4" w:rsidR="005D3D65" w:rsidRPr="001D14D5" w:rsidRDefault="00584065" w:rsidP="00D476CE">
            <w:pPr>
              <w:suppressAutoHyphens w:val="0"/>
              <w:spacing w:line="276" w:lineRule="auto"/>
              <w:rPr>
                <w:color w:val="000000"/>
                <w:sz w:val="22"/>
                <w:szCs w:val="22"/>
                <w:lang w:eastAsia="en-US"/>
              </w:rPr>
            </w:pPr>
            <w:r>
              <w:rPr>
                <w:color w:val="000000"/>
                <w:sz w:val="22"/>
                <w:szCs w:val="22"/>
                <w:lang w:eastAsia="en-US"/>
              </w:rPr>
              <w:t xml:space="preserve">TypeScript, </w:t>
            </w:r>
            <w:r w:rsidR="005D3D65" w:rsidRPr="001D14D5">
              <w:rPr>
                <w:color w:val="000000"/>
                <w:sz w:val="22"/>
                <w:szCs w:val="22"/>
                <w:lang w:eastAsia="en-US"/>
              </w:rPr>
              <w:t>JavaScript</w:t>
            </w:r>
          </w:p>
        </w:tc>
      </w:tr>
      <w:tr w:rsidR="005D3D65" w:rsidRPr="001D14D5" w14:paraId="0CB2D1F6" w14:textId="77777777" w:rsidTr="00D476CE">
        <w:trPr>
          <w:trHeight w:val="374"/>
        </w:trPr>
        <w:tc>
          <w:tcPr>
            <w:tcW w:w="2455"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2F5F7338" w14:textId="77777777"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Used technologies:</w:t>
            </w:r>
          </w:p>
        </w:tc>
        <w:tc>
          <w:tcPr>
            <w:tcW w:w="6334" w:type="dxa"/>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7BD3F033" w14:textId="1D1CC5D3" w:rsidR="005D3D65" w:rsidRPr="001D14D5" w:rsidRDefault="005D3D65" w:rsidP="00D476CE">
            <w:pPr>
              <w:suppressAutoHyphens w:val="0"/>
              <w:spacing w:line="276" w:lineRule="auto"/>
              <w:rPr>
                <w:color w:val="000000"/>
                <w:sz w:val="22"/>
                <w:szCs w:val="22"/>
                <w:lang w:eastAsia="en-US"/>
              </w:rPr>
            </w:pPr>
            <w:r w:rsidRPr="001D14D5">
              <w:rPr>
                <w:color w:val="000000"/>
                <w:sz w:val="22"/>
                <w:szCs w:val="22"/>
                <w:lang w:eastAsia="en-US"/>
              </w:rPr>
              <w:t>Microservice, RabbitMQ,</w:t>
            </w:r>
            <w:r w:rsidR="00F577E2">
              <w:rPr>
                <w:color w:val="000000"/>
                <w:sz w:val="22"/>
                <w:szCs w:val="22"/>
                <w:lang w:eastAsia="en-US"/>
              </w:rPr>
              <w:t xml:space="preserve"> Koa, PassportJS,</w:t>
            </w:r>
            <w:r w:rsidR="00F577E2" w:rsidRPr="00F577E2">
              <w:t xml:space="preserve"> </w:t>
            </w:r>
            <w:r w:rsidR="00F577E2" w:rsidRPr="00F577E2">
              <w:rPr>
                <w:color w:val="000000"/>
                <w:sz w:val="22"/>
                <w:szCs w:val="22"/>
                <w:lang w:eastAsia="en-US"/>
              </w:rPr>
              <w:t>Sequelize</w:t>
            </w:r>
          </w:p>
        </w:tc>
      </w:tr>
    </w:tbl>
    <w:p w14:paraId="432D808A" w14:textId="77777777" w:rsidR="005D3D65" w:rsidRDefault="005D3D65" w:rsidP="005D3D65">
      <w:pPr>
        <w:spacing w:line="276" w:lineRule="auto"/>
        <w:jc w:val="both"/>
        <w:rPr>
          <w:b/>
          <w:color w:val="000000"/>
          <w:sz w:val="22"/>
          <w:szCs w:val="22"/>
        </w:rPr>
      </w:pPr>
    </w:p>
    <w:p w14:paraId="43A9147C" w14:textId="77777777" w:rsidR="005D3D65" w:rsidRPr="00227ADD" w:rsidRDefault="005D3D65" w:rsidP="005D3D65">
      <w:pPr>
        <w:spacing w:line="276" w:lineRule="auto"/>
        <w:jc w:val="both"/>
        <w:rPr>
          <w:b/>
          <w:color w:val="000000"/>
          <w:sz w:val="22"/>
          <w:szCs w:val="22"/>
        </w:rPr>
      </w:pPr>
    </w:p>
    <w:p w14:paraId="35E1579D" w14:textId="77777777" w:rsidR="00377050" w:rsidRPr="00227ADD" w:rsidRDefault="00377050" w:rsidP="00227ADD">
      <w:pPr>
        <w:spacing w:line="276" w:lineRule="auto"/>
        <w:jc w:val="both"/>
        <w:rPr>
          <w:b/>
          <w:color w:val="000000" w:themeColor="text1"/>
          <w:sz w:val="22"/>
          <w:szCs w:val="22"/>
          <w:u w:val="single"/>
        </w:rPr>
      </w:pPr>
    </w:p>
    <w:p w14:paraId="616189F5" w14:textId="77777777" w:rsidR="005B7725" w:rsidRPr="00227ADD" w:rsidRDefault="005B7725" w:rsidP="00227ADD">
      <w:pPr>
        <w:spacing w:line="276" w:lineRule="auto"/>
        <w:jc w:val="both"/>
        <w:rPr>
          <w:b/>
          <w:color w:val="000000" w:themeColor="text1"/>
          <w:sz w:val="22"/>
          <w:szCs w:val="22"/>
          <w:u w:val="single"/>
        </w:rPr>
      </w:pPr>
    </w:p>
    <w:p w14:paraId="3BBE3082" w14:textId="7E280C97" w:rsidR="005B7725" w:rsidRDefault="00D30999" w:rsidP="00227ADD">
      <w:pPr>
        <w:spacing w:line="276" w:lineRule="auto"/>
        <w:jc w:val="both"/>
        <w:rPr>
          <w:b/>
          <w:color w:val="000000"/>
          <w:sz w:val="22"/>
          <w:szCs w:val="22"/>
        </w:rPr>
      </w:pPr>
      <w:r>
        <w:rPr>
          <w:b/>
          <w:color w:val="000000"/>
          <w:sz w:val="22"/>
          <w:szCs w:val="22"/>
        </w:rPr>
        <w:t xml:space="preserve">FunPet </w:t>
      </w:r>
    </w:p>
    <w:p w14:paraId="2D5C15B9" w14:textId="77777777" w:rsidR="004C6C31" w:rsidRPr="00227ADD" w:rsidRDefault="004C6C31" w:rsidP="00227ADD">
      <w:pPr>
        <w:spacing w:line="276" w:lineRule="auto"/>
        <w:jc w:val="both"/>
        <w:rPr>
          <w:rFonts w:eastAsia="Times New Roman"/>
          <w:sz w:val="22"/>
          <w:szCs w:val="22"/>
          <w:lang w:eastAsia="en-US"/>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2597"/>
        <w:gridCol w:w="6175"/>
      </w:tblGrid>
      <w:tr w:rsidR="005B7725" w:rsidRPr="00227ADD" w14:paraId="1E290E70"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0A57BB54" w14:textId="77777777" w:rsidR="005B7725" w:rsidRPr="00227ADD" w:rsidRDefault="005B7725" w:rsidP="00227ADD">
            <w:pPr>
              <w:suppressAutoHyphens w:val="0"/>
              <w:spacing w:line="276" w:lineRule="auto"/>
              <w:rPr>
                <w:sz w:val="22"/>
                <w:szCs w:val="22"/>
                <w:lang w:eastAsia="en-US"/>
              </w:rPr>
            </w:pPr>
            <w:r w:rsidRPr="00227ADD">
              <w:rPr>
                <w:color w:val="000000"/>
                <w:sz w:val="22"/>
                <w:szCs w:val="22"/>
                <w:lang w:eastAsia="en-US"/>
              </w:rPr>
              <w:t>Client:</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62BA3FA8" w14:textId="74F61A2A" w:rsidR="005B7725" w:rsidRPr="00227ADD" w:rsidRDefault="005B7725" w:rsidP="00227ADD">
            <w:pPr>
              <w:suppressAutoHyphens w:val="0"/>
              <w:spacing w:line="276" w:lineRule="auto"/>
              <w:ind w:left="360"/>
              <w:rPr>
                <w:sz w:val="22"/>
                <w:szCs w:val="22"/>
                <w:lang w:eastAsia="en-US"/>
              </w:rPr>
            </w:pPr>
            <w:r w:rsidRPr="00227ADD">
              <w:rPr>
                <w:b/>
                <w:bCs/>
                <w:color w:val="000000"/>
                <w:sz w:val="22"/>
                <w:szCs w:val="22"/>
                <w:lang w:eastAsia="en-US"/>
              </w:rPr>
              <w:t>Singapore companies</w:t>
            </w:r>
          </w:p>
        </w:tc>
      </w:tr>
      <w:tr w:rsidR="005B7725" w:rsidRPr="00227ADD" w14:paraId="63F5E7E7"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281BA293" w14:textId="77777777" w:rsidR="005B7725" w:rsidRPr="00227ADD" w:rsidRDefault="005B7725" w:rsidP="00227ADD">
            <w:pPr>
              <w:suppressAutoHyphens w:val="0"/>
              <w:spacing w:line="276" w:lineRule="auto"/>
              <w:rPr>
                <w:sz w:val="22"/>
                <w:szCs w:val="22"/>
                <w:lang w:eastAsia="en-US"/>
              </w:rPr>
            </w:pPr>
            <w:r w:rsidRPr="00227ADD">
              <w:rPr>
                <w:color w:val="000000"/>
                <w:sz w:val="22"/>
                <w:szCs w:val="22"/>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4738AA9B" w14:textId="1976F552" w:rsidR="005B7725" w:rsidRPr="00227ADD" w:rsidRDefault="00D30999" w:rsidP="00227ADD">
            <w:pPr>
              <w:suppressAutoHyphens w:val="0"/>
              <w:spacing w:line="276" w:lineRule="auto"/>
              <w:ind w:left="360"/>
              <w:rPr>
                <w:sz w:val="22"/>
                <w:szCs w:val="22"/>
                <w:lang w:eastAsia="en-US"/>
              </w:rPr>
            </w:pPr>
            <w:r>
              <w:rPr>
                <w:color w:val="000000"/>
                <w:sz w:val="22"/>
                <w:szCs w:val="22"/>
                <w:lang w:eastAsia="en-US"/>
              </w:rPr>
              <w:t>FunPet</w:t>
            </w:r>
            <w:r w:rsidR="003A29ED" w:rsidRPr="003A29ED">
              <w:rPr>
                <w:color w:val="000000"/>
                <w:sz w:val="22"/>
                <w:szCs w:val="22"/>
                <w:lang w:eastAsia="en-US"/>
              </w:rPr>
              <w:t xml:space="preserve"> is a pet adopting platform with a very fun-to-use mobile app. We strive to bring social impact by creating a sustainable pet ecosystem using algorithms and automation, </w:t>
            </w:r>
            <w:r w:rsidR="00B8627C" w:rsidRPr="003A29ED">
              <w:rPr>
                <w:color w:val="000000"/>
                <w:sz w:val="22"/>
                <w:szCs w:val="22"/>
                <w:lang w:eastAsia="en-US"/>
              </w:rPr>
              <w:t>making</w:t>
            </w:r>
            <w:r w:rsidR="003A29ED" w:rsidRPr="003A29ED">
              <w:rPr>
                <w:color w:val="000000"/>
                <w:sz w:val="22"/>
                <w:szCs w:val="22"/>
                <w:lang w:eastAsia="en-US"/>
              </w:rPr>
              <w:t xml:space="preserve"> the pet adopting process easier for both adopters and shelters.</w:t>
            </w:r>
            <w:r w:rsidR="00B8627C">
              <w:rPr>
                <w:color w:val="000000"/>
                <w:sz w:val="22"/>
                <w:szCs w:val="22"/>
                <w:lang w:eastAsia="en-US"/>
              </w:rPr>
              <w:t xml:space="preserve"> </w:t>
            </w:r>
            <w:r w:rsidR="00B8627C" w:rsidRPr="00B8627C">
              <w:rPr>
                <w:color w:val="000000"/>
                <w:sz w:val="22"/>
                <w:szCs w:val="22"/>
                <w:lang w:eastAsia="en-US"/>
              </w:rPr>
              <w:t>Create personal profiles to search for pets, express interest, and finalize adoption</w:t>
            </w:r>
            <w:r w:rsidR="00B8627C">
              <w:rPr>
                <w:color w:val="000000"/>
                <w:sz w:val="22"/>
                <w:szCs w:val="22"/>
                <w:lang w:eastAsia="en-US"/>
              </w:rPr>
              <w:t xml:space="preserve">. </w:t>
            </w:r>
            <w:r w:rsidR="00B8627C" w:rsidRPr="00B8627C">
              <w:rPr>
                <w:color w:val="000000"/>
                <w:sz w:val="22"/>
                <w:szCs w:val="22"/>
                <w:lang w:eastAsia="en-US"/>
              </w:rPr>
              <w:t>Manage pet listings, update information about pets, and track adoption requests.</w:t>
            </w:r>
            <w:r w:rsidR="00B8627C">
              <w:t xml:space="preserve"> </w:t>
            </w:r>
            <w:r w:rsidR="00B8627C" w:rsidRPr="00B8627C">
              <w:rPr>
                <w:color w:val="000000"/>
                <w:sz w:val="22"/>
                <w:szCs w:val="22"/>
                <w:lang w:eastAsia="en-US"/>
              </w:rPr>
              <w:t>Adoption requests are submitted, reviewed, and processed by shelters via the platform.</w:t>
            </w:r>
            <w:r w:rsidR="00C01457">
              <w:rPr>
                <w:color w:val="000000"/>
                <w:sz w:val="22"/>
                <w:szCs w:val="22"/>
                <w:lang w:eastAsia="en-US"/>
              </w:rPr>
              <w:t xml:space="preserve"> </w:t>
            </w:r>
            <w:r w:rsidR="00C01457" w:rsidRPr="00C01457">
              <w:rPr>
                <w:color w:val="000000"/>
                <w:sz w:val="22"/>
                <w:szCs w:val="22"/>
                <w:lang w:eastAsia="en-US"/>
              </w:rPr>
              <w:t>Redis used for caching frequently queried data such as pet search results or user sessions.</w:t>
            </w:r>
          </w:p>
        </w:tc>
      </w:tr>
      <w:tr w:rsidR="005B7725" w:rsidRPr="00227ADD" w14:paraId="1DA6C0DD"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6BCE82D3" w14:textId="77777777" w:rsidR="005B7725" w:rsidRPr="00227ADD" w:rsidRDefault="005B7725" w:rsidP="00227ADD">
            <w:pPr>
              <w:suppressAutoHyphens w:val="0"/>
              <w:spacing w:line="276" w:lineRule="auto"/>
              <w:rPr>
                <w:sz w:val="22"/>
                <w:szCs w:val="22"/>
                <w:lang w:eastAsia="en-US"/>
              </w:rPr>
            </w:pPr>
            <w:r w:rsidRPr="00227ADD">
              <w:rPr>
                <w:color w:val="000000"/>
                <w:sz w:val="22"/>
                <w:szCs w:val="22"/>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44E198A6" w14:textId="4D8F6B1D" w:rsidR="005B7725" w:rsidRDefault="005B7725" w:rsidP="00227ADD">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 xml:space="preserve">Read </w:t>
            </w:r>
            <w:r w:rsidR="001B6493">
              <w:rPr>
                <w:rFonts w:ascii="Times New Roman" w:hAnsi="Times New Roman" w:cs="Times New Roman"/>
                <w:color w:val="000000"/>
                <w:sz w:val="22"/>
                <w:szCs w:val="22"/>
                <w:lang w:eastAsia="en-US"/>
              </w:rPr>
              <w:t>documents</w:t>
            </w:r>
            <w:r w:rsidRPr="00227ADD">
              <w:rPr>
                <w:rFonts w:ascii="Times New Roman" w:hAnsi="Times New Roman" w:cs="Times New Roman"/>
                <w:color w:val="000000"/>
                <w:sz w:val="22"/>
                <w:szCs w:val="22"/>
                <w:lang w:eastAsia="en-US"/>
              </w:rPr>
              <w:t xml:space="preserve"> to understand customer's requirement and design.</w:t>
            </w:r>
          </w:p>
          <w:p w14:paraId="685BE31D" w14:textId="1CCC3787" w:rsidR="00DF5A7D" w:rsidRPr="00227ADD" w:rsidRDefault="00DF5A7D" w:rsidP="00227ADD">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t>Prepare technical document</w:t>
            </w:r>
            <w:r w:rsidR="007C7D1C">
              <w:rPr>
                <w:rFonts w:ascii="Times New Roman" w:hAnsi="Times New Roman" w:cs="Times New Roman"/>
                <w:color w:val="000000"/>
                <w:sz w:val="22"/>
                <w:szCs w:val="22"/>
                <w:lang w:eastAsia="en-US"/>
              </w:rPr>
              <w:t xml:space="preserve"> to transfer system knowledge for new developer</w:t>
            </w:r>
            <w:r>
              <w:rPr>
                <w:rFonts w:ascii="Times New Roman" w:hAnsi="Times New Roman" w:cs="Times New Roman"/>
                <w:color w:val="000000"/>
                <w:sz w:val="22"/>
                <w:szCs w:val="22"/>
                <w:lang w:eastAsia="en-US"/>
              </w:rPr>
              <w:t>.</w:t>
            </w:r>
          </w:p>
          <w:p w14:paraId="1DA9FC43" w14:textId="499795A1" w:rsidR="005B7725" w:rsidRPr="00227ADD" w:rsidRDefault="005B7725" w:rsidP="00227ADD">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Development, Bug Fixing.</w:t>
            </w:r>
          </w:p>
          <w:p w14:paraId="0846C2AB" w14:textId="3D621FA7" w:rsidR="005B7725" w:rsidRPr="00227ADD" w:rsidRDefault="00377050" w:rsidP="00227ADD">
            <w:pPr>
              <w:pStyle w:val="ListParagraph"/>
              <w:numPr>
                <w:ilvl w:val="0"/>
                <w:numId w:val="31"/>
              </w:numPr>
              <w:shd w:val="clear" w:color="auto" w:fill="FFFFFF"/>
              <w:suppressAutoHyphens w:val="0"/>
              <w:spacing w:line="276" w:lineRule="auto"/>
              <w:ind w:left="765" w:hanging="270"/>
              <w:textAlignment w:val="baseline"/>
              <w:rPr>
                <w:rFonts w:ascii="Times New Roman" w:hAnsi="Times New Roman" w:cs="Times New Roman"/>
                <w:color w:val="000000"/>
                <w:sz w:val="22"/>
                <w:szCs w:val="22"/>
                <w:lang w:eastAsia="en-US"/>
              </w:rPr>
            </w:pPr>
            <w:r>
              <w:rPr>
                <w:rFonts w:ascii="Times New Roman" w:hAnsi="Times New Roman" w:cs="Times New Roman"/>
                <w:color w:val="000000"/>
                <w:sz w:val="22"/>
                <w:szCs w:val="22"/>
                <w:lang w:eastAsia="en-US"/>
              </w:rPr>
              <w:lastRenderedPageBreak/>
              <w:t>Get</w:t>
            </w:r>
            <w:r w:rsidR="005B7725" w:rsidRPr="00227ADD">
              <w:rPr>
                <w:rFonts w:ascii="Times New Roman" w:hAnsi="Times New Roman" w:cs="Times New Roman"/>
                <w:color w:val="000000"/>
                <w:sz w:val="22"/>
                <w:szCs w:val="22"/>
                <w:lang w:eastAsia="en-US"/>
              </w:rPr>
              <w:t xml:space="preserve"> requirement, estimate, assign task, collection code, SQL, config to forward to DevOps team for deploy</w:t>
            </w:r>
          </w:p>
        </w:tc>
      </w:tr>
      <w:tr w:rsidR="005B7725" w:rsidRPr="00227ADD" w14:paraId="2B7C851F"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21418E3E" w14:textId="77777777" w:rsidR="005B7725" w:rsidRPr="00227ADD" w:rsidRDefault="005B7725" w:rsidP="00227ADD">
            <w:pPr>
              <w:suppressAutoHyphens w:val="0"/>
              <w:spacing w:line="276" w:lineRule="auto"/>
              <w:rPr>
                <w:color w:val="000000"/>
                <w:sz w:val="22"/>
                <w:szCs w:val="22"/>
                <w:lang w:eastAsia="en-US"/>
              </w:rPr>
            </w:pPr>
            <w:r w:rsidRPr="00227ADD">
              <w:rPr>
                <w:color w:val="000000"/>
                <w:sz w:val="22"/>
                <w:szCs w:val="22"/>
                <w:lang w:val="vi-VN" w:eastAsia="en-US"/>
              </w:rPr>
              <w:lastRenderedPageBreak/>
              <w:t>Role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6AFA9D96" w14:textId="4EAEF4ED" w:rsidR="005B7725" w:rsidRPr="00227ADD" w:rsidRDefault="005B7725" w:rsidP="00227ADD">
            <w:pPr>
              <w:shd w:val="clear" w:color="auto" w:fill="FFFFFF"/>
              <w:suppressAutoHyphens w:val="0"/>
              <w:spacing w:line="276" w:lineRule="auto"/>
              <w:ind w:left="360"/>
              <w:textAlignment w:val="baseline"/>
              <w:rPr>
                <w:rFonts w:eastAsia="Times New Roman"/>
                <w:color w:val="000000"/>
                <w:sz w:val="22"/>
                <w:szCs w:val="22"/>
                <w:lang w:eastAsia="en-US"/>
              </w:rPr>
            </w:pPr>
            <w:r w:rsidRPr="00227ADD">
              <w:rPr>
                <w:rFonts w:eastAsia="Times New Roman"/>
                <w:color w:val="000000"/>
                <w:sz w:val="22"/>
                <w:szCs w:val="22"/>
                <w:lang w:eastAsia="en-US"/>
              </w:rPr>
              <w:t>Backend Developer</w:t>
            </w:r>
          </w:p>
        </w:tc>
      </w:tr>
      <w:tr w:rsidR="005B7725" w:rsidRPr="00227ADD" w14:paraId="756BA5B5"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630BB307" w14:textId="77777777" w:rsidR="005B7725" w:rsidRPr="00227ADD" w:rsidRDefault="005B7725" w:rsidP="00227ADD">
            <w:pPr>
              <w:suppressAutoHyphens w:val="0"/>
              <w:spacing w:line="276" w:lineRule="auto"/>
              <w:rPr>
                <w:sz w:val="22"/>
                <w:szCs w:val="22"/>
                <w:lang w:eastAsia="en-US"/>
              </w:rPr>
            </w:pPr>
            <w:r w:rsidRPr="00227ADD">
              <w:rPr>
                <w:color w:val="000000"/>
                <w:sz w:val="22"/>
                <w:szCs w:val="22"/>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52DFF94B" w14:textId="0E574768" w:rsidR="005B7725" w:rsidRPr="00227ADD" w:rsidRDefault="00EB6ED8" w:rsidP="00227ADD">
            <w:pPr>
              <w:suppressAutoHyphens w:val="0"/>
              <w:spacing w:line="276" w:lineRule="auto"/>
              <w:ind w:left="360"/>
              <w:rPr>
                <w:sz w:val="22"/>
                <w:szCs w:val="22"/>
                <w:lang w:eastAsia="en-US"/>
              </w:rPr>
            </w:pPr>
            <w:r w:rsidRPr="00227ADD">
              <w:rPr>
                <w:color w:val="000000"/>
                <w:sz w:val="22"/>
                <w:szCs w:val="22"/>
                <w:lang w:eastAsia="en-US"/>
              </w:rPr>
              <w:t>Eclipse, IntelliJ, TortoiseSVN</w:t>
            </w:r>
          </w:p>
        </w:tc>
      </w:tr>
      <w:tr w:rsidR="005B7725" w:rsidRPr="00227ADD" w14:paraId="0CCD4D61" w14:textId="77777777" w:rsidTr="00C00B8B">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3DC10D6F" w14:textId="77777777" w:rsidR="005B7725" w:rsidRPr="00227ADD" w:rsidRDefault="005B7725" w:rsidP="00227ADD">
            <w:pPr>
              <w:suppressAutoHyphens w:val="0"/>
              <w:spacing w:line="276" w:lineRule="auto"/>
              <w:rPr>
                <w:sz w:val="22"/>
                <w:szCs w:val="22"/>
                <w:lang w:eastAsia="en-US"/>
              </w:rPr>
            </w:pPr>
            <w:r w:rsidRPr="00227ADD">
              <w:rPr>
                <w:color w:val="000000"/>
                <w:sz w:val="22"/>
                <w:szCs w:val="22"/>
                <w:lang w:eastAsia="en-US"/>
              </w:rPr>
              <w:t>Platform, server and 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322D3EC1" w14:textId="28FF4ECA" w:rsidR="005B7725" w:rsidRPr="00227ADD" w:rsidRDefault="00916025" w:rsidP="00227ADD">
            <w:pPr>
              <w:suppressAutoHyphens w:val="0"/>
              <w:spacing w:line="276" w:lineRule="auto"/>
              <w:ind w:left="360"/>
              <w:rPr>
                <w:sz w:val="22"/>
                <w:szCs w:val="22"/>
                <w:lang w:eastAsia="en-US"/>
              </w:rPr>
            </w:pPr>
            <w:r>
              <w:rPr>
                <w:sz w:val="22"/>
                <w:szCs w:val="22"/>
                <w:lang w:eastAsia="en-US"/>
              </w:rPr>
              <w:t>DynamoDB</w:t>
            </w:r>
            <w:r w:rsidR="00EB6ED8" w:rsidRPr="00227ADD">
              <w:rPr>
                <w:sz w:val="22"/>
                <w:szCs w:val="22"/>
                <w:lang w:eastAsia="en-US"/>
              </w:rPr>
              <w:t>, PostgreSQL, Jboss</w:t>
            </w:r>
          </w:p>
        </w:tc>
      </w:tr>
      <w:tr w:rsidR="005B7725" w:rsidRPr="00227ADD" w14:paraId="424C4B38" w14:textId="77777777" w:rsidTr="00C00B8B">
        <w:trPr>
          <w:trHeight w:val="374"/>
        </w:trPr>
        <w:tc>
          <w:tcPr>
            <w:tcW w:w="2597" w:type="dxa"/>
            <w:tcBorders>
              <w:top w:val="single" w:sz="8" w:space="0" w:color="C0C0C0"/>
              <w:left w:val="single" w:sz="8" w:space="0" w:color="C0C0C0"/>
              <w:bottom w:val="single" w:sz="4" w:space="0" w:color="C0C0C0"/>
              <w:right w:val="single" w:sz="4" w:space="0" w:color="C0C0C0"/>
            </w:tcBorders>
            <w:tcMar>
              <w:top w:w="0" w:type="dxa"/>
              <w:left w:w="108" w:type="dxa"/>
              <w:bottom w:w="0" w:type="dxa"/>
              <w:right w:w="108" w:type="dxa"/>
            </w:tcMar>
            <w:vAlign w:val="center"/>
          </w:tcPr>
          <w:p w14:paraId="3B1E3EDB" w14:textId="77777777" w:rsidR="005B7725" w:rsidRPr="00227ADD" w:rsidRDefault="005B7725" w:rsidP="00227ADD">
            <w:pPr>
              <w:suppressAutoHyphens w:val="0"/>
              <w:spacing w:line="276" w:lineRule="auto"/>
              <w:rPr>
                <w:color w:val="000000"/>
                <w:sz w:val="22"/>
                <w:szCs w:val="22"/>
                <w:lang w:val="vi-VN" w:eastAsia="en-US"/>
              </w:rPr>
            </w:pPr>
            <w:r w:rsidRPr="00227ADD">
              <w:rPr>
                <w:color w:val="000000"/>
                <w:sz w:val="22"/>
                <w:szCs w:val="22"/>
                <w:lang w:val="vi-VN" w:eastAsia="en-US"/>
              </w:rPr>
              <w:t>Used technologies</w:t>
            </w:r>
          </w:p>
        </w:tc>
        <w:tc>
          <w:tcPr>
            <w:tcW w:w="0" w:type="auto"/>
            <w:tcBorders>
              <w:top w:val="single" w:sz="8" w:space="0" w:color="C0C0C0"/>
              <w:left w:val="single" w:sz="4" w:space="0" w:color="C0C0C0"/>
              <w:bottom w:val="single" w:sz="4" w:space="0" w:color="C0C0C0"/>
              <w:right w:val="single" w:sz="8" w:space="0" w:color="C0C0C0"/>
            </w:tcBorders>
            <w:tcMar>
              <w:top w:w="0" w:type="dxa"/>
              <w:left w:w="108" w:type="dxa"/>
              <w:bottom w:w="0" w:type="dxa"/>
              <w:right w:w="108" w:type="dxa"/>
            </w:tcMar>
            <w:vAlign w:val="center"/>
          </w:tcPr>
          <w:p w14:paraId="125E2F61" w14:textId="2BEF60F5" w:rsidR="005B7725" w:rsidRPr="00227ADD" w:rsidRDefault="00EB6ED8" w:rsidP="00227ADD">
            <w:pPr>
              <w:suppressAutoHyphens w:val="0"/>
              <w:spacing w:line="276" w:lineRule="auto"/>
              <w:ind w:left="360"/>
              <w:rPr>
                <w:color w:val="000000"/>
                <w:sz w:val="22"/>
                <w:szCs w:val="22"/>
                <w:lang w:eastAsia="en-US"/>
              </w:rPr>
            </w:pPr>
            <w:r w:rsidRPr="00227ADD">
              <w:rPr>
                <w:color w:val="000000"/>
                <w:sz w:val="22"/>
                <w:szCs w:val="22"/>
                <w:lang w:eastAsia="en-US"/>
              </w:rPr>
              <w:t xml:space="preserve">Mybatis, Restful, </w:t>
            </w:r>
            <w:r w:rsidR="00E35719" w:rsidRPr="00227ADD">
              <w:rPr>
                <w:color w:val="000000"/>
                <w:sz w:val="22"/>
                <w:szCs w:val="22"/>
                <w:lang w:eastAsia="en-US"/>
              </w:rPr>
              <w:t>Hibernate</w:t>
            </w:r>
            <w:r w:rsidR="00BE66EE" w:rsidRPr="00227ADD">
              <w:rPr>
                <w:color w:val="000000"/>
                <w:sz w:val="22"/>
                <w:szCs w:val="22"/>
                <w:lang w:eastAsia="en-US"/>
              </w:rPr>
              <w:t xml:space="preserve">, </w:t>
            </w:r>
            <w:r w:rsidRPr="00227ADD">
              <w:rPr>
                <w:color w:val="000000"/>
                <w:sz w:val="22"/>
                <w:szCs w:val="22"/>
                <w:lang w:eastAsia="en-US"/>
              </w:rPr>
              <w:t>Web Service,</w:t>
            </w:r>
            <w:r w:rsidR="003E0BD9">
              <w:rPr>
                <w:color w:val="000000"/>
                <w:sz w:val="22"/>
                <w:szCs w:val="22"/>
                <w:lang w:eastAsia="en-US"/>
              </w:rPr>
              <w:t xml:space="preserve"> </w:t>
            </w:r>
            <w:r w:rsidR="003E0BD9" w:rsidRPr="00227ADD">
              <w:rPr>
                <w:color w:val="000000"/>
                <w:sz w:val="22"/>
                <w:szCs w:val="22"/>
                <w:lang w:eastAsia="en-US"/>
              </w:rPr>
              <w:t>Spring Security</w:t>
            </w:r>
            <w:r w:rsidRPr="00227ADD">
              <w:rPr>
                <w:color w:val="000000"/>
                <w:sz w:val="22"/>
                <w:szCs w:val="22"/>
                <w:lang w:eastAsia="en-US"/>
              </w:rPr>
              <w:t xml:space="preserve">, Spring Web, Microservice, ReactJS, </w:t>
            </w:r>
            <w:r w:rsidR="00916025">
              <w:rPr>
                <w:color w:val="000000"/>
                <w:sz w:val="22"/>
                <w:szCs w:val="22"/>
                <w:lang w:eastAsia="en-US"/>
              </w:rPr>
              <w:t>SQS</w:t>
            </w:r>
          </w:p>
        </w:tc>
      </w:tr>
    </w:tbl>
    <w:p w14:paraId="0C5BEDD0" w14:textId="77777777" w:rsidR="00EB6ED8" w:rsidRPr="00227ADD" w:rsidRDefault="00EB6ED8" w:rsidP="00227ADD">
      <w:pPr>
        <w:spacing w:line="276" w:lineRule="auto"/>
        <w:jc w:val="both"/>
        <w:rPr>
          <w:b/>
          <w:color w:val="000000"/>
          <w:sz w:val="22"/>
          <w:szCs w:val="22"/>
        </w:rPr>
      </w:pPr>
    </w:p>
    <w:p w14:paraId="63A2D944" w14:textId="77777777" w:rsidR="00EB6ED8" w:rsidRPr="00227ADD" w:rsidRDefault="00EB6ED8" w:rsidP="00227ADD">
      <w:pPr>
        <w:spacing w:line="276" w:lineRule="auto"/>
        <w:jc w:val="both"/>
        <w:rPr>
          <w:b/>
          <w:color w:val="000000"/>
          <w:sz w:val="22"/>
          <w:szCs w:val="22"/>
        </w:rPr>
      </w:pPr>
    </w:p>
    <w:p w14:paraId="540CCD3C" w14:textId="77777777" w:rsidR="007312DC" w:rsidRPr="00227ADD" w:rsidRDefault="007312DC" w:rsidP="00227ADD">
      <w:pPr>
        <w:spacing w:line="276" w:lineRule="auto"/>
        <w:jc w:val="both"/>
        <w:rPr>
          <w:b/>
          <w:color w:val="000000" w:themeColor="text1"/>
          <w:sz w:val="22"/>
          <w:szCs w:val="22"/>
          <w:u w:val="single"/>
        </w:rPr>
      </w:pPr>
    </w:p>
    <w:p w14:paraId="3FE4F20A" w14:textId="77777777" w:rsidR="00E35719" w:rsidRPr="00227ADD" w:rsidRDefault="00E35719" w:rsidP="00227ADD">
      <w:pPr>
        <w:spacing w:line="276" w:lineRule="auto"/>
        <w:jc w:val="both"/>
        <w:rPr>
          <w:b/>
          <w:color w:val="000000" w:themeColor="text1"/>
          <w:sz w:val="22"/>
          <w:szCs w:val="22"/>
          <w:u w:val="single"/>
        </w:rPr>
      </w:pPr>
    </w:p>
    <w:p w14:paraId="070BE778" w14:textId="77777777" w:rsidR="00B50A10" w:rsidRPr="00227ADD" w:rsidRDefault="00B50A10" w:rsidP="00227ADD">
      <w:pPr>
        <w:spacing w:line="276" w:lineRule="auto"/>
        <w:jc w:val="both"/>
        <w:rPr>
          <w:b/>
          <w:color w:val="000000"/>
          <w:sz w:val="22"/>
          <w:szCs w:val="22"/>
        </w:rPr>
      </w:pPr>
    </w:p>
    <w:p w14:paraId="6EBBA5FB" w14:textId="6D7469D7" w:rsidR="00B50A10" w:rsidRDefault="00B50A10" w:rsidP="00227ADD">
      <w:pPr>
        <w:spacing w:line="276" w:lineRule="auto"/>
        <w:jc w:val="both"/>
        <w:rPr>
          <w:b/>
          <w:color w:val="000000"/>
          <w:sz w:val="22"/>
          <w:szCs w:val="22"/>
        </w:rPr>
      </w:pPr>
      <w:r w:rsidRPr="00227ADD">
        <w:rPr>
          <w:b/>
          <w:color w:val="000000"/>
          <w:sz w:val="22"/>
          <w:szCs w:val="22"/>
        </w:rPr>
        <w:t>Online Learning Management</w:t>
      </w:r>
      <w:r w:rsidR="00B631F2">
        <w:rPr>
          <w:b/>
          <w:color w:val="000000"/>
          <w:sz w:val="22"/>
          <w:szCs w:val="22"/>
        </w:rPr>
        <w:t xml:space="preserve"> </w:t>
      </w:r>
    </w:p>
    <w:p w14:paraId="4FA85924" w14:textId="77777777" w:rsidR="004C6C31" w:rsidRPr="00227ADD" w:rsidRDefault="004C6C31" w:rsidP="00227ADD">
      <w:pPr>
        <w:spacing w:line="276" w:lineRule="auto"/>
        <w:jc w:val="both"/>
        <w:rPr>
          <w:rFonts w:eastAsia="Times New Roman"/>
          <w:sz w:val="22"/>
          <w:szCs w:val="22"/>
          <w:lang w:eastAsia="en-US"/>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2597"/>
        <w:gridCol w:w="6175"/>
      </w:tblGrid>
      <w:tr w:rsidR="00B50A10" w:rsidRPr="00227ADD" w14:paraId="7173FE0F"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2FDB81A6" w14:textId="77777777" w:rsidR="00B50A10" w:rsidRPr="00227ADD" w:rsidRDefault="00B50A10" w:rsidP="00227ADD">
            <w:pPr>
              <w:suppressAutoHyphens w:val="0"/>
              <w:spacing w:line="276" w:lineRule="auto"/>
              <w:rPr>
                <w:sz w:val="22"/>
                <w:szCs w:val="22"/>
                <w:lang w:eastAsia="en-US"/>
              </w:rPr>
            </w:pPr>
            <w:r w:rsidRPr="00227ADD">
              <w:rPr>
                <w:color w:val="000000"/>
                <w:sz w:val="22"/>
                <w:szCs w:val="22"/>
                <w:lang w:eastAsia="en-US"/>
              </w:rPr>
              <w:t>Client:</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130993B3" w14:textId="77777777" w:rsidR="00B50A10" w:rsidRPr="00227ADD" w:rsidRDefault="00B50A10" w:rsidP="00227ADD">
            <w:pPr>
              <w:suppressAutoHyphens w:val="0"/>
              <w:spacing w:line="276" w:lineRule="auto"/>
              <w:ind w:left="360"/>
              <w:rPr>
                <w:sz w:val="22"/>
                <w:szCs w:val="22"/>
                <w:lang w:eastAsia="en-US"/>
              </w:rPr>
            </w:pPr>
            <w:r w:rsidRPr="00227ADD">
              <w:rPr>
                <w:b/>
                <w:bCs/>
                <w:color w:val="000000"/>
                <w:sz w:val="22"/>
                <w:szCs w:val="22"/>
                <w:lang w:eastAsia="en-US"/>
              </w:rPr>
              <w:t>Vietnam</w:t>
            </w:r>
          </w:p>
        </w:tc>
      </w:tr>
      <w:tr w:rsidR="00B50A10" w:rsidRPr="00227ADD" w14:paraId="1448729B"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09E682F5" w14:textId="77777777" w:rsidR="00B50A10" w:rsidRPr="00227ADD" w:rsidRDefault="00B50A10" w:rsidP="00227ADD">
            <w:pPr>
              <w:suppressAutoHyphens w:val="0"/>
              <w:spacing w:line="276" w:lineRule="auto"/>
              <w:rPr>
                <w:sz w:val="22"/>
                <w:szCs w:val="22"/>
                <w:lang w:eastAsia="en-US"/>
              </w:rPr>
            </w:pPr>
            <w:r w:rsidRPr="00227ADD">
              <w:rPr>
                <w:color w:val="000000"/>
                <w:sz w:val="22"/>
                <w:szCs w:val="22"/>
                <w:lang w:eastAsia="en-US"/>
              </w:rPr>
              <w:t>Project Description:</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6B5B12C0" w14:textId="5311FA3B" w:rsidR="00B50A10" w:rsidRDefault="009D4535" w:rsidP="00227ADD">
            <w:pPr>
              <w:suppressAutoHyphens w:val="0"/>
              <w:spacing w:line="276" w:lineRule="auto"/>
              <w:ind w:left="360"/>
              <w:rPr>
                <w:color w:val="000000" w:themeColor="text1"/>
                <w:sz w:val="22"/>
                <w:szCs w:val="22"/>
                <w:lang w:eastAsia="en-US"/>
              </w:rPr>
            </w:pPr>
            <w:r w:rsidRPr="009D4535">
              <w:rPr>
                <w:color w:val="000000" w:themeColor="text1"/>
                <w:sz w:val="22"/>
                <w:szCs w:val="22"/>
                <w:lang w:eastAsia="en-US"/>
              </w:rPr>
              <w:t xml:space="preserve">The Online Learning Management System (LMS) provides a platform for users to register for and access educational courses. The platform allows students, instructors, and administrators to interact with the system in different </w:t>
            </w:r>
            <w:r w:rsidR="00366A16" w:rsidRPr="009D4535">
              <w:rPr>
                <w:color w:val="000000" w:themeColor="text1"/>
                <w:sz w:val="22"/>
                <w:szCs w:val="22"/>
                <w:lang w:eastAsia="en-US"/>
              </w:rPr>
              <w:t>ways.</w:t>
            </w:r>
            <w:r w:rsidRPr="009D4535">
              <w:rPr>
                <w:color w:val="000000" w:themeColor="text1"/>
                <w:sz w:val="22"/>
                <w:szCs w:val="22"/>
                <w:lang w:eastAsia="en-US"/>
              </w:rPr>
              <w:t xml:space="preserve"> The system supports multiple user roles, each with specific permissions and functionality.</w:t>
            </w:r>
          </w:p>
          <w:p w14:paraId="63752FD0" w14:textId="77777777" w:rsidR="009D4535" w:rsidRDefault="00366A16" w:rsidP="00227ADD">
            <w:pPr>
              <w:suppressAutoHyphens w:val="0"/>
              <w:spacing w:line="276" w:lineRule="auto"/>
              <w:ind w:left="360"/>
              <w:rPr>
                <w:sz w:val="22"/>
                <w:szCs w:val="22"/>
                <w:lang w:eastAsia="en-US"/>
              </w:rPr>
            </w:pPr>
            <w:r w:rsidRPr="00366A16">
              <w:rPr>
                <w:sz w:val="22"/>
                <w:szCs w:val="22"/>
                <w:lang w:eastAsia="en-US"/>
              </w:rPr>
              <w:t>Visitors can browse the list of available courses and access limited content.</w:t>
            </w:r>
            <w:r>
              <w:rPr>
                <w:sz w:val="22"/>
                <w:szCs w:val="22"/>
                <w:lang w:eastAsia="en-US"/>
              </w:rPr>
              <w:t xml:space="preserve"> </w:t>
            </w:r>
            <w:r w:rsidRPr="00366A16">
              <w:rPr>
                <w:sz w:val="22"/>
                <w:szCs w:val="22"/>
                <w:lang w:eastAsia="en-US"/>
              </w:rPr>
              <w:t>Registered users can enroll in courses, view course content, participate in tests, and track their progress.</w:t>
            </w:r>
          </w:p>
          <w:p w14:paraId="4534C3CD" w14:textId="3F63BDA5" w:rsidR="00DC20F2" w:rsidRPr="00227ADD" w:rsidRDefault="00DC20F2" w:rsidP="00227ADD">
            <w:pPr>
              <w:suppressAutoHyphens w:val="0"/>
              <w:spacing w:line="276" w:lineRule="auto"/>
              <w:ind w:left="360"/>
              <w:rPr>
                <w:sz w:val="22"/>
                <w:szCs w:val="22"/>
                <w:lang w:eastAsia="en-US"/>
              </w:rPr>
            </w:pPr>
            <w:r w:rsidRPr="00DC20F2">
              <w:rPr>
                <w:sz w:val="22"/>
                <w:szCs w:val="22"/>
                <w:lang w:eastAsia="en-US"/>
              </w:rPr>
              <w:t>Admins and marketers can access dashboards to generate reports on course performance, user engagement, and financial data.</w:t>
            </w:r>
          </w:p>
        </w:tc>
      </w:tr>
      <w:tr w:rsidR="00B50A10" w:rsidRPr="00227ADD" w14:paraId="47A49C8A"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3A6163B3" w14:textId="77777777" w:rsidR="00B50A10" w:rsidRPr="00227ADD" w:rsidRDefault="00B50A10" w:rsidP="00227ADD">
            <w:pPr>
              <w:suppressAutoHyphens w:val="0"/>
              <w:spacing w:line="276" w:lineRule="auto"/>
              <w:rPr>
                <w:sz w:val="22"/>
                <w:szCs w:val="22"/>
                <w:lang w:eastAsia="en-US"/>
              </w:rPr>
            </w:pPr>
            <w:r w:rsidRPr="00227ADD">
              <w:rPr>
                <w:color w:val="000000"/>
                <w:sz w:val="22"/>
                <w:szCs w:val="22"/>
                <w:lang w:eastAsia="en-US"/>
              </w:rPr>
              <w:t>Responsibilities: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453A9721" w14:textId="77777777" w:rsidR="00B50A10" w:rsidRPr="00227ADD" w:rsidRDefault="00B50A10" w:rsidP="00227ADD">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Analysis requirement by customer and design database.</w:t>
            </w:r>
          </w:p>
          <w:p w14:paraId="73C4A34E" w14:textId="23D0A665" w:rsidR="00B50A10" w:rsidRPr="00227ADD" w:rsidRDefault="00B50A10" w:rsidP="0BD63EF6">
            <w:pPr>
              <w:pStyle w:val="ListParagraph"/>
              <w:numPr>
                <w:ilvl w:val="0"/>
                <w:numId w:val="31"/>
              </w:numPr>
              <w:shd w:val="clear" w:color="auto" w:fill="FFFFFF" w:themeFill="background1"/>
              <w:suppressAutoHyphens w:val="0"/>
              <w:spacing w:line="276" w:lineRule="auto"/>
              <w:textAlignment w:val="baseline"/>
              <w:rPr>
                <w:rFonts w:ascii="Times New Roman" w:hAnsi="Times New Roman" w:cs="Times New Roman"/>
                <w:color w:val="000000"/>
                <w:sz w:val="22"/>
                <w:szCs w:val="22"/>
                <w:lang w:eastAsia="en-US"/>
              </w:rPr>
            </w:pPr>
            <w:r w:rsidRPr="0BD63EF6">
              <w:rPr>
                <w:rFonts w:ascii="Times New Roman" w:hAnsi="Times New Roman" w:cs="Times New Roman"/>
                <w:color w:val="000000" w:themeColor="text1"/>
                <w:sz w:val="22"/>
                <w:szCs w:val="22"/>
                <w:lang w:eastAsia="en-US"/>
              </w:rPr>
              <w:t xml:space="preserve">Coding Back-end and Font-end with features: Registration and active account by email, Reset Password by email, CRUD slider, post, course, subject, question test. Show </w:t>
            </w:r>
            <w:r w:rsidR="24BEA8C2" w:rsidRPr="0BD63EF6">
              <w:rPr>
                <w:rFonts w:ascii="Times New Roman" w:hAnsi="Times New Roman" w:cs="Times New Roman"/>
                <w:color w:val="000000" w:themeColor="text1"/>
                <w:sz w:val="22"/>
                <w:szCs w:val="22"/>
                <w:lang w:eastAsia="en-US"/>
              </w:rPr>
              <w:t>a list of</w:t>
            </w:r>
            <w:r w:rsidRPr="0BD63EF6">
              <w:rPr>
                <w:rFonts w:ascii="Times New Roman" w:hAnsi="Times New Roman" w:cs="Times New Roman"/>
                <w:color w:val="000000" w:themeColor="text1"/>
                <w:sz w:val="22"/>
                <w:szCs w:val="22"/>
                <w:lang w:eastAsia="en-US"/>
              </w:rPr>
              <w:t xml:space="preserve"> </w:t>
            </w:r>
            <w:r w:rsidR="30CAAAA4" w:rsidRPr="0BD63EF6">
              <w:rPr>
                <w:rFonts w:ascii="Times New Roman" w:hAnsi="Times New Roman" w:cs="Times New Roman"/>
                <w:color w:val="000000" w:themeColor="text1"/>
                <w:sz w:val="22"/>
                <w:szCs w:val="22"/>
                <w:lang w:eastAsia="en-US"/>
              </w:rPr>
              <w:t>courses</w:t>
            </w:r>
            <w:r w:rsidRPr="0BD63EF6">
              <w:rPr>
                <w:rFonts w:ascii="Times New Roman" w:hAnsi="Times New Roman" w:cs="Times New Roman"/>
                <w:color w:val="000000" w:themeColor="text1"/>
                <w:sz w:val="22"/>
                <w:szCs w:val="22"/>
                <w:lang w:eastAsia="en-US"/>
              </w:rPr>
              <w:t xml:space="preserve">, home, and test to user. </w:t>
            </w:r>
          </w:p>
          <w:p w14:paraId="59B9CAC4" w14:textId="03CEF84E" w:rsidR="00B50A10" w:rsidRPr="00227ADD" w:rsidRDefault="00B50A10" w:rsidP="00227ADD">
            <w:pPr>
              <w:pStyle w:val="ListParagraph"/>
              <w:numPr>
                <w:ilvl w:val="0"/>
                <w:numId w:val="31"/>
              </w:numPr>
              <w:shd w:val="clear" w:color="auto" w:fill="FFFFFF"/>
              <w:suppressAutoHyphens w:val="0"/>
              <w:spacing w:line="276" w:lineRule="auto"/>
              <w:textAlignment w:val="baseline"/>
              <w:rPr>
                <w:rFonts w:ascii="Times New Roman" w:hAnsi="Times New Roman" w:cs="Times New Roman"/>
                <w:color w:val="000000"/>
                <w:sz w:val="22"/>
                <w:szCs w:val="22"/>
                <w:lang w:eastAsia="en-US"/>
              </w:rPr>
            </w:pPr>
            <w:r w:rsidRPr="00227ADD">
              <w:rPr>
                <w:rFonts w:ascii="Times New Roman" w:hAnsi="Times New Roman" w:cs="Times New Roman"/>
                <w:color w:val="000000"/>
                <w:sz w:val="22"/>
                <w:szCs w:val="22"/>
                <w:lang w:eastAsia="en-US"/>
              </w:rPr>
              <w:t>Functional testing</w:t>
            </w:r>
            <w:r w:rsidR="00C71594">
              <w:rPr>
                <w:rFonts w:ascii="Times New Roman" w:hAnsi="Times New Roman" w:cs="Times New Roman"/>
                <w:color w:val="000000"/>
                <w:sz w:val="22"/>
                <w:szCs w:val="22"/>
                <w:lang w:eastAsia="en-US"/>
              </w:rPr>
              <w:t>, smoke testing</w:t>
            </w:r>
          </w:p>
        </w:tc>
      </w:tr>
      <w:tr w:rsidR="00B50A10" w:rsidRPr="00227ADD" w14:paraId="658C1EDE"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tcPr>
          <w:p w14:paraId="11164416" w14:textId="77777777" w:rsidR="00B50A10" w:rsidRPr="00227ADD" w:rsidRDefault="00B50A10" w:rsidP="00227ADD">
            <w:pPr>
              <w:suppressAutoHyphens w:val="0"/>
              <w:spacing w:line="276" w:lineRule="auto"/>
              <w:rPr>
                <w:color w:val="000000"/>
                <w:sz w:val="22"/>
                <w:szCs w:val="22"/>
                <w:lang w:eastAsia="en-US"/>
              </w:rPr>
            </w:pPr>
            <w:r w:rsidRPr="00227ADD">
              <w:rPr>
                <w:color w:val="000000"/>
                <w:sz w:val="22"/>
                <w:szCs w:val="22"/>
                <w:lang w:val="vi-VN" w:eastAsia="en-US"/>
              </w:rPr>
              <w:t>Role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tcPr>
          <w:p w14:paraId="1E3EAD54" w14:textId="77777777" w:rsidR="00B50A10" w:rsidRPr="00227ADD" w:rsidRDefault="00B50A10" w:rsidP="00227ADD">
            <w:pPr>
              <w:shd w:val="clear" w:color="auto" w:fill="FFFFFF"/>
              <w:suppressAutoHyphens w:val="0"/>
              <w:spacing w:line="276" w:lineRule="auto"/>
              <w:ind w:left="360"/>
              <w:textAlignment w:val="baseline"/>
              <w:rPr>
                <w:rFonts w:eastAsia="Times New Roman"/>
                <w:color w:val="000000"/>
                <w:sz w:val="22"/>
                <w:szCs w:val="22"/>
                <w:lang w:eastAsia="en-US"/>
              </w:rPr>
            </w:pPr>
            <w:r w:rsidRPr="00227ADD">
              <w:rPr>
                <w:rFonts w:eastAsia="Times New Roman"/>
                <w:color w:val="000000"/>
                <w:sz w:val="22"/>
                <w:szCs w:val="22"/>
                <w:lang w:eastAsia="en-US"/>
              </w:rPr>
              <w:t>Full-stack Developer</w:t>
            </w:r>
          </w:p>
        </w:tc>
      </w:tr>
      <w:tr w:rsidR="00B50A10" w:rsidRPr="00227ADD" w14:paraId="57351F68"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4B89230F" w14:textId="77777777" w:rsidR="00B50A10" w:rsidRPr="00227ADD" w:rsidRDefault="00B50A10" w:rsidP="00227ADD">
            <w:pPr>
              <w:suppressAutoHyphens w:val="0"/>
              <w:spacing w:line="276" w:lineRule="auto"/>
              <w:rPr>
                <w:sz w:val="22"/>
                <w:szCs w:val="22"/>
                <w:lang w:eastAsia="en-US"/>
              </w:rPr>
            </w:pPr>
            <w:r w:rsidRPr="00227ADD">
              <w:rPr>
                <w:color w:val="000000"/>
                <w:sz w:val="22"/>
                <w:szCs w:val="22"/>
                <w:lang w:eastAsia="en-US"/>
              </w:rPr>
              <w:t>Tools</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6712CC51" w14:textId="77777777" w:rsidR="00B50A10" w:rsidRPr="00227ADD" w:rsidRDefault="00B50A10" w:rsidP="00227ADD">
            <w:pPr>
              <w:suppressAutoHyphens w:val="0"/>
              <w:spacing w:line="276" w:lineRule="auto"/>
              <w:rPr>
                <w:sz w:val="22"/>
                <w:szCs w:val="22"/>
                <w:lang w:eastAsia="en-US"/>
              </w:rPr>
            </w:pPr>
            <w:r w:rsidRPr="00227ADD">
              <w:rPr>
                <w:color w:val="000000"/>
                <w:sz w:val="22"/>
                <w:szCs w:val="22"/>
                <w:lang w:eastAsia="en-US"/>
              </w:rPr>
              <w:t xml:space="preserve">     NetBean13, GitLab</w:t>
            </w:r>
          </w:p>
        </w:tc>
      </w:tr>
      <w:tr w:rsidR="00B50A10" w:rsidRPr="00227ADD" w14:paraId="17718A8F" w14:textId="77777777" w:rsidTr="0BD63EF6">
        <w:trPr>
          <w:trHeight w:val="374"/>
        </w:trPr>
        <w:tc>
          <w:tcPr>
            <w:tcW w:w="2597" w:type="dxa"/>
            <w:tcBorders>
              <w:top w:val="single" w:sz="8" w:space="0" w:color="C0C0C0"/>
              <w:left w:val="single" w:sz="8" w:space="0" w:color="C0C0C0"/>
              <w:bottom w:val="single" w:sz="8" w:space="0" w:color="C0C0C0"/>
              <w:right w:val="single" w:sz="4" w:space="0" w:color="C0C0C0"/>
            </w:tcBorders>
            <w:tcMar>
              <w:top w:w="0" w:type="dxa"/>
              <w:left w:w="108" w:type="dxa"/>
              <w:bottom w:w="0" w:type="dxa"/>
              <w:right w:w="108" w:type="dxa"/>
            </w:tcMar>
            <w:vAlign w:val="center"/>
            <w:hideMark/>
          </w:tcPr>
          <w:p w14:paraId="2C02CCC6" w14:textId="77777777" w:rsidR="00B50A10" w:rsidRPr="00227ADD" w:rsidRDefault="00B50A10" w:rsidP="00227ADD">
            <w:pPr>
              <w:suppressAutoHyphens w:val="0"/>
              <w:spacing w:line="276" w:lineRule="auto"/>
              <w:rPr>
                <w:sz w:val="22"/>
                <w:szCs w:val="22"/>
                <w:lang w:eastAsia="en-US"/>
              </w:rPr>
            </w:pPr>
            <w:r w:rsidRPr="00227ADD">
              <w:rPr>
                <w:color w:val="000000"/>
                <w:sz w:val="22"/>
                <w:szCs w:val="22"/>
                <w:lang w:eastAsia="en-US"/>
              </w:rPr>
              <w:lastRenderedPageBreak/>
              <w:t>Platform, server and database</w:t>
            </w:r>
          </w:p>
        </w:tc>
        <w:tc>
          <w:tcPr>
            <w:tcW w:w="0" w:type="auto"/>
            <w:tcBorders>
              <w:top w:val="single" w:sz="8" w:space="0" w:color="C0C0C0"/>
              <w:left w:val="single" w:sz="4" w:space="0" w:color="C0C0C0"/>
              <w:bottom w:val="single" w:sz="8" w:space="0" w:color="C0C0C0"/>
              <w:right w:val="single" w:sz="8" w:space="0" w:color="C0C0C0"/>
            </w:tcBorders>
            <w:tcMar>
              <w:top w:w="0" w:type="dxa"/>
              <w:left w:w="108" w:type="dxa"/>
              <w:bottom w:w="0" w:type="dxa"/>
              <w:right w:w="108" w:type="dxa"/>
            </w:tcMar>
            <w:vAlign w:val="center"/>
            <w:hideMark/>
          </w:tcPr>
          <w:p w14:paraId="0276824E" w14:textId="77777777" w:rsidR="00B50A10" w:rsidRPr="00227ADD" w:rsidRDefault="00B50A10" w:rsidP="00227ADD">
            <w:pPr>
              <w:suppressAutoHyphens w:val="0"/>
              <w:spacing w:line="276" w:lineRule="auto"/>
              <w:ind w:left="360"/>
              <w:rPr>
                <w:sz w:val="22"/>
                <w:szCs w:val="22"/>
                <w:lang w:eastAsia="en-US"/>
              </w:rPr>
            </w:pPr>
            <w:r w:rsidRPr="00227ADD">
              <w:rPr>
                <w:sz w:val="22"/>
                <w:szCs w:val="22"/>
                <w:lang w:eastAsia="en-US"/>
              </w:rPr>
              <w:t xml:space="preserve">Tomcat, </w:t>
            </w:r>
            <w:r w:rsidRPr="00227ADD">
              <w:rPr>
                <w:rFonts w:eastAsia="Arial"/>
                <w:color w:val="000000" w:themeColor="text1"/>
                <w:sz w:val="22"/>
                <w:szCs w:val="22"/>
              </w:rPr>
              <w:t>SQL Server</w:t>
            </w:r>
          </w:p>
        </w:tc>
      </w:tr>
      <w:tr w:rsidR="00B50A10" w:rsidRPr="00227ADD" w14:paraId="14F5C4ED" w14:textId="77777777" w:rsidTr="0BD63EF6">
        <w:trPr>
          <w:trHeight w:val="374"/>
        </w:trPr>
        <w:tc>
          <w:tcPr>
            <w:tcW w:w="2597" w:type="dxa"/>
            <w:tcBorders>
              <w:top w:val="single" w:sz="8" w:space="0" w:color="C0C0C0"/>
              <w:left w:val="single" w:sz="8" w:space="0" w:color="C0C0C0"/>
              <w:bottom w:val="single" w:sz="4" w:space="0" w:color="C0C0C0"/>
              <w:right w:val="single" w:sz="4" w:space="0" w:color="C0C0C0"/>
            </w:tcBorders>
            <w:tcMar>
              <w:top w:w="0" w:type="dxa"/>
              <w:left w:w="108" w:type="dxa"/>
              <w:bottom w:w="0" w:type="dxa"/>
              <w:right w:w="108" w:type="dxa"/>
            </w:tcMar>
            <w:vAlign w:val="center"/>
          </w:tcPr>
          <w:p w14:paraId="79DD4778" w14:textId="77777777" w:rsidR="00B50A10" w:rsidRPr="00227ADD" w:rsidRDefault="00B50A10" w:rsidP="00227ADD">
            <w:pPr>
              <w:suppressAutoHyphens w:val="0"/>
              <w:spacing w:line="276" w:lineRule="auto"/>
              <w:rPr>
                <w:color w:val="000000"/>
                <w:sz w:val="22"/>
                <w:szCs w:val="22"/>
                <w:lang w:val="vi-VN" w:eastAsia="en-US"/>
              </w:rPr>
            </w:pPr>
            <w:r w:rsidRPr="00227ADD">
              <w:rPr>
                <w:color w:val="000000"/>
                <w:sz w:val="22"/>
                <w:szCs w:val="22"/>
                <w:lang w:val="vi-VN" w:eastAsia="en-US"/>
              </w:rPr>
              <w:t>Used technologies</w:t>
            </w:r>
          </w:p>
        </w:tc>
        <w:tc>
          <w:tcPr>
            <w:tcW w:w="0" w:type="auto"/>
            <w:tcBorders>
              <w:top w:val="single" w:sz="8" w:space="0" w:color="C0C0C0"/>
              <w:left w:val="single" w:sz="4" w:space="0" w:color="C0C0C0"/>
              <w:bottom w:val="single" w:sz="4" w:space="0" w:color="C0C0C0"/>
              <w:right w:val="single" w:sz="8" w:space="0" w:color="C0C0C0"/>
            </w:tcBorders>
            <w:tcMar>
              <w:top w:w="0" w:type="dxa"/>
              <w:left w:w="108" w:type="dxa"/>
              <w:bottom w:w="0" w:type="dxa"/>
              <w:right w:w="108" w:type="dxa"/>
            </w:tcMar>
            <w:vAlign w:val="center"/>
          </w:tcPr>
          <w:p w14:paraId="390BCE4A" w14:textId="256B6164" w:rsidR="00B50A10" w:rsidRPr="00227ADD" w:rsidRDefault="00AB7FBF" w:rsidP="00227ADD">
            <w:pPr>
              <w:suppressAutoHyphens w:val="0"/>
              <w:spacing w:line="276" w:lineRule="auto"/>
              <w:ind w:left="360"/>
              <w:rPr>
                <w:color w:val="000000"/>
                <w:sz w:val="22"/>
                <w:szCs w:val="22"/>
                <w:lang w:eastAsia="en-US"/>
              </w:rPr>
            </w:pPr>
            <w:r w:rsidRPr="00227ADD">
              <w:rPr>
                <w:rFonts w:eastAsia="Arial"/>
                <w:color w:val="000000" w:themeColor="text1"/>
                <w:sz w:val="22"/>
                <w:szCs w:val="22"/>
              </w:rPr>
              <w:t>Java Servlet, JSP</w:t>
            </w:r>
            <w:r w:rsidR="00E340C9">
              <w:rPr>
                <w:rFonts w:eastAsia="Arial"/>
                <w:color w:val="000000" w:themeColor="text1"/>
                <w:sz w:val="22"/>
                <w:szCs w:val="22"/>
              </w:rPr>
              <w:t xml:space="preserve">, Spring MVC, </w:t>
            </w:r>
            <w:r w:rsidR="00E340C9" w:rsidRPr="00E340C9">
              <w:rPr>
                <w:rFonts w:eastAsia="Arial"/>
                <w:color w:val="000000" w:themeColor="text1"/>
                <w:sz w:val="22"/>
                <w:szCs w:val="22"/>
              </w:rPr>
              <w:t>Thymeleaf</w:t>
            </w:r>
          </w:p>
        </w:tc>
      </w:tr>
    </w:tbl>
    <w:p w14:paraId="21F0580F" w14:textId="77777777" w:rsidR="00E35719" w:rsidRPr="00227ADD" w:rsidRDefault="00E35719" w:rsidP="00227ADD">
      <w:pPr>
        <w:spacing w:line="276" w:lineRule="auto"/>
        <w:jc w:val="both"/>
        <w:rPr>
          <w:b/>
          <w:color w:val="000000" w:themeColor="text1"/>
          <w:sz w:val="22"/>
          <w:szCs w:val="22"/>
          <w:u w:val="single"/>
        </w:rPr>
      </w:pPr>
    </w:p>
    <w:sectPr w:rsidR="00E35719" w:rsidRPr="00227ADD" w:rsidSect="00844F66">
      <w:headerReference w:type="default" r:id="rId7"/>
      <w:footerReference w:type="default" r:id="rId8"/>
      <w:pgSz w:w="12240" w:h="15840"/>
      <w:pgMar w:top="776"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E62F5" w14:textId="77777777" w:rsidR="00A47E2C" w:rsidRDefault="00A47E2C" w:rsidP="00837B2B">
      <w:r>
        <w:separator/>
      </w:r>
    </w:p>
  </w:endnote>
  <w:endnote w:type="continuationSeparator" w:id="0">
    <w:p w14:paraId="186C776E" w14:textId="77777777" w:rsidR="00A47E2C" w:rsidRDefault="00A47E2C" w:rsidP="008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6C12F" w14:textId="77777777" w:rsidR="00837B2B" w:rsidRPr="00452CAD" w:rsidRDefault="00A23D88" w:rsidP="00C73135">
    <w:pPr>
      <w:pStyle w:val="Footer"/>
      <w:tabs>
        <w:tab w:val="clear" w:pos="4320"/>
        <w:tab w:val="left" w:pos="8310"/>
      </w:tabs>
    </w:pPr>
    <w:r w:rsidRPr="00EF701E">
      <w:rPr>
        <w:noProof/>
        <w:lang w:val="en-GB" w:eastAsia="zh-CN"/>
      </w:rPr>
      <w:drawing>
        <wp:inline distT="0" distB="0" distL="0" distR="0" wp14:anchorId="3D0006E7" wp14:editId="07777777">
          <wp:extent cx="1615440" cy="297815"/>
          <wp:effectExtent l="0" t="0" r="0" b="0"/>
          <wp:docPr id="2" name="image03.png" descr="hosothau-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hosothau-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297815"/>
                  </a:xfrm>
                  <a:prstGeom prst="rect">
                    <a:avLst/>
                  </a:prstGeom>
                  <a:noFill/>
                  <a:ln>
                    <a:noFill/>
                  </a:ln>
                </pic:spPr>
              </pic:pic>
            </a:graphicData>
          </a:graphic>
        </wp:inline>
      </w:drawing>
    </w:r>
    <w:r>
      <w:rPr>
        <w:noProof/>
      </w:rPr>
      <w:drawing>
        <wp:anchor distT="0" distB="0" distL="114300" distR="114300" simplePos="0" relativeHeight="251656704" behindDoc="0" locked="0" layoutInCell="1" allowOverlap="1" wp14:anchorId="25C8A00F" wp14:editId="07777777">
          <wp:simplePos x="0" y="0"/>
          <wp:positionH relativeFrom="margin">
            <wp:posOffset>19050</wp:posOffset>
          </wp:positionH>
          <wp:positionV relativeFrom="margin">
            <wp:posOffset>10010775</wp:posOffset>
          </wp:positionV>
          <wp:extent cx="7534275" cy="635635"/>
          <wp:effectExtent l="0" t="0" r="0" b="0"/>
          <wp:wrapSquare wrapText="bothSides"/>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427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FACC747" wp14:editId="07777777">
          <wp:simplePos x="0" y="0"/>
          <wp:positionH relativeFrom="margin">
            <wp:posOffset>19050</wp:posOffset>
          </wp:positionH>
          <wp:positionV relativeFrom="margin">
            <wp:posOffset>10010775</wp:posOffset>
          </wp:positionV>
          <wp:extent cx="7534275" cy="635635"/>
          <wp:effectExtent l="0" t="0" r="0" b="0"/>
          <wp:wrapSquare wrapText="bothSides"/>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427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135">
      <w:rPr>
        <w:noProof/>
        <w:lang w:eastAsia="en-US"/>
      </w:rPr>
      <w:t xml:space="preserve">        </w:t>
    </w:r>
    <w:r w:rsidR="00C73135">
      <w:rPr>
        <w:noProof/>
        <w:lang w:eastAsia="en-US"/>
      </w:rPr>
      <w:tab/>
    </w:r>
    <w:r w:rsidR="00704E56">
      <w:rPr>
        <w:noProof/>
        <w:lang w:eastAsia="en-US"/>
      </w:rPr>
      <w:fldChar w:fldCharType="begin"/>
    </w:r>
    <w:r w:rsidR="00704E56">
      <w:rPr>
        <w:noProof/>
        <w:lang w:eastAsia="en-US"/>
      </w:rPr>
      <w:instrText xml:space="preserve"> PAGE   \* MERGEFORMAT </w:instrText>
    </w:r>
    <w:r w:rsidR="00704E56">
      <w:rPr>
        <w:noProof/>
        <w:lang w:eastAsia="en-US"/>
      </w:rPr>
      <w:fldChar w:fldCharType="separate"/>
    </w:r>
    <w:r w:rsidR="00F740C1">
      <w:rPr>
        <w:noProof/>
        <w:lang w:eastAsia="en-US"/>
      </w:rPr>
      <w:t>2</w:t>
    </w:r>
    <w:r w:rsidR="00704E56">
      <w:rPr>
        <w:noProof/>
        <w:lang w:eastAsia="en-US"/>
      </w:rPr>
      <w:fldChar w:fldCharType="end"/>
    </w:r>
    <w:r w:rsidR="00C73135">
      <w:rPr>
        <w:noProof/>
        <w:lang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1C3EC" w14:textId="77777777" w:rsidR="00A47E2C" w:rsidRDefault="00A47E2C" w:rsidP="00837B2B">
      <w:r>
        <w:separator/>
      </w:r>
    </w:p>
  </w:footnote>
  <w:footnote w:type="continuationSeparator" w:id="0">
    <w:p w14:paraId="7B3993CD" w14:textId="77777777" w:rsidR="00A47E2C" w:rsidRDefault="00A47E2C" w:rsidP="0083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00" w:type="dxa"/>
      <w:tblInd w:w="-432" w:type="dxa"/>
      <w:tblLook w:val="04A0" w:firstRow="1" w:lastRow="0" w:firstColumn="1" w:lastColumn="0" w:noHBand="0" w:noVBand="1"/>
    </w:tblPr>
    <w:tblGrid>
      <w:gridCol w:w="3420"/>
      <w:gridCol w:w="6480"/>
    </w:tblGrid>
    <w:tr w:rsidR="007E3562" w:rsidRPr="00B111D8" w14:paraId="75662644" w14:textId="77777777" w:rsidTr="00687241">
      <w:tc>
        <w:tcPr>
          <w:tcW w:w="3420" w:type="dxa"/>
          <w:shd w:val="clear" w:color="auto" w:fill="auto"/>
        </w:tcPr>
        <w:p w14:paraId="31CDE90A" w14:textId="77777777" w:rsidR="007E3562" w:rsidRDefault="00A23D88" w:rsidP="007E3562">
          <w:pPr>
            <w:spacing w:line="264" w:lineRule="auto"/>
          </w:pPr>
          <w:r>
            <w:rPr>
              <w:noProof/>
              <w:lang w:eastAsia="en-US"/>
            </w:rPr>
            <w:drawing>
              <wp:anchor distT="0" distB="0" distL="114300" distR="114300" simplePos="0" relativeHeight="251658752" behindDoc="1" locked="0" layoutInCell="1" allowOverlap="1" wp14:anchorId="1A20BC90" wp14:editId="07777777">
                <wp:simplePos x="0" y="0"/>
                <wp:positionH relativeFrom="column">
                  <wp:posOffset>-57150</wp:posOffset>
                </wp:positionH>
                <wp:positionV relativeFrom="paragraph">
                  <wp:posOffset>21590</wp:posOffset>
                </wp:positionV>
                <wp:extent cx="1714500" cy="409575"/>
                <wp:effectExtent l="0" t="0" r="0" b="0"/>
                <wp:wrapThrough wrapText="bothSides">
                  <wp:wrapPolygon edited="0">
                    <wp:start x="2400" y="0"/>
                    <wp:lineTo x="0" y="11051"/>
                    <wp:lineTo x="0" y="17079"/>
                    <wp:lineTo x="960" y="21098"/>
                    <wp:lineTo x="20640" y="21098"/>
                    <wp:lineTo x="21360" y="14065"/>
                    <wp:lineTo x="21120" y="6028"/>
                    <wp:lineTo x="4560" y="0"/>
                    <wp:lineTo x="240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45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480" w:type="dxa"/>
          <w:shd w:val="clear" w:color="auto" w:fill="auto"/>
        </w:tcPr>
        <w:p w14:paraId="2BE81720" w14:textId="77777777" w:rsidR="007E3562" w:rsidRPr="007170F8" w:rsidRDefault="007E3562" w:rsidP="007E3562">
          <w:pPr>
            <w:spacing w:line="264" w:lineRule="auto"/>
            <w:jc w:val="right"/>
            <w:rPr>
              <w:rFonts w:ascii="Calibri" w:hAnsi="Calibri" w:cs="Calibri"/>
              <w:sz w:val="20"/>
              <w:szCs w:val="20"/>
            </w:rPr>
          </w:pPr>
          <w:r w:rsidRPr="007170F8">
            <w:rPr>
              <w:rFonts w:ascii="Calibri" w:hAnsi="Calibri" w:cs="Calibri"/>
              <w:b/>
              <w:color w:val="00B0F0"/>
              <w:sz w:val="20"/>
              <w:szCs w:val="20"/>
            </w:rPr>
            <w:t>Head Office:</w:t>
          </w:r>
          <w:r w:rsidRPr="007170F8">
            <w:rPr>
              <w:rFonts w:ascii="Calibri" w:hAnsi="Calibri" w:cs="Calibri"/>
              <w:color w:val="00B0F0"/>
              <w:sz w:val="20"/>
              <w:szCs w:val="20"/>
            </w:rPr>
            <w:t xml:space="preserve"> </w:t>
          </w:r>
          <w:r w:rsidRPr="007170F8">
            <w:rPr>
              <w:rFonts w:ascii="Calibri" w:hAnsi="Calibri" w:cs="Calibri"/>
              <w:sz w:val="20"/>
              <w:szCs w:val="20"/>
            </w:rPr>
            <w:t>8 &amp; 9 th Floor, CMC Tower, 11 Duy Tan Street,</w:t>
          </w:r>
          <w:r w:rsidRPr="007170F8">
            <w:rPr>
              <w:rFonts w:ascii="Calibri" w:hAnsi="Calibri" w:cs="Calibri"/>
              <w:sz w:val="20"/>
              <w:szCs w:val="20"/>
            </w:rPr>
            <w:br/>
            <w:t xml:space="preserve"> Dich Vong Hau Ward,Ha Noi City, Viet Nam.</w:t>
          </w:r>
        </w:p>
        <w:p w14:paraId="52F2FD32" w14:textId="77777777" w:rsidR="007E3562" w:rsidRPr="00B111D8" w:rsidRDefault="007E3562" w:rsidP="007E3562">
          <w:pPr>
            <w:jc w:val="right"/>
            <w:rPr>
              <w:rFonts w:ascii="Calibri" w:hAnsi="Calibri" w:cs="Calibri"/>
              <w:sz w:val="20"/>
              <w:szCs w:val="20"/>
              <w:lang w:val="de-DE"/>
            </w:rPr>
          </w:pPr>
          <w:r w:rsidRPr="00B111D8">
            <w:rPr>
              <w:rFonts w:ascii="Calibri" w:hAnsi="Calibri" w:cs="Calibri"/>
              <w:b/>
              <w:sz w:val="20"/>
              <w:szCs w:val="20"/>
              <w:lang w:val="de-DE"/>
            </w:rPr>
            <w:t>Tel</w:t>
          </w:r>
          <w:r w:rsidRPr="00B111D8">
            <w:rPr>
              <w:rFonts w:ascii="Calibri" w:hAnsi="Calibri" w:cs="Calibri"/>
              <w:sz w:val="20"/>
              <w:szCs w:val="20"/>
              <w:lang w:val="de-DE"/>
            </w:rPr>
            <w:t>: 84.4 3212 3396 | Fax: 84.4 3212 9067|www.cmc.com.vn</w:t>
          </w:r>
        </w:p>
        <w:p w14:paraId="722B00AE" w14:textId="77777777" w:rsidR="007E3562" w:rsidRPr="00B111D8" w:rsidRDefault="007E3562" w:rsidP="007E3562">
          <w:pPr>
            <w:spacing w:line="264" w:lineRule="auto"/>
            <w:jc w:val="center"/>
            <w:rPr>
              <w:lang w:val="de-DE"/>
            </w:rPr>
          </w:pPr>
        </w:p>
      </w:tc>
    </w:tr>
  </w:tbl>
  <w:p w14:paraId="42C6D796" w14:textId="77777777" w:rsidR="007E3562" w:rsidRDefault="00000000" w:rsidP="007E3562">
    <w:pPr>
      <w:pStyle w:val="Header"/>
      <w:tabs>
        <w:tab w:val="clear" w:pos="8640"/>
      </w:tabs>
      <w:ind w:right="-360"/>
    </w:pPr>
    <w:r>
      <w:pict w14:anchorId="15DC9253">
        <v:rect id="_x0000_i1025" style="width:0;height:1.5pt" o:hralign="center" o:hrstd="t" o:hr="t" fillcolor="#a0a0a0" stroked="f"/>
      </w:pict>
    </w:r>
  </w:p>
  <w:p w14:paraId="6E1831B3" w14:textId="77777777" w:rsidR="007E3562" w:rsidRPr="00BA2D18" w:rsidRDefault="007E3562" w:rsidP="007E3562">
    <w:pPr>
      <w:pStyle w:val="Header"/>
      <w:tabs>
        <w:tab w:val="clear"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eastAsia="MS Mincho" w:hAnsi="Symbol" w:cs="Aria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Symbol" w:hAnsi="Symbol" w:cs="Tahoma"/>
      </w:rPr>
    </w:lvl>
  </w:abstractNum>
  <w:abstractNum w:abstractNumId="2" w15:restartNumberingAfterBreak="0">
    <w:nsid w:val="00000003"/>
    <w:multiLevelType w:val="singleLevel"/>
    <w:tmpl w:val="00000003"/>
    <w:name w:val="WW8Num3"/>
    <w:lvl w:ilvl="0">
      <w:start w:val="1"/>
      <w:numFmt w:val="decimal"/>
      <w:pStyle w:val="Number"/>
      <w:lvlText w:val="%1."/>
      <w:lvlJc w:val="left"/>
      <w:pPr>
        <w:tabs>
          <w:tab w:val="num" w:pos="1080"/>
        </w:tabs>
        <w:ind w:left="108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Bullet"/>
      <w:lvlText w:val=""/>
      <w:lvlJc w:val="left"/>
      <w:pPr>
        <w:tabs>
          <w:tab w:val="num" w:pos="720"/>
        </w:tabs>
        <w:ind w:left="720" w:hanging="360"/>
      </w:pPr>
      <w:rPr>
        <w:rFonts w:ascii="Symbol" w:hAnsi="Symbol" w:cs="Symbol" w:hint="default"/>
        <w:color w:val="999999"/>
        <w:sz w:val="12"/>
        <w:szCs w:val="12"/>
      </w:rPr>
    </w:lvl>
  </w:abstractNum>
  <w:abstractNum w:abstractNumId="4" w15:restartNumberingAfterBreak="0">
    <w:nsid w:val="00000006"/>
    <w:multiLevelType w:val="multilevel"/>
    <w:tmpl w:val="00000006"/>
    <w:name w:val="WW8Num7"/>
    <w:lvl w:ilvl="0">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5" w15:restartNumberingAfterBreak="0">
    <w:nsid w:val="005745AD"/>
    <w:multiLevelType w:val="hybridMultilevel"/>
    <w:tmpl w:val="8976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762E7"/>
    <w:multiLevelType w:val="hybridMultilevel"/>
    <w:tmpl w:val="17FA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E40F4"/>
    <w:multiLevelType w:val="hybridMultilevel"/>
    <w:tmpl w:val="2D765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194CEC"/>
    <w:multiLevelType w:val="hybridMultilevel"/>
    <w:tmpl w:val="60CC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A05D7"/>
    <w:multiLevelType w:val="hybridMultilevel"/>
    <w:tmpl w:val="967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B4A6F"/>
    <w:multiLevelType w:val="hybridMultilevel"/>
    <w:tmpl w:val="BA18C96C"/>
    <w:lvl w:ilvl="0" w:tplc="1578185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B11AE"/>
    <w:multiLevelType w:val="hybridMultilevel"/>
    <w:tmpl w:val="D804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10BDB"/>
    <w:multiLevelType w:val="hybridMultilevel"/>
    <w:tmpl w:val="E6F4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16"/>
    <w:multiLevelType w:val="hybridMultilevel"/>
    <w:tmpl w:val="68527920"/>
    <w:lvl w:ilvl="0" w:tplc="746AA61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C3606"/>
    <w:multiLevelType w:val="hybridMultilevel"/>
    <w:tmpl w:val="6344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14DE5"/>
    <w:multiLevelType w:val="hybridMultilevel"/>
    <w:tmpl w:val="E16A274A"/>
    <w:lvl w:ilvl="0" w:tplc="EB06C4E4">
      <w:numFmt w:val="bullet"/>
      <w:lvlText w:val="-"/>
      <w:lvlJc w:val="left"/>
      <w:pPr>
        <w:ind w:left="720" w:hanging="360"/>
      </w:pPr>
      <w:rPr>
        <w:rFonts w:ascii="Times New Roman" w:eastAsia="SimSu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C1583"/>
    <w:multiLevelType w:val="hybridMultilevel"/>
    <w:tmpl w:val="0BF4D054"/>
    <w:lvl w:ilvl="0" w:tplc="C85ABF8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D7B52"/>
    <w:multiLevelType w:val="hybridMultilevel"/>
    <w:tmpl w:val="2B189B4A"/>
    <w:lvl w:ilvl="0" w:tplc="394A5FB6">
      <w:numFmt w:val="bullet"/>
      <w:lvlText w:val="•"/>
      <w:lvlJc w:val="left"/>
      <w:pPr>
        <w:ind w:left="720" w:hanging="360"/>
      </w:pPr>
      <w:rPr>
        <w:rFonts w:ascii="Tahoma" w:eastAsia="Times New Roman" w:hAnsi="Tahoma" w:cs="Tahoma" w:hint="default"/>
        <w:color w:val="000000"/>
        <w:sz w:val="20"/>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Arial" w:eastAsia="Times New Roman"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BBE1A05"/>
    <w:multiLevelType w:val="hybridMultilevel"/>
    <w:tmpl w:val="B5004B34"/>
    <w:lvl w:ilvl="0" w:tplc="C6AC299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F2382"/>
    <w:multiLevelType w:val="hybridMultilevel"/>
    <w:tmpl w:val="EE20EAD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0" w15:restartNumberingAfterBreak="0">
    <w:nsid w:val="3D965EB7"/>
    <w:multiLevelType w:val="hybridMultilevel"/>
    <w:tmpl w:val="B922C2AE"/>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C7958"/>
    <w:multiLevelType w:val="hybridMultilevel"/>
    <w:tmpl w:val="D642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26D95"/>
    <w:multiLevelType w:val="hybridMultilevel"/>
    <w:tmpl w:val="9CD0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F24F2"/>
    <w:multiLevelType w:val="hybridMultilevel"/>
    <w:tmpl w:val="9D3236F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CC7C53D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10343"/>
    <w:multiLevelType w:val="hybridMultilevel"/>
    <w:tmpl w:val="BE4C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E3B86"/>
    <w:multiLevelType w:val="hybridMultilevel"/>
    <w:tmpl w:val="29227B3E"/>
    <w:lvl w:ilvl="0" w:tplc="00CA9AC0">
      <w:numFmt w:val="bullet"/>
      <w:lvlText w:val="-"/>
      <w:lvlJc w:val="left"/>
      <w:pPr>
        <w:ind w:left="720" w:hanging="360"/>
      </w:pPr>
      <w:rPr>
        <w:rFonts w:ascii="Tahoma" w:eastAsia="SimSun" w:hAnsi="Tahoma" w:cs="Tahom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34BDB"/>
    <w:multiLevelType w:val="hybridMultilevel"/>
    <w:tmpl w:val="8D92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44E1F"/>
    <w:multiLevelType w:val="hybridMultilevel"/>
    <w:tmpl w:val="908CD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D0196"/>
    <w:multiLevelType w:val="multilevel"/>
    <w:tmpl w:val="0492C39E"/>
    <w:lvl w:ilvl="0">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D7857C8"/>
    <w:multiLevelType w:val="hybridMultilevel"/>
    <w:tmpl w:val="97AE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465A6"/>
    <w:multiLevelType w:val="hybridMultilevel"/>
    <w:tmpl w:val="97A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623251">
    <w:abstractNumId w:val="0"/>
  </w:num>
  <w:num w:numId="2" w16cid:durableId="1429085442">
    <w:abstractNumId w:val="1"/>
  </w:num>
  <w:num w:numId="3" w16cid:durableId="28798004">
    <w:abstractNumId w:val="2"/>
  </w:num>
  <w:num w:numId="4" w16cid:durableId="1117681828">
    <w:abstractNumId w:val="3"/>
  </w:num>
  <w:num w:numId="5" w16cid:durableId="43798490">
    <w:abstractNumId w:val="25"/>
  </w:num>
  <w:num w:numId="6" w16cid:durableId="468940199">
    <w:abstractNumId w:val="16"/>
  </w:num>
  <w:num w:numId="7" w16cid:durableId="1281372868">
    <w:abstractNumId w:val="20"/>
  </w:num>
  <w:num w:numId="8" w16cid:durableId="1239829002">
    <w:abstractNumId w:val="18"/>
  </w:num>
  <w:num w:numId="9" w16cid:durableId="943003761">
    <w:abstractNumId w:val="13"/>
  </w:num>
  <w:num w:numId="10" w16cid:durableId="1704556841">
    <w:abstractNumId w:val="10"/>
  </w:num>
  <w:num w:numId="11" w16cid:durableId="2021000927">
    <w:abstractNumId w:val="28"/>
  </w:num>
  <w:num w:numId="12" w16cid:durableId="1338195598">
    <w:abstractNumId w:val="23"/>
  </w:num>
  <w:num w:numId="13" w16cid:durableId="2125955027">
    <w:abstractNumId w:val="4"/>
  </w:num>
  <w:num w:numId="14" w16cid:durableId="228007692">
    <w:abstractNumId w:val="27"/>
  </w:num>
  <w:num w:numId="15" w16cid:durableId="1281499644">
    <w:abstractNumId w:val="26"/>
  </w:num>
  <w:num w:numId="16" w16cid:durableId="88895495">
    <w:abstractNumId w:val="15"/>
  </w:num>
  <w:num w:numId="17" w16cid:durableId="213339810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0729128">
    <w:abstractNumId w:val="17"/>
  </w:num>
  <w:num w:numId="19" w16cid:durableId="1807236458">
    <w:abstractNumId w:val="9"/>
  </w:num>
  <w:num w:numId="20" w16cid:durableId="780026628">
    <w:abstractNumId w:val="12"/>
  </w:num>
  <w:num w:numId="21" w16cid:durableId="242645990">
    <w:abstractNumId w:val="5"/>
  </w:num>
  <w:num w:numId="22" w16cid:durableId="1911882869">
    <w:abstractNumId w:val="14"/>
  </w:num>
  <w:num w:numId="23" w16cid:durableId="1796172097">
    <w:abstractNumId w:val="21"/>
  </w:num>
  <w:num w:numId="24" w16cid:durableId="2119252698">
    <w:abstractNumId w:val="30"/>
  </w:num>
  <w:num w:numId="25" w16cid:durableId="257951690">
    <w:abstractNumId w:val="6"/>
  </w:num>
  <w:num w:numId="26" w16cid:durableId="1623804797">
    <w:abstractNumId w:val="24"/>
  </w:num>
  <w:num w:numId="27" w16cid:durableId="1064183249">
    <w:abstractNumId w:val="8"/>
  </w:num>
  <w:num w:numId="28" w16cid:durableId="113445156">
    <w:abstractNumId w:val="22"/>
  </w:num>
  <w:num w:numId="29" w16cid:durableId="2146045436">
    <w:abstractNumId w:val="19"/>
  </w:num>
  <w:num w:numId="30" w16cid:durableId="697505887">
    <w:abstractNumId w:val="11"/>
  </w:num>
  <w:num w:numId="31" w16cid:durableId="990674188">
    <w:abstractNumId w:val="7"/>
  </w:num>
  <w:num w:numId="32" w16cid:durableId="7617972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activeWritingStyle w:appName="MSWord" w:lang="en-US" w:vendorID="64" w:dllVersion="4096" w:nlCheck="1" w:checkStyle="0"/>
  <w:activeWritingStyle w:appName="MSWord" w:lang="en-US"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A5"/>
    <w:rsid w:val="00001C9D"/>
    <w:rsid w:val="00004CB8"/>
    <w:rsid w:val="00005651"/>
    <w:rsid w:val="0001260C"/>
    <w:rsid w:val="0001308D"/>
    <w:rsid w:val="00015047"/>
    <w:rsid w:val="000150EF"/>
    <w:rsid w:val="0002003E"/>
    <w:rsid w:val="000240FA"/>
    <w:rsid w:val="00024927"/>
    <w:rsid w:val="00027E84"/>
    <w:rsid w:val="00031A12"/>
    <w:rsid w:val="00031C6F"/>
    <w:rsid w:val="000366B1"/>
    <w:rsid w:val="000400F0"/>
    <w:rsid w:val="0004210B"/>
    <w:rsid w:val="00042AB1"/>
    <w:rsid w:val="0004314C"/>
    <w:rsid w:val="00043C32"/>
    <w:rsid w:val="00044775"/>
    <w:rsid w:val="00056569"/>
    <w:rsid w:val="00056ADC"/>
    <w:rsid w:val="000572A1"/>
    <w:rsid w:val="0006142B"/>
    <w:rsid w:val="00062D89"/>
    <w:rsid w:val="00062DAE"/>
    <w:rsid w:val="00065134"/>
    <w:rsid w:val="000707B3"/>
    <w:rsid w:val="00072232"/>
    <w:rsid w:val="000775E6"/>
    <w:rsid w:val="00082D31"/>
    <w:rsid w:val="00087963"/>
    <w:rsid w:val="0009298F"/>
    <w:rsid w:val="00095B71"/>
    <w:rsid w:val="000A003E"/>
    <w:rsid w:val="000A060E"/>
    <w:rsid w:val="000A121A"/>
    <w:rsid w:val="000A2C29"/>
    <w:rsid w:val="000A74A4"/>
    <w:rsid w:val="000B18EE"/>
    <w:rsid w:val="000B24A0"/>
    <w:rsid w:val="000B543E"/>
    <w:rsid w:val="000B6C3A"/>
    <w:rsid w:val="000C072C"/>
    <w:rsid w:val="000C188C"/>
    <w:rsid w:val="000C1A72"/>
    <w:rsid w:val="000C2431"/>
    <w:rsid w:val="000C2ED8"/>
    <w:rsid w:val="000C48CE"/>
    <w:rsid w:val="000C63E7"/>
    <w:rsid w:val="000D671A"/>
    <w:rsid w:val="000E0993"/>
    <w:rsid w:val="000E0B04"/>
    <w:rsid w:val="000E1429"/>
    <w:rsid w:val="000E2A63"/>
    <w:rsid w:val="000E2BF1"/>
    <w:rsid w:val="000E44BF"/>
    <w:rsid w:val="000E6FB0"/>
    <w:rsid w:val="000E76C5"/>
    <w:rsid w:val="000F29CF"/>
    <w:rsid w:val="000F2A44"/>
    <w:rsid w:val="000F672C"/>
    <w:rsid w:val="000F7918"/>
    <w:rsid w:val="000F7DC8"/>
    <w:rsid w:val="001006D6"/>
    <w:rsid w:val="00101F87"/>
    <w:rsid w:val="00105E31"/>
    <w:rsid w:val="0010714E"/>
    <w:rsid w:val="00112DB6"/>
    <w:rsid w:val="00114240"/>
    <w:rsid w:val="00114AB3"/>
    <w:rsid w:val="00114AB6"/>
    <w:rsid w:val="0011506D"/>
    <w:rsid w:val="001240A1"/>
    <w:rsid w:val="001243DB"/>
    <w:rsid w:val="00130D01"/>
    <w:rsid w:val="0013174F"/>
    <w:rsid w:val="00132FC9"/>
    <w:rsid w:val="001351D2"/>
    <w:rsid w:val="00135939"/>
    <w:rsid w:val="00137614"/>
    <w:rsid w:val="00141FCA"/>
    <w:rsid w:val="00144553"/>
    <w:rsid w:val="00151059"/>
    <w:rsid w:val="00151ED7"/>
    <w:rsid w:val="00154220"/>
    <w:rsid w:val="0015474C"/>
    <w:rsid w:val="00154CFA"/>
    <w:rsid w:val="00155719"/>
    <w:rsid w:val="00155DCB"/>
    <w:rsid w:val="00156266"/>
    <w:rsid w:val="00167601"/>
    <w:rsid w:val="00182488"/>
    <w:rsid w:val="00187EC4"/>
    <w:rsid w:val="00192DF0"/>
    <w:rsid w:val="001946B5"/>
    <w:rsid w:val="001A03CB"/>
    <w:rsid w:val="001A089F"/>
    <w:rsid w:val="001A632C"/>
    <w:rsid w:val="001A7D3D"/>
    <w:rsid w:val="001B1419"/>
    <w:rsid w:val="001B574D"/>
    <w:rsid w:val="001B5901"/>
    <w:rsid w:val="001B6493"/>
    <w:rsid w:val="001C3B6D"/>
    <w:rsid w:val="001C4CEA"/>
    <w:rsid w:val="001C5D39"/>
    <w:rsid w:val="001D05B4"/>
    <w:rsid w:val="001D1F3D"/>
    <w:rsid w:val="001D20BD"/>
    <w:rsid w:val="001D378D"/>
    <w:rsid w:val="001D603E"/>
    <w:rsid w:val="001D73E4"/>
    <w:rsid w:val="001E646C"/>
    <w:rsid w:val="001F1335"/>
    <w:rsid w:val="001F2F0B"/>
    <w:rsid w:val="001F66A8"/>
    <w:rsid w:val="001F6962"/>
    <w:rsid w:val="00205CEA"/>
    <w:rsid w:val="0021132F"/>
    <w:rsid w:val="00225244"/>
    <w:rsid w:val="00227677"/>
    <w:rsid w:val="00227ADD"/>
    <w:rsid w:val="00237608"/>
    <w:rsid w:val="00240FC3"/>
    <w:rsid w:val="002434E5"/>
    <w:rsid w:val="002436F2"/>
    <w:rsid w:val="002437F6"/>
    <w:rsid w:val="002456EF"/>
    <w:rsid w:val="002465A8"/>
    <w:rsid w:val="0025013B"/>
    <w:rsid w:val="002525C8"/>
    <w:rsid w:val="002527F0"/>
    <w:rsid w:val="00254504"/>
    <w:rsid w:val="00260203"/>
    <w:rsid w:val="00264C2E"/>
    <w:rsid w:val="00265201"/>
    <w:rsid w:val="00265DEC"/>
    <w:rsid w:val="002668BB"/>
    <w:rsid w:val="00270390"/>
    <w:rsid w:val="002732E5"/>
    <w:rsid w:val="00273C8F"/>
    <w:rsid w:val="002769A2"/>
    <w:rsid w:val="0028215A"/>
    <w:rsid w:val="0028662F"/>
    <w:rsid w:val="002A4756"/>
    <w:rsid w:val="002A5E09"/>
    <w:rsid w:val="002B05E7"/>
    <w:rsid w:val="002B18D6"/>
    <w:rsid w:val="002B4699"/>
    <w:rsid w:val="002B4EEA"/>
    <w:rsid w:val="002B684F"/>
    <w:rsid w:val="002B7731"/>
    <w:rsid w:val="002C3295"/>
    <w:rsid w:val="002C3722"/>
    <w:rsid w:val="002D085A"/>
    <w:rsid w:val="002D62CD"/>
    <w:rsid w:val="002D709A"/>
    <w:rsid w:val="002E29BD"/>
    <w:rsid w:val="002E7E3E"/>
    <w:rsid w:val="002F2B53"/>
    <w:rsid w:val="00301AAF"/>
    <w:rsid w:val="00307CC1"/>
    <w:rsid w:val="00307E24"/>
    <w:rsid w:val="003147DA"/>
    <w:rsid w:val="00314A4E"/>
    <w:rsid w:val="00314D1D"/>
    <w:rsid w:val="003154C9"/>
    <w:rsid w:val="00317A85"/>
    <w:rsid w:val="00320F28"/>
    <w:rsid w:val="0032325D"/>
    <w:rsid w:val="003357DA"/>
    <w:rsid w:val="00336B9D"/>
    <w:rsid w:val="00336B9F"/>
    <w:rsid w:val="00343ED6"/>
    <w:rsid w:val="003515FF"/>
    <w:rsid w:val="003516C8"/>
    <w:rsid w:val="00352E75"/>
    <w:rsid w:val="0035612A"/>
    <w:rsid w:val="003601D7"/>
    <w:rsid w:val="003617EF"/>
    <w:rsid w:val="00365C4E"/>
    <w:rsid w:val="00366A16"/>
    <w:rsid w:val="00366BC8"/>
    <w:rsid w:val="00366D2A"/>
    <w:rsid w:val="00367301"/>
    <w:rsid w:val="00374497"/>
    <w:rsid w:val="00377050"/>
    <w:rsid w:val="00381F01"/>
    <w:rsid w:val="00383847"/>
    <w:rsid w:val="003861E0"/>
    <w:rsid w:val="003866C1"/>
    <w:rsid w:val="00391D52"/>
    <w:rsid w:val="003A23A6"/>
    <w:rsid w:val="003A29ED"/>
    <w:rsid w:val="003A4FD9"/>
    <w:rsid w:val="003A6049"/>
    <w:rsid w:val="003B281E"/>
    <w:rsid w:val="003B2B3F"/>
    <w:rsid w:val="003B2F3E"/>
    <w:rsid w:val="003B639B"/>
    <w:rsid w:val="003C0A7E"/>
    <w:rsid w:val="003C211B"/>
    <w:rsid w:val="003C47CD"/>
    <w:rsid w:val="003C5EE2"/>
    <w:rsid w:val="003C618A"/>
    <w:rsid w:val="003C7C54"/>
    <w:rsid w:val="003D14EF"/>
    <w:rsid w:val="003E0BD9"/>
    <w:rsid w:val="003E0BDC"/>
    <w:rsid w:val="003E7C86"/>
    <w:rsid w:val="003F0B06"/>
    <w:rsid w:val="003F12B5"/>
    <w:rsid w:val="003F1DC3"/>
    <w:rsid w:val="003F2962"/>
    <w:rsid w:val="003F29F8"/>
    <w:rsid w:val="003F4570"/>
    <w:rsid w:val="003F6734"/>
    <w:rsid w:val="0040062A"/>
    <w:rsid w:val="00401B61"/>
    <w:rsid w:val="004040FB"/>
    <w:rsid w:val="00406B3B"/>
    <w:rsid w:val="00411966"/>
    <w:rsid w:val="004119DD"/>
    <w:rsid w:val="00411DB5"/>
    <w:rsid w:val="00415138"/>
    <w:rsid w:val="00416BBA"/>
    <w:rsid w:val="0042114A"/>
    <w:rsid w:val="00426856"/>
    <w:rsid w:val="00432218"/>
    <w:rsid w:val="0043243D"/>
    <w:rsid w:val="004343EE"/>
    <w:rsid w:val="00435AB0"/>
    <w:rsid w:val="004370AD"/>
    <w:rsid w:val="0043712D"/>
    <w:rsid w:val="00442067"/>
    <w:rsid w:val="00442ABE"/>
    <w:rsid w:val="00444662"/>
    <w:rsid w:val="00447846"/>
    <w:rsid w:val="0045010F"/>
    <w:rsid w:val="00452CAD"/>
    <w:rsid w:val="004638D6"/>
    <w:rsid w:val="00465754"/>
    <w:rsid w:val="0047026C"/>
    <w:rsid w:val="0047253D"/>
    <w:rsid w:val="00481039"/>
    <w:rsid w:val="00481846"/>
    <w:rsid w:val="00484E60"/>
    <w:rsid w:val="00485BDA"/>
    <w:rsid w:val="00486026"/>
    <w:rsid w:val="00487BD6"/>
    <w:rsid w:val="00490CA7"/>
    <w:rsid w:val="00494732"/>
    <w:rsid w:val="0049798F"/>
    <w:rsid w:val="004A0307"/>
    <w:rsid w:val="004A082D"/>
    <w:rsid w:val="004A1F7C"/>
    <w:rsid w:val="004B13A0"/>
    <w:rsid w:val="004C0E47"/>
    <w:rsid w:val="004C2C5E"/>
    <w:rsid w:val="004C3773"/>
    <w:rsid w:val="004C6C31"/>
    <w:rsid w:val="004D3803"/>
    <w:rsid w:val="004E1AE2"/>
    <w:rsid w:val="004E1FCB"/>
    <w:rsid w:val="004F4491"/>
    <w:rsid w:val="004F56C2"/>
    <w:rsid w:val="00511A80"/>
    <w:rsid w:val="0051315E"/>
    <w:rsid w:val="0051410E"/>
    <w:rsid w:val="00516609"/>
    <w:rsid w:val="0052350E"/>
    <w:rsid w:val="00527B4D"/>
    <w:rsid w:val="0053174C"/>
    <w:rsid w:val="005411BB"/>
    <w:rsid w:val="0054405F"/>
    <w:rsid w:val="00550463"/>
    <w:rsid w:val="00553DE0"/>
    <w:rsid w:val="005561F0"/>
    <w:rsid w:val="0055760D"/>
    <w:rsid w:val="00584065"/>
    <w:rsid w:val="00591BA6"/>
    <w:rsid w:val="00594219"/>
    <w:rsid w:val="00595A1E"/>
    <w:rsid w:val="00595B49"/>
    <w:rsid w:val="00596902"/>
    <w:rsid w:val="005970F1"/>
    <w:rsid w:val="005A184A"/>
    <w:rsid w:val="005A337B"/>
    <w:rsid w:val="005A3E74"/>
    <w:rsid w:val="005A618A"/>
    <w:rsid w:val="005B5C39"/>
    <w:rsid w:val="005B7725"/>
    <w:rsid w:val="005C12AD"/>
    <w:rsid w:val="005D1B0B"/>
    <w:rsid w:val="005D1B4F"/>
    <w:rsid w:val="005D2ADA"/>
    <w:rsid w:val="005D3D65"/>
    <w:rsid w:val="005D679A"/>
    <w:rsid w:val="005D6C07"/>
    <w:rsid w:val="005E0E63"/>
    <w:rsid w:val="005E2A84"/>
    <w:rsid w:val="005F356C"/>
    <w:rsid w:val="005F6FFB"/>
    <w:rsid w:val="005F736F"/>
    <w:rsid w:val="00601DB4"/>
    <w:rsid w:val="006026F9"/>
    <w:rsid w:val="006031DB"/>
    <w:rsid w:val="0060736D"/>
    <w:rsid w:val="00607F20"/>
    <w:rsid w:val="00613AC9"/>
    <w:rsid w:val="00615342"/>
    <w:rsid w:val="00616BA9"/>
    <w:rsid w:val="006218D3"/>
    <w:rsid w:val="00622766"/>
    <w:rsid w:val="006262BD"/>
    <w:rsid w:val="00627D20"/>
    <w:rsid w:val="00631BBC"/>
    <w:rsid w:val="00631E4C"/>
    <w:rsid w:val="00633F86"/>
    <w:rsid w:val="00634439"/>
    <w:rsid w:val="00635222"/>
    <w:rsid w:val="006405AB"/>
    <w:rsid w:val="00657230"/>
    <w:rsid w:val="00657322"/>
    <w:rsid w:val="0066083F"/>
    <w:rsid w:val="00662EF5"/>
    <w:rsid w:val="00666CBD"/>
    <w:rsid w:val="0067230E"/>
    <w:rsid w:val="00672416"/>
    <w:rsid w:val="006745FA"/>
    <w:rsid w:val="006770C0"/>
    <w:rsid w:val="00683789"/>
    <w:rsid w:val="00684A39"/>
    <w:rsid w:val="00685D08"/>
    <w:rsid w:val="00687241"/>
    <w:rsid w:val="00687E80"/>
    <w:rsid w:val="006A1696"/>
    <w:rsid w:val="006A2717"/>
    <w:rsid w:val="006A2B05"/>
    <w:rsid w:val="006A487D"/>
    <w:rsid w:val="006B1901"/>
    <w:rsid w:val="006B6A40"/>
    <w:rsid w:val="006B70DE"/>
    <w:rsid w:val="006C09EB"/>
    <w:rsid w:val="006C0E7E"/>
    <w:rsid w:val="006C5EEE"/>
    <w:rsid w:val="006D7080"/>
    <w:rsid w:val="006D7400"/>
    <w:rsid w:val="006E2754"/>
    <w:rsid w:val="006F1DF4"/>
    <w:rsid w:val="006F3412"/>
    <w:rsid w:val="006F4792"/>
    <w:rsid w:val="00702737"/>
    <w:rsid w:val="007032B6"/>
    <w:rsid w:val="00703CF7"/>
    <w:rsid w:val="00703E1F"/>
    <w:rsid w:val="007046D7"/>
    <w:rsid w:val="00704E56"/>
    <w:rsid w:val="007106C6"/>
    <w:rsid w:val="00712B31"/>
    <w:rsid w:val="007312DC"/>
    <w:rsid w:val="007420F0"/>
    <w:rsid w:val="007422D0"/>
    <w:rsid w:val="00747477"/>
    <w:rsid w:val="007477D9"/>
    <w:rsid w:val="0075113E"/>
    <w:rsid w:val="00754037"/>
    <w:rsid w:val="00754924"/>
    <w:rsid w:val="00756553"/>
    <w:rsid w:val="00756FF0"/>
    <w:rsid w:val="00763732"/>
    <w:rsid w:val="00765098"/>
    <w:rsid w:val="0077112F"/>
    <w:rsid w:val="0077292C"/>
    <w:rsid w:val="00785A76"/>
    <w:rsid w:val="007936F2"/>
    <w:rsid w:val="007957A8"/>
    <w:rsid w:val="00797CAE"/>
    <w:rsid w:val="007A071D"/>
    <w:rsid w:val="007A1A4F"/>
    <w:rsid w:val="007A1BA9"/>
    <w:rsid w:val="007A1F57"/>
    <w:rsid w:val="007A1F85"/>
    <w:rsid w:val="007A4066"/>
    <w:rsid w:val="007A429E"/>
    <w:rsid w:val="007A785D"/>
    <w:rsid w:val="007A7FFA"/>
    <w:rsid w:val="007B1458"/>
    <w:rsid w:val="007B5179"/>
    <w:rsid w:val="007C0AA0"/>
    <w:rsid w:val="007C50C4"/>
    <w:rsid w:val="007C5966"/>
    <w:rsid w:val="007C5F9D"/>
    <w:rsid w:val="007C7D1C"/>
    <w:rsid w:val="007D3478"/>
    <w:rsid w:val="007E11DE"/>
    <w:rsid w:val="007E2122"/>
    <w:rsid w:val="007E24A5"/>
    <w:rsid w:val="007E3562"/>
    <w:rsid w:val="007E51DD"/>
    <w:rsid w:val="007E737D"/>
    <w:rsid w:val="007F0950"/>
    <w:rsid w:val="00802253"/>
    <w:rsid w:val="00802C5C"/>
    <w:rsid w:val="008036BF"/>
    <w:rsid w:val="00804D66"/>
    <w:rsid w:val="00807BD2"/>
    <w:rsid w:val="0081015C"/>
    <w:rsid w:val="008142BF"/>
    <w:rsid w:val="0081612A"/>
    <w:rsid w:val="008165A7"/>
    <w:rsid w:val="00821118"/>
    <w:rsid w:val="008221A4"/>
    <w:rsid w:val="00825983"/>
    <w:rsid w:val="008345E4"/>
    <w:rsid w:val="008362D1"/>
    <w:rsid w:val="00837B2B"/>
    <w:rsid w:val="00842CD5"/>
    <w:rsid w:val="00843B4F"/>
    <w:rsid w:val="008441E7"/>
    <w:rsid w:val="00844F66"/>
    <w:rsid w:val="00845AE1"/>
    <w:rsid w:val="00851306"/>
    <w:rsid w:val="00854854"/>
    <w:rsid w:val="00855118"/>
    <w:rsid w:val="00855F4D"/>
    <w:rsid w:val="00856E00"/>
    <w:rsid w:val="00861EA5"/>
    <w:rsid w:val="00863355"/>
    <w:rsid w:val="00874550"/>
    <w:rsid w:val="0087731C"/>
    <w:rsid w:val="00881FD3"/>
    <w:rsid w:val="00882491"/>
    <w:rsid w:val="00882A50"/>
    <w:rsid w:val="008874B0"/>
    <w:rsid w:val="00887F48"/>
    <w:rsid w:val="0089037C"/>
    <w:rsid w:val="008918FD"/>
    <w:rsid w:val="00892768"/>
    <w:rsid w:val="00893C26"/>
    <w:rsid w:val="008A1D44"/>
    <w:rsid w:val="008A5991"/>
    <w:rsid w:val="008A5DC9"/>
    <w:rsid w:val="008B00D3"/>
    <w:rsid w:val="008B1418"/>
    <w:rsid w:val="008B1A2C"/>
    <w:rsid w:val="008B307F"/>
    <w:rsid w:val="008C2B7B"/>
    <w:rsid w:val="008C6195"/>
    <w:rsid w:val="008C76A6"/>
    <w:rsid w:val="008D3404"/>
    <w:rsid w:val="008D6A79"/>
    <w:rsid w:val="008E0A2A"/>
    <w:rsid w:val="008E29A9"/>
    <w:rsid w:val="008E39C1"/>
    <w:rsid w:val="008E54C1"/>
    <w:rsid w:val="008E7C7E"/>
    <w:rsid w:val="008F1D4B"/>
    <w:rsid w:val="008F54B1"/>
    <w:rsid w:val="008F58D5"/>
    <w:rsid w:val="00901730"/>
    <w:rsid w:val="00902BF3"/>
    <w:rsid w:val="00903F2D"/>
    <w:rsid w:val="0091050C"/>
    <w:rsid w:val="0091153D"/>
    <w:rsid w:val="009142B3"/>
    <w:rsid w:val="009158E4"/>
    <w:rsid w:val="00916025"/>
    <w:rsid w:val="0092488B"/>
    <w:rsid w:val="00926F42"/>
    <w:rsid w:val="009276DB"/>
    <w:rsid w:val="00931570"/>
    <w:rsid w:val="009316D3"/>
    <w:rsid w:val="009317E2"/>
    <w:rsid w:val="0094191C"/>
    <w:rsid w:val="00941A6A"/>
    <w:rsid w:val="00941EEB"/>
    <w:rsid w:val="009439D6"/>
    <w:rsid w:val="009450A1"/>
    <w:rsid w:val="00947295"/>
    <w:rsid w:val="009551EB"/>
    <w:rsid w:val="00956714"/>
    <w:rsid w:val="00957FF3"/>
    <w:rsid w:val="009606A9"/>
    <w:rsid w:val="00966B49"/>
    <w:rsid w:val="0097037B"/>
    <w:rsid w:val="0097323F"/>
    <w:rsid w:val="0097546D"/>
    <w:rsid w:val="00975BF5"/>
    <w:rsid w:val="009809F7"/>
    <w:rsid w:val="00981738"/>
    <w:rsid w:val="00981F82"/>
    <w:rsid w:val="00982AF2"/>
    <w:rsid w:val="00994A3D"/>
    <w:rsid w:val="00995794"/>
    <w:rsid w:val="009A0C22"/>
    <w:rsid w:val="009A241C"/>
    <w:rsid w:val="009A4594"/>
    <w:rsid w:val="009A49E1"/>
    <w:rsid w:val="009B0667"/>
    <w:rsid w:val="009B3FDE"/>
    <w:rsid w:val="009B67D3"/>
    <w:rsid w:val="009B7387"/>
    <w:rsid w:val="009B7EE6"/>
    <w:rsid w:val="009C060B"/>
    <w:rsid w:val="009C23A5"/>
    <w:rsid w:val="009C2950"/>
    <w:rsid w:val="009C2C85"/>
    <w:rsid w:val="009C3CE0"/>
    <w:rsid w:val="009C62AD"/>
    <w:rsid w:val="009C6987"/>
    <w:rsid w:val="009C6A0A"/>
    <w:rsid w:val="009D0D80"/>
    <w:rsid w:val="009D3410"/>
    <w:rsid w:val="009D4535"/>
    <w:rsid w:val="009E22F9"/>
    <w:rsid w:val="009E500F"/>
    <w:rsid w:val="009E58FB"/>
    <w:rsid w:val="009E6B3C"/>
    <w:rsid w:val="009F4676"/>
    <w:rsid w:val="009F762A"/>
    <w:rsid w:val="00A00289"/>
    <w:rsid w:val="00A03A6F"/>
    <w:rsid w:val="00A03C61"/>
    <w:rsid w:val="00A050A8"/>
    <w:rsid w:val="00A124DC"/>
    <w:rsid w:val="00A15A0D"/>
    <w:rsid w:val="00A16B76"/>
    <w:rsid w:val="00A20A57"/>
    <w:rsid w:val="00A21303"/>
    <w:rsid w:val="00A2349D"/>
    <w:rsid w:val="00A23D88"/>
    <w:rsid w:val="00A279A5"/>
    <w:rsid w:val="00A27AB5"/>
    <w:rsid w:val="00A344C8"/>
    <w:rsid w:val="00A34A16"/>
    <w:rsid w:val="00A34AF6"/>
    <w:rsid w:val="00A35ED7"/>
    <w:rsid w:val="00A40206"/>
    <w:rsid w:val="00A43E20"/>
    <w:rsid w:val="00A46921"/>
    <w:rsid w:val="00A47E2C"/>
    <w:rsid w:val="00A51101"/>
    <w:rsid w:val="00A51842"/>
    <w:rsid w:val="00A540F3"/>
    <w:rsid w:val="00A66F17"/>
    <w:rsid w:val="00A67BB2"/>
    <w:rsid w:val="00A70752"/>
    <w:rsid w:val="00A71391"/>
    <w:rsid w:val="00A77B2E"/>
    <w:rsid w:val="00A82427"/>
    <w:rsid w:val="00A84240"/>
    <w:rsid w:val="00A85E40"/>
    <w:rsid w:val="00A86A3E"/>
    <w:rsid w:val="00A933B1"/>
    <w:rsid w:val="00A96C74"/>
    <w:rsid w:val="00AA0369"/>
    <w:rsid w:val="00AA0AC5"/>
    <w:rsid w:val="00AA1410"/>
    <w:rsid w:val="00AA7696"/>
    <w:rsid w:val="00AB7FBF"/>
    <w:rsid w:val="00AC2262"/>
    <w:rsid w:val="00AD111D"/>
    <w:rsid w:val="00AD1B81"/>
    <w:rsid w:val="00AD3921"/>
    <w:rsid w:val="00AD5D8C"/>
    <w:rsid w:val="00AE3078"/>
    <w:rsid w:val="00AE33A3"/>
    <w:rsid w:val="00AF08E7"/>
    <w:rsid w:val="00AF13B5"/>
    <w:rsid w:val="00AF2BF2"/>
    <w:rsid w:val="00AF391E"/>
    <w:rsid w:val="00AF6BED"/>
    <w:rsid w:val="00B111D8"/>
    <w:rsid w:val="00B13F74"/>
    <w:rsid w:val="00B159C1"/>
    <w:rsid w:val="00B165D4"/>
    <w:rsid w:val="00B2628E"/>
    <w:rsid w:val="00B26704"/>
    <w:rsid w:val="00B315B2"/>
    <w:rsid w:val="00B323D7"/>
    <w:rsid w:val="00B354BB"/>
    <w:rsid w:val="00B3599D"/>
    <w:rsid w:val="00B35E91"/>
    <w:rsid w:val="00B4151E"/>
    <w:rsid w:val="00B44BD3"/>
    <w:rsid w:val="00B50A10"/>
    <w:rsid w:val="00B5197C"/>
    <w:rsid w:val="00B53FE4"/>
    <w:rsid w:val="00B5593A"/>
    <w:rsid w:val="00B56994"/>
    <w:rsid w:val="00B574ED"/>
    <w:rsid w:val="00B631F2"/>
    <w:rsid w:val="00B64634"/>
    <w:rsid w:val="00B65A79"/>
    <w:rsid w:val="00B66CB5"/>
    <w:rsid w:val="00B672D8"/>
    <w:rsid w:val="00B74F71"/>
    <w:rsid w:val="00B766EE"/>
    <w:rsid w:val="00B804F6"/>
    <w:rsid w:val="00B82A8B"/>
    <w:rsid w:val="00B8627C"/>
    <w:rsid w:val="00B96616"/>
    <w:rsid w:val="00BA3203"/>
    <w:rsid w:val="00BA34C5"/>
    <w:rsid w:val="00BA547E"/>
    <w:rsid w:val="00BA580A"/>
    <w:rsid w:val="00BB3EF1"/>
    <w:rsid w:val="00BB550C"/>
    <w:rsid w:val="00BC1B5C"/>
    <w:rsid w:val="00BC6B4C"/>
    <w:rsid w:val="00BC7EE0"/>
    <w:rsid w:val="00BD4563"/>
    <w:rsid w:val="00BD4E75"/>
    <w:rsid w:val="00BD517E"/>
    <w:rsid w:val="00BD5BA5"/>
    <w:rsid w:val="00BD7909"/>
    <w:rsid w:val="00BE226B"/>
    <w:rsid w:val="00BE3211"/>
    <w:rsid w:val="00BE4780"/>
    <w:rsid w:val="00BE66EE"/>
    <w:rsid w:val="00BE790F"/>
    <w:rsid w:val="00BF1A76"/>
    <w:rsid w:val="00BF33C7"/>
    <w:rsid w:val="00BF633A"/>
    <w:rsid w:val="00BF6EC0"/>
    <w:rsid w:val="00C01457"/>
    <w:rsid w:val="00C025A9"/>
    <w:rsid w:val="00C10F44"/>
    <w:rsid w:val="00C13E4A"/>
    <w:rsid w:val="00C1437B"/>
    <w:rsid w:val="00C158AB"/>
    <w:rsid w:val="00C15CE9"/>
    <w:rsid w:val="00C16549"/>
    <w:rsid w:val="00C207CC"/>
    <w:rsid w:val="00C266D6"/>
    <w:rsid w:val="00C35D94"/>
    <w:rsid w:val="00C36C87"/>
    <w:rsid w:val="00C40776"/>
    <w:rsid w:val="00C42EE0"/>
    <w:rsid w:val="00C51160"/>
    <w:rsid w:val="00C5244C"/>
    <w:rsid w:val="00C53C6F"/>
    <w:rsid w:val="00C6062A"/>
    <w:rsid w:val="00C60B0E"/>
    <w:rsid w:val="00C61328"/>
    <w:rsid w:val="00C71594"/>
    <w:rsid w:val="00C72287"/>
    <w:rsid w:val="00C73135"/>
    <w:rsid w:val="00C74788"/>
    <w:rsid w:val="00C75FB1"/>
    <w:rsid w:val="00C7751A"/>
    <w:rsid w:val="00C776D4"/>
    <w:rsid w:val="00C8338F"/>
    <w:rsid w:val="00C86ED0"/>
    <w:rsid w:val="00C91F6B"/>
    <w:rsid w:val="00C92A8B"/>
    <w:rsid w:val="00C949C7"/>
    <w:rsid w:val="00CA21C9"/>
    <w:rsid w:val="00CA22C3"/>
    <w:rsid w:val="00CA3D9A"/>
    <w:rsid w:val="00CA64D1"/>
    <w:rsid w:val="00CB0C1D"/>
    <w:rsid w:val="00CB314D"/>
    <w:rsid w:val="00CB7BE8"/>
    <w:rsid w:val="00CC3EE3"/>
    <w:rsid w:val="00CC6201"/>
    <w:rsid w:val="00CD1005"/>
    <w:rsid w:val="00CD34C0"/>
    <w:rsid w:val="00CD7394"/>
    <w:rsid w:val="00CE21ED"/>
    <w:rsid w:val="00CE5057"/>
    <w:rsid w:val="00CE5652"/>
    <w:rsid w:val="00CE7316"/>
    <w:rsid w:val="00CF1400"/>
    <w:rsid w:val="00CF4660"/>
    <w:rsid w:val="00CF5FE1"/>
    <w:rsid w:val="00D032BF"/>
    <w:rsid w:val="00D12153"/>
    <w:rsid w:val="00D12371"/>
    <w:rsid w:val="00D1304D"/>
    <w:rsid w:val="00D221FF"/>
    <w:rsid w:val="00D23A32"/>
    <w:rsid w:val="00D24744"/>
    <w:rsid w:val="00D30512"/>
    <w:rsid w:val="00D30999"/>
    <w:rsid w:val="00D36462"/>
    <w:rsid w:val="00D42F37"/>
    <w:rsid w:val="00D4494E"/>
    <w:rsid w:val="00D47516"/>
    <w:rsid w:val="00D47A7E"/>
    <w:rsid w:val="00D57A0F"/>
    <w:rsid w:val="00D6056E"/>
    <w:rsid w:val="00D61AFE"/>
    <w:rsid w:val="00D63958"/>
    <w:rsid w:val="00D714B0"/>
    <w:rsid w:val="00D86AD7"/>
    <w:rsid w:val="00D901E7"/>
    <w:rsid w:val="00D90B31"/>
    <w:rsid w:val="00D91549"/>
    <w:rsid w:val="00D921E0"/>
    <w:rsid w:val="00D93371"/>
    <w:rsid w:val="00D968EF"/>
    <w:rsid w:val="00D96C4E"/>
    <w:rsid w:val="00D976C4"/>
    <w:rsid w:val="00D976E5"/>
    <w:rsid w:val="00DA6A4A"/>
    <w:rsid w:val="00DB1968"/>
    <w:rsid w:val="00DB6C5E"/>
    <w:rsid w:val="00DC076D"/>
    <w:rsid w:val="00DC20F2"/>
    <w:rsid w:val="00DC2C2E"/>
    <w:rsid w:val="00DC506E"/>
    <w:rsid w:val="00DD4003"/>
    <w:rsid w:val="00DE05EA"/>
    <w:rsid w:val="00DE4346"/>
    <w:rsid w:val="00DE7FEF"/>
    <w:rsid w:val="00DF5A7D"/>
    <w:rsid w:val="00E019DC"/>
    <w:rsid w:val="00E0291E"/>
    <w:rsid w:val="00E02B06"/>
    <w:rsid w:val="00E11EFF"/>
    <w:rsid w:val="00E15F32"/>
    <w:rsid w:val="00E16DA9"/>
    <w:rsid w:val="00E17B9A"/>
    <w:rsid w:val="00E27EEF"/>
    <w:rsid w:val="00E340C9"/>
    <w:rsid w:val="00E35719"/>
    <w:rsid w:val="00E36D1D"/>
    <w:rsid w:val="00E40627"/>
    <w:rsid w:val="00E409CE"/>
    <w:rsid w:val="00E46D69"/>
    <w:rsid w:val="00E508ED"/>
    <w:rsid w:val="00E547EF"/>
    <w:rsid w:val="00E557A0"/>
    <w:rsid w:val="00E6068B"/>
    <w:rsid w:val="00E65185"/>
    <w:rsid w:val="00E65909"/>
    <w:rsid w:val="00E67EBE"/>
    <w:rsid w:val="00E70F0B"/>
    <w:rsid w:val="00E7113F"/>
    <w:rsid w:val="00E71371"/>
    <w:rsid w:val="00E724D9"/>
    <w:rsid w:val="00E72E62"/>
    <w:rsid w:val="00E73151"/>
    <w:rsid w:val="00E73346"/>
    <w:rsid w:val="00E8152D"/>
    <w:rsid w:val="00E8358A"/>
    <w:rsid w:val="00E83CEE"/>
    <w:rsid w:val="00E8410B"/>
    <w:rsid w:val="00E8505E"/>
    <w:rsid w:val="00E854BD"/>
    <w:rsid w:val="00E85F8F"/>
    <w:rsid w:val="00E87949"/>
    <w:rsid w:val="00E91DE4"/>
    <w:rsid w:val="00E95625"/>
    <w:rsid w:val="00E962C0"/>
    <w:rsid w:val="00E96BA8"/>
    <w:rsid w:val="00EA0B5F"/>
    <w:rsid w:val="00EA5646"/>
    <w:rsid w:val="00EB02C0"/>
    <w:rsid w:val="00EB58C5"/>
    <w:rsid w:val="00EB6ED8"/>
    <w:rsid w:val="00EC015C"/>
    <w:rsid w:val="00EC1C71"/>
    <w:rsid w:val="00EC2483"/>
    <w:rsid w:val="00ED21FD"/>
    <w:rsid w:val="00ED4004"/>
    <w:rsid w:val="00EE0740"/>
    <w:rsid w:val="00EE0751"/>
    <w:rsid w:val="00EE2105"/>
    <w:rsid w:val="00EE3925"/>
    <w:rsid w:val="00EF3AB8"/>
    <w:rsid w:val="00EF5AD4"/>
    <w:rsid w:val="00EF7E83"/>
    <w:rsid w:val="00F01CDE"/>
    <w:rsid w:val="00F0209E"/>
    <w:rsid w:val="00F02A7E"/>
    <w:rsid w:val="00F1604C"/>
    <w:rsid w:val="00F172E5"/>
    <w:rsid w:val="00F23AB5"/>
    <w:rsid w:val="00F2551E"/>
    <w:rsid w:val="00F2678F"/>
    <w:rsid w:val="00F304A8"/>
    <w:rsid w:val="00F34C4B"/>
    <w:rsid w:val="00F34F2E"/>
    <w:rsid w:val="00F3511B"/>
    <w:rsid w:val="00F40D99"/>
    <w:rsid w:val="00F41A2D"/>
    <w:rsid w:val="00F4358E"/>
    <w:rsid w:val="00F439AC"/>
    <w:rsid w:val="00F442D1"/>
    <w:rsid w:val="00F466F9"/>
    <w:rsid w:val="00F47C25"/>
    <w:rsid w:val="00F52730"/>
    <w:rsid w:val="00F53498"/>
    <w:rsid w:val="00F55184"/>
    <w:rsid w:val="00F577E2"/>
    <w:rsid w:val="00F61B27"/>
    <w:rsid w:val="00F62450"/>
    <w:rsid w:val="00F64565"/>
    <w:rsid w:val="00F700D2"/>
    <w:rsid w:val="00F740C1"/>
    <w:rsid w:val="00F7450C"/>
    <w:rsid w:val="00F80BC3"/>
    <w:rsid w:val="00F810AC"/>
    <w:rsid w:val="00F84ADC"/>
    <w:rsid w:val="00F942D4"/>
    <w:rsid w:val="00F9571B"/>
    <w:rsid w:val="00F97533"/>
    <w:rsid w:val="00FA0B84"/>
    <w:rsid w:val="00FA2DC0"/>
    <w:rsid w:val="00FA4A06"/>
    <w:rsid w:val="00FB1D79"/>
    <w:rsid w:val="00FB4C68"/>
    <w:rsid w:val="00FC1C0F"/>
    <w:rsid w:val="00FC2E38"/>
    <w:rsid w:val="00FC4F96"/>
    <w:rsid w:val="00FC6137"/>
    <w:rsid w:val="00FC675D"/>
    <w:rsid w:val="00FD0189"/>
    <w:rsid w:val="00FD2074"/>
    <w:rsid w:val="00FD2646"/>
    <w:rsid w:val="00FD571C"/>
    <w:rsid w:val="00FE3031"/>
    <w:rsid w:val="00FE3059"/>
    <w:rsid w:val="00FE404E"/>
    <w:rsid w:val="00FF0E3E"/>
    <w:rsid w:val="040029F6"/>
    <w:rsid w:val="0BD63EF6"/>
    <w:rsid w:val="0D981F1B"/>
    <w:rsid w:val="1BE3BE1B"/>
    <w:rsid w:val="222D1738"/>
    <w:rsid w:val="24BEA8C2"/>
    <w:rsid w:val="2525447C"/>
    <w:rsid w:val="2605F7E8"/>
    <w:rsid w:val="30CAAAA4"/>
    <w:rsid w:val="34BFC8E6"/>
    <w:rsid w:val="35669E15"/>
    <w:rsid w:val="3C0D9CEE"/>
    <w:rsid w:val="42C276C9"/>
    <w:rsid w:val="4C28BBB5"/>
    <w:rsid w:val="6153C76E"/>
    <w:rsid w:val="700B7F75"/>
    <w:rsid w:val="708E9D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BB3D0E"/>
  <w15:docId w15:val="{9460986A-F1FC-4E82-BBF7-78A26987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eastAsia="ar-SA" w:bidi="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3">
    <w:name w:val="heading 3"/>
    <w:basedOn w:val="Normal"/>
    <w:next w:val="Normal"/>
    <w:link w:val="Heading3Char"/>
    <w:uiPriority w:val="9"/>
    <w:unhideWhenUsed/>
    <w:qFormat/>
    <w:rsid w:val="00BA3203"/>
    <w:pPr>
      <w:keepNext/>
      <w:spacing w:before="240" w:after="60"/>
      <w:outlineLvl w:val="2"/>
    </w:pPr>
    <w:rPr>
      <w:rFonts w:ascii="Cambria" w:eastAsia="Times New Roman" w:hAnsi="Cambria"/>
      <w:b/>
      <w:bCs/>
      <w:sz w:val="26"/>
      <w:szCs w:val="26"/>
    </w:rPr>
  </w:style>
  <w:style w:type="paragraph" w:styleId="Heading7">
    <w:name w:val="heading 7"/>
    <w:basedOn w:val="Normal"/>
    <w:next w:val="Normal"/>
    <w:qFormat/>
    <w:pPr>
      <w:keepNext/>
      <w:numPr>
        <w:ilvl w:val="6"/>
        <w:numId w:val="1"/>
      </w:numPr>
      <w:jc w:val="center"/>
      <w:outlineLvl w:val="6"/>
    </w:pPr>
    <w:rPr>
      <w:rFonts w:ascii="Arial Narrow" w:eastAsia="MS Mincho" w:hAnsi="Arial Narrow" w:cs="Arial Narro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MS Mincho" w:hAnsi="Symbol" w:cs="Aria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ahom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999999"/>
      <w:sz w:val="12"/>
      <w:szCs w:val="1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ahoma" w:eastAsia="Times New Roman" w:hAnsi="Tahoma" w:cs="Tahoma"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lainTextChar">
    <w:name w:val="Plain Text Char"/>
    <w:rPr>
      <w:rFonts w:ascii="Courier New" w:eastAsia="Times New Roman" w:hAnsi="Courier New" w:cs="Courier New"/>
    </w:rPr>
  </w:style>
  <w:style w:type="character" w:customStyle="1" w:styleId="FooterChar">
    <w:name w:val="Footer Char"/>
    <w:uiPriority w:val="99"/>
    <w:rPr>
      <w:sz w:val="24"/>
      <w:szCs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288" w:lineRule="auto"/>
      <w:jc w:val="both"/>
    </w:pPr>
    <w:rPr>
      <w:rFonts w:ascii="Arial" w:eastAsia="MS Mincho" w:hAnsi="Arial" w:cs="Arial"/>
      <w:spacing w:val="-5"/>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SectionSubtitle">
    <w:name w:val="Section Subtitle"/>
    <w:basedOn w:val="Normal"/>
    <w:next w:val="Normal"/>
    <w:pPr>
      <w:spacing w:before="120" w:line="220" w:lineRule="atLeast"/>
    </w:pPr>
    <w:rPr>
      <w:rFonts w:ascii="Arial Black" w:eastAsia="MS Mincho" w:hAnsi="Arial Black" w:cs="Arial Black"/>
      <w:b/>
      <w:sz w:val="28"/>
      <w:szCs w:val="20"/>
    </w:rPr>
  </w:style>
  <w:style w:type="paragraph" w:customStyle="1" w:styleId="Bullet">
    <w:name w:val="Bullet"/>
    <w:basedOn w:val="BodyText"/>
    <w:pPr>
      <w:numPr>
        <w:numId w:val="4"/>
      </w:numPr>
      <w:spacing w:before="120" w:line="240" w:lineRule="auto"/>
    </w:pPr>
    <w:rPr>
      <w:spacing w:val="0"/>
      <w:szCs w:val="24"/>
    </w:rPr>
  </w:style>
  <w:style w:type="paragraph" w:customStyle="1" w:styleId="Number">
    <w:name w:val="Number"/>
    <w:basedOn w:val="Normal"/>
    <w:pPr>
      <w:numPr>
        <w:numId w:val="3"/>
      </w:numPr>
      <w:spacing w:before="60"/>
    </w:pPr>
    <w:rPr>
      <w:rFonts w:ascii="Arial" w:eastAsia="Times New Roman" w:hAnsi="Arial" w:cs="Arial"/>
      <w:sz w:val="20"/>
      <w:szCs w:val="20"/>
    </w:rPr>
  </w:style>
  <w:style w:type="paragraph" w:customStyle="1" w:styleId="Address2">
    <w:name w:val="Address 2"/>
    <w:basedOn w:val="Normal"/>
    <w:pPr>
      <w:spacing w:line="160" w:lineRule="atLeast"/>
      <w:jc w:val="both"/>
    </w:pPr>
    <w:rPr>
      <w:rFonts w:ascii="Arial" w:eastAsia="MS Mincho" w:hAnsi="Arial" w:cs="Arial"/>
      <w:sz w:val="14"/>
      <w:szCs w:val="20"/>
    </w:rPr>
  </w:style>
  <w:style w:type="paragraph" w:customStyle="1" w:styleId="CityState">
    <w:name w:val="City/State"/>
    <w:basedOn w:val="BodyText"/>
    <w:next w:val="BodyText"/>
    <w:pPr>
      <w:keepNext/>
    </w:pPr>
  </w:style>
  <w:style w:type="paragraph" w:customStyle="1" w:styleId="screentable">
    <w:name w:val="screen table"/>
    <w:pPr>
      <w:widowControl w:val="0"/>
      <w:suppressAutoHyphens/>
    </w:pPr>
    <w:rPr>
      <w:rFonts w:eastAsia="MS Mincho"/>
      <w:lang w:eastAsia="ar-SA" w:bidi="ar-SA"/>
    </w:rPr>
  </w:style>
  <w:style w:type="paragraph" w:styleId="DocumentMap">
    <w:name w:val="Document Map"/>
    <w:basedOn w:val="Normal"/>
    <w:pPr>
      <w:shd w:val="clear" w:color="auto" w:fill="000080"/>
    </w:pPr>
    <w:rPr>
      <w:rFonts w:ascii="Tahoma" w:hAnsi="Tahoma" w:cs="Tahoma"/>
      <w:sz w:val="20"/>
      <w:szCs w:val="20"/>
    </w:rPr>
  </w:style>
  <w:style w:type="paragraph" w:styleId="NormalIndent">
    <w:name w:val="Normal Indent"/>
    <w:basedOn w:val="Normal"/>
    <w:pPr>
      <w:widowControl w:val="0"/>
      <w:spacing w:before="120"/>
      <w:jc w:val="both"/>
    </w:pPr>
    <w:rPr>
      <w:rFonts w:ascii="Arial" w:eastAsia="Times New Roman" w:hAnsi="Arial" w:cs="Arial"/>
      <w:sz w:val="20"/>
      <w:szCs w:val="20"/>
    </w:rPr>
  </w:style>
  <w:style w:type="paragraph" w:styleId="TOC2">
    <w:name w:val="toc 2"/>
    <w:basedOn w:val="Normal"/>
    <w:next w:val="Normal"/>
    <w:pPr>
      <w:tabs>
        <w:tab w:val="left" w:pos="2160"/>
        <w:tab w:val="right" w:leader="dot" w:pos="9451"/>
      </w:tabs>
      <w:ind w:left="2160" w:hanging="720"/>
    </w:pPr>
    <w:rPr>
      <w:rFonts w:eastAsia="Times New Roman" w:cs=".VnTime"/>
      <w:caps/>
      <w:szCs w:val="30"/>
    </w:rPr>
  </w:style>
  <w:style w:type="paragraph" w:styleId="PlainText">
    <w:name w:val="Plain Text"/>
    <w:basedOn w:val="Normal"/>
    <w:rPr>
      <w:rFonts w:ascii="Courier New" w:eastAsia="Times New Roman" w:hAnsi="Courier New" w:cs="Courier New"/>
      <w:sz w:val="20"/>
      <w:szCs w:val="20"/>
    </w:rPr>
  </w:style>
  <w:style w:type="paragraph" w:customStyle="1" w:styleId="AuthorDate">
    <w:name w:val="Author/Date"/>
    <w:basedOn w:val="Normal"/>
    <w:pPr>
      <w:spacing w:before="60" w:after="120"/>
      <w:jc w:val="right"/>
    </w:pPr>
    <w:rPr>
      <w:rFonts w:ascii="Arial" w:hAnsi="Arial" w:cs="Arial"/>
      <w:color w:val="002E36"/>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BD5BA5"/>
    <w:rPr>
      <w:rFonts w:eastAsia="SimSun"/>
      <w:sz w:val="24"/>
      <w:szCs w:val="24"/>
      <w:lang w:eastAsia="ar-SA"/>
    </w:rPr>
  </w:style>
  <w:style w:type="paragraph" w:styleId="ListParagraph">
    <w:name w:val="List Paragraph"/>
    <w:basedOn w:val="Normal"/>
    <w:uiPriority w:val="1"/>
    <w:qFormat/>
    <w:rsid w:val="0021132F"/>
    <w:pPr>
      <w:tabs>
        <w:tab w:val="left" w:pos="3420"/>
      </w:tabs>
      <w:ind w:left="720"/>
      <w:contextualSpacing/>
    </w:pPr>
    <w:rPr>
      <w:rFonts w:ascii="Arial" w:eastAsia="Times New Roman" w:hAnsi="Arial" w:cs="Arial"/>
      <w:sz w:val="16"/>
      <w:szCs w:val="16"/>
    </w:rPr>
  </w:style>
  <w:style w:type="character" w:customStyle="1" w:styleId="Heading3Char">
    <w:name w:val="Heading 3 Char"/>
    <w:link w:val="Heading3"/>
    <w:uiPriority w:val="9"/>
    <w:rsid w:val="00BA3203"/>
    <w:rPr>
      <w:rFonts w:ascii="Cambria" w:hAnsi="Cambria"/>
      <w:b/>
      <w:bCs/>
      <w:sz w:val="26"/>
      <w:szCs w:val="26"/>
      <w:lang w:eastAsia="ar-SA"/>
    </w:rPr>
  </w:style>
  <w:style w:type="paragraph" w:customStyle="1" w:styleId="TableText1">
    <w:name w:val="Table Text 1"/>
    <w:basedOn w:val="Normal"/>
    <w:autoRedefine/>
    <w:rsid w:val="00BA3203"/>
    <w:pPr>
      <w:tabs>
        <w:tab w:val="left" w:pos="3420"/>
      </w:tabs>
      <w:suppressAutoHyphens w:val="0"/>
      <w:spacing w:before="120" w:after="120" w:line="240" w:lineRule="atLeast"/>
      <w:jc w:val="both"/>
    </w:pPr>
    <w:rPr>
      <w:rFonts w:ascii="Arial" w:eastAsia="Times New Roman" w:hAnsi="Arial" w:cs="Arial"/>
      <w:sz w:val="16"/>
      <w:szCs w:val="16"/>
      <w:lang w:eastAsia="en-US"/>
    </w:rPr>
  </w:style>
  <w:style w:type="paragraph" w:styleId="NormalWeb">
    <w:name w:val="Normal (Web)"/>
    <w:basedOn w:val="Normal"/>
    <w:uiPriority w:val="99"/>
    <w:semiHidden/>
    <w:unhideWhenUsed/>
    <w:rsid w:val="00BA3203"/>
    <w:pPr>
      <w:suppressAutoHyphens w:val="0"/>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4573">
      <w:bodyDiv w:val="1"/>
      <w:marLeft w:val="0"/>
      <w:marRight w:val="0"/>
      <w:marTop w:val="0"/>
      <w:marBottom w:val="0"/>
      <w:divBdr>
        <w:top w:val="none" w:sz="0" w:space="0" w:color="auto"/>
        <w:left w:val="none" w:sz="0" w:space="0" w:color="auto"/>
        <w:bottom w:val="none" w:sz="0" w:space="0" w:color="auto"/>
        <w:right w:val="none" w:sz="0" w:space="0" w:color="auto"/>
      </w:divBdr>
    </w:div>
    <w:div w:id="1602370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1.png@01D2D3CC.852EED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1458</Words>
  <Characters>8317</Characters>
  <Application>Microsoft Office Word</Application>
  <DocSecurity>0</DocSecurity>
  <Lines>69</Lines>
  <Paragraphs>19</Paragraphs>
  <ScaleCrop>false</ScaleCrop>
  <Company>I</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subject/>
  <dc:creator>HieuHN</dc:creator>
  <cp:keywords/>
  <dc:description/>
  <cp:lastModifiedBy>Nho Hoang</cp:lastModifiedBy>
  <cp:revision>153</cp:revision>
  <cp:lastPrinted>2017-07-05T16:54:00Z</cp:lastPrinted>
  <dcterms:created xsi:type="dcterms:W3CDTF">2024-04-25T10:16:00Z</dcterms:created>
  <dcterms:modified xsi:type="dcterms:W3CDTF">2024-11-26T10:10:00Z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